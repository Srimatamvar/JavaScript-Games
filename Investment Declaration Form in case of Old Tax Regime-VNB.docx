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A0074"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bookmarkStart w:id="0" w:name="page3"/>
      <w:bookmarkEnd w:id="0"/>
      <w:r>
        <w:rPr>
          <w:rFonts w:ascii="Tahoma" w:hAnsi="Tahoma" w:cs="Tahoma"/>
          <w:sz w:val="24"/>
          <w:szCs w:val="24"/>
        </w:rPr>
        <w:t>Date:</w:t>
      </w:r>
    </w:p>
    <w:p w14:paraId="0A205FF3" w14:textId="77777777" w:rsidR="00E662F2" w:rsidRDefault="00E662F2" w:rsidP="00E662F2">
      <w:pPr>
        <w:widowControl w:val="0"/>
        <w:autoSpaceDE w:val="0"/>
        <w:autoSpaceDN w:val="0"/>
        <w:adjustRightInd w:val="0"/>
        <w:spacing w:after="0" w:line="262" w:lineRule="exact"/>
        <w:rPr>
          <w:rFonts w:ascii="Times New Roman" w:hAnsi="Times New Roman" w:cs="Times New Roman"/>
          <w:sz w:val="24"/>
          <w:szCs w:val="24"/>
        </w:rPr>
      </w:pPr>
    </w:p>
    <w:p w14:paraId="170D9FDB" w14:textId="77777777" w:rsidR="00E662F2" w:rsidRDefault="00E662F2" w:rsidP="00E662F2">
      <w:pPr>
        <w:widowControl w:val="0"/>
        <w:autoSpaceDE w:val="0"/>
        <w:autoSpaceDN w:val="0"/>
        <w:adjustRightInd w:val="0"/>
        <w:spacing w:after="0" w:line="240" w:lineRule="auto"/>
        <w:rPr>
          <w:rFonts w:ascii="Tahoma" w:hAnsi="Tahoma" w:cs="Tahoma"/>
          <w:sz w:val="24"/>
          <w:szCs w:val="24"/>
        </w:rPr>
      </w:pPr>
    </w:p>
    <w:p w14:paraId="00BA5F57" w14:textId="77777777" w:rsidR="00E662F2" w:rsidRDefault="00E662F2" w:rsidP="00E662F2">
      <w:pPr>
        <w:widowControl w:val="0"/>
        <w:autoSpaceDE w:val="0"/>
        <w:autoSpaceDN w:val="0"/>
        <w:adjustRightInd w:val="0"/>
        <w:spacing w:after="0" w:line="240" w:lineRule="auto"/>
        <w:rPr>
          <w:rFonts w:ascii="Tahoma" w:hAnsi="Tahoma" w:cs="Tahoma"/>
          <w:sz w:val="24"/>
          <w:szCs w:val="24"/>
        </w:rPr>
      </w:pPr>
    </w:p>
    <w:p w14:paraId="2F382657" w14:textId="79D9BCAD" w:rsidR="00E662F2" w:rsidRDefault="00E662F2" w:rsidP="00965B4B">
      <w:pPr>
        <w:widowControl w:val="0"/>
        <w:autoSpaceDE w:val="0"/>
        <w:autoSpaceDN w:val="0"/>
        <w:adjustRightInd w:val="0"/>
        <w:spacing w:after="0" w:line="240" w:lineRule="auto"/>
        <w:rPr>
          <w:rFonts w:ascii="Tahoma" w:hAnsi="Tahoma" w:cs="Tahoma"/>
          <w:sz w:val="24"/>
          <w:szCs w:val="24"/>
        </w:rPr>
      </w:pPr>
      <w:r>
        <w:rPr>
          <w:rFonts w:ascii="Tahoma" w:hAnsi="Tahoma" w:cs="Tahoma"/>
          <w:sz w:val="24"/>
          <w:szCs w:val="24"/>
        </w:rPr>
        <w:t>To,</w:t>
      </w:r>
    </w:p>
    <w:p w14:paraId="6E49E317" w14:textId="77777777" w:rsidR="00965B4B" w:rsidRDefault="00965B4B" w:rsidP="00965B4B">
      <w:pPr>
        <w:widowControl w:val="0"/>
        <w:autoSpaceDE w:val="0"/>
        <w:autoSpaceDN w:val="0"/>
        <w:adjustRightInd w:val="0"/>
        <w:spacing w:after="0" w:line="240" w:lineRule="auto"/>
        <w:rPr>
          <w:rFonts w:ascii="Tahoma" w:hAnsi="Tahoma" w:cs="Tahoma"/>
          <w:sz w:val="24"/>
          <w:szCs w:val="24"/>
        </w:rPr>
      </w:pPr>
    </w:p>
    <w:p w14:paraId="62E401CB" w14:textId="09EBCFEE" w:rsidR="00965B4B" w:rsidRPr="00965B4B" w:rsidRDefault="00965B4B" w:rsidP="00965B4B">
      <w:pPr>
        <w:widowControl w:val="0"/>
        <w:autoSpaceDE w:val="0"/>
        <w:autoSpaceDN w:val="0"/>
        <w:adjustRightInd w:val="0"/>
        <w:spacing w:after="0" w:line="240" w:lineRule="auto"/>
        <w:rPr>
          <w:rFonts w:ascii="Tahoma" w:hAnsi="Tahoma" w:cs="Tahoma"/>
          <w:b/>
          <w:bCs/>
          <w:sz w:val="24"/>
          <w:szCs w:val="24"/>
        </w:rPr>
      </w:pPr>
      <w:r w:rsidRPr="00965B4B">
        <w:rPr>
          <w:rFonts w:ascii="Tahoma" w:hAnsi="Tahoma" w:cs="Tahoma"/>
          <w:b/>
          <w:bCs/>
          <w:sz w:val="24"/>
          <w:szCs w:val="24"/>
        </w:rPr>
        <w:t>VNB Consulting Services Private Limited,</w:t>
      </w:r>
    </w:p>
    <w:p w14:paraId="18239CFE" w14:textId="77777777" w:rsidR="00E662F2" w:rsidRDefault="00E662F2" w:rsidP="00E662F2">
      <w:pPr>
        <w:widowControl w:val="0"/>
        <w:autoSpaceDE w:val="0"/>
        <w:autoSpaceDN w:val="0"/>
        <w:adjustRightInd w:val="0"/>
        <w:spacing w:after="0" w:line="262" w:lineRule="exact"/>
        <w:rPr>
          <w:rFonts w:ascii="Times New Roman" w:hAnsi="Times New Roman" w:cs="Times New Roman"/>
          <w:sz w:val="24"/>
          <w:szCs w:val="24"/>
        </w:rPr>
      </w:pPr>
    </w:p>
    <w:p w14:paraId="294A7765" w14:textId="77777777" w:rsidR="00E662F2" w:rsidRDefault="00E662F2" w:rsidP="00E662F2">
      <w:pPr>
        <w:widowControl w:val="0"/>
        <w:autoSpaceDE w:val="0"/>
        <w:autoSpaceDN w:val="0"/>
        <w:adjustRightInd w:val="0"/>
        <w:spacing w:after="0" w:line="262" w:lineRule="exact"/>
        <w:rPr>
          <w:rFonts w:ascii="Times New Roman" w:hAnsi="Times New Roman" w:cs="Times New Roman"/>
          <w:sz w:val="24"/>
          <w:szCs w:val="24"/>
        </w:rPr>
      </w:pPr>
    </w:p>
    <w:p w14:paraId="46153B79"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Sir,</w:t>
      </w:r>
    </w:p>
    <w:p w14:paraId="37975F08" w14:textId="77777777" w:rsidR="00E662F2" w:rsidRDefault="00E662F2" w:rsidP="00E662F2">
      <w:pPr>
        <w:widowControl w:val="0"/>
        <w:autoSpaceDE w:val="0"/>
        <w:autoSpaceDN w:val="0"/>
        <w:adjustRightInd w:val="0"/>
        <w:spacing w:after="0" w:line="255" w:lineRule="exact"/>
        <w:rPr>
          <w:rFonts w:ascii="Times New Roman" w:hAnsi="Times New Roman" w:cs="Times New Roman"/>
          <w:sz w:val="24"/>
          <w:szCs w:val="24"/>
        </w:rPr>
      </w:pPr>
    </w:p>
    <w:p w14:paraId="45259A16"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Sub: Submission of Proof of savings for Income Tax – Financial Year 2024 – 25</w:t>
      </w:r>
    </w:p>
    <w:p w14:paraId="4E951236" w14:textId="77777777" w:rsidR="00E662F2" w:rsidRDefault="00E662F2" w:rsidP="00E662F2">
      <w:pPr>
        <w:widowControl w:val="0"/>
        <w:autoSpaceDE w:val="0"/>
        <w:autoSpaceDN w:val="0"/>
        <w:adjustRightInd w:val="0"/>
        <w:spacing w:after="0" w:line="270" w:lineRule="exact"/>
        <w:rPr>
          <w:rFonts w:ascii="Times New Roman" w:hAnsi="Times New Roman" w:cs="Times New Roman"/>
          <w:sz w:val="24"/>
          <w:szCs w:val="24"/>
        </w:rPr>
      </w:pPr>
    </w:p>
    <w:p w14:paraId="47E881C0" w14:textId="77777777" w:rsidR="00E662F2" w:rsidRDefault="00E662F2" w:rsidP="00E662F2">
      <w:pPr>
        <w:widowControl w:val="0"/>
        <w:overflowPunct w:val="0"/>
        <w:autoSpaceDE w:val="0"/>
        <w:autoSpaceDN w:val="0"/>
        <w:adjustRightInd w:val="0"/>
        <w:spacing w:after="0" w:line="281" w:lineRule="auto"/>
        <w:jc w:val="both"/>
        <w:rPr>
          <w:rFonts w:ascii="Times New Roman" w:hAnsi="Times New Roman" w:cs="Times New Roman"/>
          <w:sz w:val="24"/>
          <w:szCs w:val="24"/>
        </w:rPr>
      </w:pPr>
      <w:r>
        <w:rPr>
          <w:rFonts w:ascii="Tahoma" w:hAnsi="Tahoma" w:cs="Tahoma"/>
          <w:sz w:val="24"/>
          <w:szCs w:val="24"/>
        </w:rPr>
        <w:t>Please find enclosed herewith my declaration of tax savings and other income during the financial year 2024 – 25 duly supported with the documentary evidence(s) &amp; self-attested as per the following arrangements:</w:t>
      </w:r>
    </w:p>
    <w:p w14:paraId="3DC67E50" w14:textId="77777777" w:rsidR="00E662F2" w:rsidRDefault="00E662F2" w:rsidP="00E662F2">
      <w:pPr>
        <w:widowControl w:val="0"/>
        <w:autoSpaceDE w:val="0"/>
        <w:autoSpaceDN w:val="0"/>
        <w:adjustRightInd w:val="0"/>
        <w:spacing w:after="0" w:line="206" w:lineRule="exact"/>
        <w:rPr>
          <w:rFonts w:ascii="Times New Roman" w:hAnsi="Times New Roman" w:cs="Times New Roman"/>
          <w:sz w:val="24"/>
          <w:szCs w:val="24"/>
        </w:rPr>
      </w:pPr>
    </w:p>
    <w:p w14:paraId="02E89B8F" w14:textId="77777777" w:rsidR="00E662F2" w:rsidRDefault="00E662F2" w:rsidP="00E662F2">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ahoma" w:hAnsi="Tahoma" w:cs="Tahoma"/>
          <w:sz w:val="23"/>
          <w:szCs w:val="23"/>
        </w:rPr>
      </w:pPr>
      <w:r>
        <w:rPr>
          <w:rFonts w:ascii="Tahoma" w:hAnsi="Tahoma" w:cs="Tahoma"/>
          <w:sz w:val="23"/>
          <w:szCs w:val="23"/>
        </w:rPr>
        <w:t xml:space="preserve">I certify that particulars furnished are true and correct to the best of my knowledge and belief. </w:t>
      </w:r>
    </w:p>
    <w:p w14:paraId="30A45DEB" w14:textId="77777777" w:rsidR="00E662F2" w:rsidRDefault="00E662F2" w:rsidP="00E662F2">
      <w:pPr>
        <w:widowControl w:val="0"/>
        <w:autoSpaceDE w:val="0"/>
        <w:autoSpaceDN w:val="0"/>
        <w:adjustRightInd w:val="0"/>
        <w:spacing w:after="0" w:line="274" w:lineRule="exact"/>
        <w:rPr>
          <w:rFonts w:ascii="Tahoma" w:hAnsi="Tahoma" w:cs="Tahoma"/>
          <w:sz w:val="23"/>
          <w:szCs w:val="23"/>
        </w:rPr>
      </w:pPr>
    </w:p>
    <w:p w14:paraId="2CB3D738" w14:textId="77777777" w:rsidR="00E662F2" w:rsidRPr="003D069D" w:rsidRDefault="00E662F2" w:rsidP="00E662F2">
      <w:pPr>
        <w:widowControl w:val="0"/>
        <w:numPr>
          <w:ilvl w:val="0"/>
          <w:numId w:val="2"/>
        </w:numPr>
        <w:tabs>
          <w:tab w:val="clear" w:pos="720"/>
          <w:tab w:val="num" w:pos="360"/>
        </w:tabs>
        <w:overflowPunct w:val="0"/>
        <w:autoSpaceDE w:val="0"/>
        <w:autoSpaceDN w:val="0"/>
        <w:adjustRightInd w:val="0"/>
        <w:spacing w:after="0" w:line="285" w:lineRule="auto"/>
        <w:ind w:left="360"/>
        <w:jc w:val="both"/>
        <w:rPr>
          <w:rFonts w:ascii="Tahoma" w:hAnsi="Tahoma" w:cs="Tahoma"/>
          <w:sz w:val="24"/>
          <w:szCs w:val="24"/>
        </w:rPr>
      </w:pPr>
      <w:r>
        <w:rPr>
          <w:rFonts w:ascii="Tahoma" w:hAnsi="Tahoma" w:cs="Tahoma"/>
          <w:sz w:val="24"/>
          <w:szCs w:val="24"/>
        </w:rPr>
        <w:t xml:space="preserve">I also certify that these savings have been made/proposed savings will be made by me from my own salary income/sources. </w:t>
      </w:r>
    </w:p>
    <w:p w14:paraId="0A543778" w14:textId="77777777" w:rsidR="00E662F2" w:rsidRDefault="00E662F2" w:rsidP="00E662F2">
      <w:pPr>
        <w:widowControl w:val="0"/>
        <w:autoSpaceDE w:val="0"/>
        <w:autoSpaceDN w:val="0"/>
        <w:adjustRightInd w:val="0"/>
        <w:spacing w:after="0" w:line="196" w:lineRule="exact"/>
        <w:rPr>
          <w:rFonts w:ascii="Tahoma" w:hAnsi="Tahoma" w:cs="Tahoma"/>
          <w:sz w:val="24"/>
          <w:szCs w:val="24"/>
        </w:rPr>
      </w:pPr>
    </w:p>
    <w:p w14:paraId="5BE0ABF1" w14:textId="77777777" w:rsidR="00E662F2" w:rsidRDefault="00E662F2" w:rsidP="00E662F2">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ahoma" w:hAnsi="Tahoma" w:cs="Tahoma"/>
          <w:sz w:val="24"/>
          <w:szCs w:val="24"/>
        </w:rPr>
      </w:pPr>
      <w:r>
        <w:rPr>
          <w:rFonts w:ascii="Tahoma" w:hAnsi="Tahoma" w:cs="Tahoma"/>
          <w:sz w:val="24"/>
          <w:szCs w:val="24"/>
        </w:rPr>
        <w:t xml:space="preserve">Proof of the proposed savings declared will be submitted as per company’s schedule. </w:t>
      </w:r>
    </w:p>
    <w:p w14:paraId="553122FA" w14:textId="77777777" w:rsidR="00E662F2" w:rsidRDefault="00E662F2" w:rsidP="00E662F2">
      <w:pPr>
        <w:widowControl w:val="0"/>
        <w:autoSpaceDE w:val="0"/>
        <w:autoSpaceDN w:val="0"/>
        <w:adjustRightInd w:val="0"/>
        <w:spacing w:after="0" w:line="229" w:lineRule="exact"/>
        <w:rPr>
          <w:rFonts w:ascii="Tahoma" w:hAnsi="Tahoma" w:cs="Tahoma"/>
          <w:sz w:val="24"/>
          <w:szCs w:val="24"/>
        </w:rPr>
      </w:pPr>
    </w:p>
    <w:p w14:paraId="5917B646" w14:textId="77777777" w:rsidR="00E662F2" w:rsidRDefault="00E662F2" w:rsidP="00E662F2">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Tahoma" w:hAnsi="Tahoma" w:cs="Tahoma"/>
          <w:sz w:val="23"/>
          <w:szCs w:val="23"/>
        </w:rPr>
      </w:pPr>
      <w:r>
        <w:rPr>
          <w:rFonts w:ascii="Tahoma" w:hAnsi="Tahoma" w:cs="Tahoma"/>
          <w:sz w:val="23"/>
          <w:szCs w:val="23"/>
        </w:rPr>
        <w:t xml:space="preserve">I understand if I am unable to submit the self-attested saving proofs for the current savings </w:t>
      </w:r>
    </w:p>
    <w:p w14:paraId="7DB87304" w14:textId="77777777" w:rsidR="00E662F2" w:rsidRDefault="00E662F2" w:rsidP="00E662F2">
      <w:pPr>
        <w:widowControl w:val="0"/>
        <w:autoSpaceDE w:val="0"/>
        <w:autoSpaceDN w:val="0"/>
        <w:adjustRightInd w:val="0"/>
        <w:spacing w:after="0" w:line="58" w:lineRule="exact"/>
        <w:rPr>
          <w:rFonts w:ascii="Tahoma" w:hAnsi="Tahoma" w:cs="Tahoma"/>
          <w:sz w:val="23"/>
          <w:szCs w:val="23"/>
        </w:rPr>
      </w:pPr>
    </w:p>
    <w:p w14:paraId="28216D9F" w14:textId="77777777" w:rsidR="00E662F2" w:rsidRDefault="00E662F2" w:rsidP="00E662F2">
      <w:pPr>
        <w:widowControl w:val="0"/>
        <w:overflowPunct w:val="0"/>
        <w:autoSpaceDE w:val="0"/>
        <w:autoSpaceDN w:val="0"/>
        <w:adjustRightInd w:val="0"/>
        <w:spacing w:after="0"/>
        <w:ind w:left="360"/>
        <w:jc w:val="both"/>
        <w:rPr>
          <w:rFonts w:ascii="Tahoma" w:hAnsi="Tahoma" w:cs="Tahoma"/>
          <w:sz w:val="23"/>
          <w:szCs w:val="23"/>
        </w:rPr>
      </w:pPr>
      <w:r>
        <w:rPr>
          <w:rFonts w:ascii="Tahoma" w:hAnsi="Tahoma" w:cs="Tahoma"/>
          <w:sz w:val="23"/>
          <w:szCs w:val="23"/>
        </w:rPr>
        <w:t xml:space="preserve">Due tax may be deducted from my salary for the month of March 2018 without any further intimation to me. </w:t>
      </w:r>
    </w:p>
    <w:p w14:paraId="25772855" w14:textId="77777777" w:rsidR="00E662F2" w:rsidRDefault="00E662F2" w:rsidP="00E662F2">
      <w:pPr>
        <w:widowControl w:val="0"/>
        <w:autoSpaceDE w:val="0"/>
        <w:autoSpaceDN w:val="0"/>
        <w:adjustRightInd w:val="0"/>
        <w:spacing w:after="0" w:line="207" w:lineRule="exact"/>
        <w:rPr>
          <w:rFonts w:ascii="Tahoma" w:hAnsi="Tahoma" w:cs="Tahoma"/>
          <w:sz w:val="23"/>
          <w:szCs w:val="23"/>
        </w:rPr>
      </w:pPr>
    </w:p>
    <w:p w14:paraId="675307DD" w14:textId="77777777" w:rsidR="00E662F2" w:rsidRDefault="00E662F2" w:rsidP="00E662F2">
      <w:pPr>
        <w:widowControl w:val="0"/>
        <w:numPr>
          <w:ilvl w:val="0"/>
          <w:numId w:val="2"/>
        </w:numPr>
        <w:tabs>
          <w:tab w:val="clear" w:pos="720"/>
          <w:tab w:val="num" w:pos="360"/>
        </w:tabs>
        <w:overflowPunct w:val="0"/>
        <w:autoSpaceDE w:val="0"/>
        <w:autoSpaceDN w:val="0"/>
        <w:adjustRightInd w:val="0"/>
        <w:spacing w:after="0" w:line="285" w:lineRule="auto"/>
        <w:ind w:left="360"/>
        <w:jc w:val="both"/>
        <w:rPr>
          <w:rFonts w:ascii="Tahoma" w:hAnsi="Tahoma" w:cs="Tahoma"/>
          <w:sz w:val="24"/>
          <w:szCs w:val="24"/>
        </w:rPr>
      </w:pPr>
      <w:r>
        <w:rPr>
          <w:rFonts w:ascii="Tahoma" w:hAnsi="Tahoma" w:cs="Tahoma"/>
          <w:sz w:val="24"/>
          <w:szCs w:val="24"/>
        </w:rPr>
        <w:t xml:space="preserve">I will be personally responsible to Income Tax Department, Govt. of India, for all information pertaining to income tax assessment. </w:t>
      </w:r>
    </w:p>
    <w:p w14:paraId="776191F5" w14:textId="77777777" w:rsidR="00E662F2" w:rsidRDefault="00E662F2" w:rsidP="00E662F2">
      <w:pPr>
        <w:widowControl w:val="0"/>
        <w:overflowPunct w:val="0"/>
        <w:autoSpaceDE w:val="0"/>
        <w:autoSpaceDN w:val="0"/>
        <w:adjustRightInd w:val="0"/>
        <w:spacing w:after="0" w:line="285" w:lineRule="auto"/>
        <w:jc w:val="both"/>
        <w:rPr>
          <w:rFonts w:ascii="Tahoma" w:hAnsi="Tahoma" w:cs="Tahoma"/>
          <w:sz w:val="24"/>
          <w:szCs w:val="24"/>
        </w:rPr>
      </w:pPr>
    </w:p>
    <w:p w14:paraId="75295AB0"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Thanking you,</w:t>
      </w:r>
    </w:p>
    <w:p w14:paraId="4E890759" w14:textId="77777777" w:rsidR="00E662F2" w:rsidRDefault="00E662F2" w:rsidP="00E662F2">
      <w:pPr>
        <w:widowControl w:val="0"/>
        <w:autoSpaceDE w:val="0"/>
        <w:autoSpaceDN w:val="0"/>
        <w:adjustRightInd w:val="0"/>
        <w:spacing w:after="0" w:line="262" w:lineRule="exact"/>
        <w:rPr>
          <w:rFonts w:ascii="Times New Roman" w:hAnsi="Times New Roman" w:cs="Times New Roman"/>
          <w:sz w:val="24"/>
          <w:szCs w:val="24"/>
        </w:rPr>
      </w:pPr>
    </w:p>
    <w:p w14:paraId="671BAEC1" w14:textId="676A0FC4" w:rsidR="00E662F2" w:rsidRDefault="00E662F2" w:rsidP="00C50A43">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Yours faithfully,</w:t>
      </w:r>
    </w:p>
    <w:p w14:paraId="63E184E5" w14:textId="4996E1A0" w:rsidR="00E662F2" w:rsidRDefault="00E662F2" w:rsidP="00E662F2">
      <w:pPr>
        <w:widowControl w:val="0"/>
        <w:autoSpaceDE w:val="0"/>
        <w:autoSpaceDN w:val="0"/>
        <w:adjustRightInd w:val="0"/>
        <w:spacing w:after="0" w:line="214" w:lineRule="exact"/>
        <w:rPr>
          <w:rFonts w:ascii="Times New Roman" w:hAnsi="Times New Roman" w:cs="Times New Roman"/>
          <w:sz w:val="24"/>
          <w:szCs w:val="24"/>
        </w:rPr>
      </w:pPr>
    </w:p>
    <w:p w14:paraId="5DB438F4" w14:textId="31FE7FA4" w:rsidR="00E662F2" w:rsidRDefault="00C50A43"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noProof/>
          <w:sz w:val="24"/>
          <w:szCs w:val="24"/>
          <w14:ligatures w14:val="standardContextual"/>
        </w:rPr>
        <mc:AlternateContent>
          <mc:Choice Requires="wpi">
            <w:drawing>
              <wp:anchor distT="0" distB="0" distL="114300" distR="114300" simplePos="0" relativeHeight="251673600" behindDoc="0" locked="0" layoutInCell="1" allowOverlap="1" wp14:anchorId="38ACF487" wp14:editId="31EC60DB">
                <wp:simplePos x="0" y="0"/>
                <wp:positionH relativeFrom="column">
                  <wp:posOffset>227965</wp:posOffset>
                </wp:positionH>
                <wp:positionV relativeFrom="paragraph">
                  <wp:posOffset>-104775</wp:posOffset>
                </wp:positionV>
                <wp:extent cx="1361435" cy="352490"/>
                <wp:effectExtent l="38100" t="38100" r="10795" b="47625"/>
                <wp:wrapNone/>
                <wp:docPr id="281603371"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1361435" cy="352490"/>
                      </w14:xfrm>
                    </w14:contentPart>
                  </a:graphicData>
                </a:graphic>
              </wp:anchor>
            </w:drawing>
          </mc:Choice>
          <mc:Fallback>
            <w:pict>
              <v:shapetype w14:anchorId="1FA59E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7.45pt;margin-top:-8.75pt;width:108.2pt;height:28.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">
                <v:imagedata r:id="rId6" o:title=""/>
              </v:shape>
            </w:pict>
          </mc:Fallback>
        </mc:AlternateContent>
      </w:r>
      <w:r w:rsidR="00E662F2">
        <w:rPr>
          <w:rFonts w:ascii="Tahoma" w:hAnsi="Tahoma" w:cs="Tahoma"/>
          <w:sz w:val="24"/>
          <w:szCs w:val="24"/>
        </w:rPr>
        <w:t>................................................</w:t>
      </w:r>
    </w:p>
    <w:p w14:paraId="65F9DAD4" w14:textId="77777777" w:rsidR="00E662F2" w:rsidRDefault="00E662F2" w:rsidP="00E662F2">
      <w:pPr>
        <w:widowControl w:val="0"/>
        <w:autoSpaceDE w:val="0"/>
        <w:autoSpaceDN w:val="0"/>
        <w:adjustRightInd w:val="0"/>
        <w:spacing w:after="0" w:line="183" w:lineRule="exact"/>
        <w:rPr>
          <w:rFonts w:ascii="Times New Roman" w:hAnsi="Times New Roman" w:cs="Times New Roman"/>
          <w:sz w:val="24"/>
          <w:szCs w:val="24"/>
        </w:rPr>
      </w:pPr>
    </w:p>
    <w:p w14:paraId="3D4CF05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Signature</w:t>
      </w:r>
    </w:p>
    <w:p w14:paraId="4BAC7CEA" w14:textId="77777777" w:rsidR="00E662F2" w:rsidRDefault="00E662F2" w:rsidP="00E662F2">
      <w:pPr>
        <w:widowControl w:val="0"/>
        <w:autoSpaceDE w:val="0"/>
        <w:autoSpaceDN w:val="0"/>
        <w:adjustRightInd w:val="0"/>
        <w:spacing w:after="0" w:line="270" w:lineRule="exact"/>
        <w:rPr>
          <w:rFonts w:ascii="Times New Roman" w:hAnsi="Times New Roman" w:cs="Times New Roman"/>
          <w:sz w:val="24"/>
          <w:szCs w:val="24"/>
        </w:rPr>
      </w:pPr>
    </w:p>
    <w:p w14:paraId="3340F1E7" w14:textId="10EED8A3"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 xml:space="preserve">Name: </w:t>
      </w:r>
      <w:proofErr w:type="gramStart"/>
      <w:r>
        <w:rPr>
          <w:rFonts w:ascii="Tahoma" w:hAnsi="Tahoma" w:cs="Tahoma"/>
          <w:sz w:val="24"/>
          <w:szCs w:val="24"/>
        </w:rPr>
        <w:t>.....</w:t>
      </w:r>
      <w:proofErr w:type="gramEnd"/>
      <w:r w:rsidR="00C50A43">
        <w:rPr>
          <w:rFonts w:ascii="Tahoma" w:hAnsi="Tahoma" w:cs="Tahoma"/>
          <w:sz w:val="24"/>
          <w:szCs w:val="24"/>
        </w:rPr>
        <w:t>SRIMATAMVAR SINGH</w:t>
      </w:r>
      <w:r>
        <w:rPr>
          <w:rFonts w:ascii="Tahoma" w:hAnsi="Tahoma" w:cs="Tahoma"/>
          <w:sz w:val="24"/>
          <w:szCs w:val="24"/>
        </w:rPr>
        <w:t>...............................................................</w:t>
      </w:r>
    </w:p>
    <w:p w14:paraId="5D8CFD0A" w14:textId="77777777" w:rsidR="00E662F2" w:rsidRDefault="00E662F2" w:rsidP="00E662F2">
      <w:pPr>
        <w:widowControl w:val="0"/>
        <w:autoSpaceDE w:val="0"/>
        <w:autoSpaceDN w:val="0"/>
        <w:adjustRightInd w:val="0"/>
        <w:spacing w:after="0" w:line="136" w:lineRule="exact"/>
        <w:rPr>
          <w:rFonts w:ascii="Times New Roman" w:hAnsi="Times New Roman" w:cs="Times New Roman"/>
          <w:sz w:val="24"/>
          <w:szCs w:val="24"/>
        </w:rPr>
      </w:pPr>
    </w:p>
    <w:p w14:paraId="04D44579" w14:textId="787B2FA1"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 xml:space="preserve">Employee Code: </w:t>
      </w:r>
      <w:proofErr w:type="gramStart"/>
      <w:r>
        <w:rPr>
          <w:rFonts w:ascii="Tahoma" w:hAnsi="Tahoma" w:cs="Tahoma"/>
          <w:sz w:val="24"/>
          <w:szCs w:val="24"/>
        </w:rPr>
        <w:t>.....</w:t>
      </w:r>
      <w:proofErr w:type="gramEnd"/>
      <w:r w:rsidR="00C50A43">
        <w:rPr>
          <w:rFonts w:ascii="Tahoma" w:hAnsi="Tahoma" w:cs="Tahoma"/>
          <w:sz w:val="24"/>
          <w:szCs w:val="24"/>
        </w:rPr>
        <w:t>V143</w:t>
      </w:r>
      <w:r>
        <w:rPr>
          <w:rFonts w:ascii="Tahoma" w:hAnsi="Tahoma" w:cs="Tahoma"/>
          <w:sz w:val="24"/>
          <w:szCs w:val="24"/>
        </w:rPr>
        <w:t>.................................................</w:t>
      </w:r>
    </w:p>
    <w:p w14:paraId="5E79E874" w14:textId="77777777" w:rsidR="00E662F2" w:rsidRDefault="00E662F2" w:rsidP="00E662F2">
      <w:pPr>
        <w:widowControl w:val="0"/>
        <w:autoSpaceDE w:val="0"/>
        <w:autoSpaceDN w:val="0"/>
        <w:adjustRightInd w:val="0"/>
        <w:spacing w:after="0" w:line="136" w:lineRule="exact"/>
        <w:rPr>
          <w:rFonts w:ascii="Times New Roman" w:hAnsi="Times New Roman" w:cs="Times New Roman"/>
          <w:sz w:val="24"/>
          <w:szCs w:val="24"/>
        </w:rPr>
      </w:pPr>
    </w:p>
    <w:p w14:paraId="05D79E82" w14:textId="2B6D8451"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Mobile No.: ......</w:t>
      </w:r>
      <w:r w:rsidR="00C50A43">
        <w:rPr>
          <w:rFonts w:ascii="Tahoma" w:hAnsi="Tahoma" w:cs="Tahoma"/>
          <w:sz w:val="24"/>
          <w:szCs w:val="24"/>
        </w:rPr>
        <w:t>8986421326</w:t>
      </w:r>
      <w:r>
        <w:rPr>
          <w:rFonts w:ascii="Tahoma" w:hAnsi="Tahoma" w:cs="Tahoma"/>
          <w:sz w:val="24"/>
          <w:szCs w:val="24"/>
        </w:rPr>
        <w:t>.......................................................</w:t>
      </w:r>
    </w:p>
    <w:p w14:paraId="3BE89813" w14:textId="77777777" w:rsidR="00E662F2" w:rsidRDefault="00E662F2" w:rsidP="00E662F2">
      <w:pPr>
        <w:widowControl w:val="0"/>
        <w:autoSpaceDE w:val="0"/>
        <w:autoSpaceDN w:val="0"/>
        <w:adjustRightInd w:val="0"/>
        <w:spacing w:after="0" w:line="136" w:lineRule="exact"/>
        <w:rPr>
          <w:rFonts w:ascii="Times New Roman" w:hAnsi="Times New Roman" w:cs="Times New Roman"/>
          <w:sz w:val="24"/>
          <w:szCs w:val="24"/>
        </w:rPr>
      </w:pPr>
    </w:p>
    <w:p w14:paraId="651EE93E" w14:textId="77777777" w:rsidR="00E662F2" w:rsidRDefault="00E662F2" w:rsidP="00E662F2">
      <w:pPr>
        <w:widowControl w:val="0"/>
        <w:autoSpaceDE w:val="0"/>
        <w:autoSpaceDN w:val="0"/>
        <w:adjustRightInd w:val="0"/>
        <w:spacing w:after="0" w:line="240" w:lineRule="auto"/>
        <w:rPr>
          <w:rFonts w:ascii="Tahoma" w:hAnsi="Tahoma" w:cs="Tahoma"/>
          <w:sz w:val="24"/>
          <w:szCs w:val="24"/>
        </w:rPr>
      </w:pPr>
      <w:r>
        <w:rPr>
          <w:rFonts w:ascii="Tahoma" w:hAnsi="Tahoma" w:cs="Tahoma"/>
          <w:sz w:val="24"/>
          <w:szCs w:val="24"/>
        </w:rPr>
        <w:t>E-Mail id: ...............................................................</w:t>
      </w:r>
    </w:p>
    <w:p w14:paraId="6DE6CF48" w14:textId="77777777" w:rsidR="00E662F2" w:rsidRDefault="00E662F2" w:rsidP="00E662F2">
      <w:pPr>
        <w:widowControl w:val="0"/>
        <w:autoSpaceDE w:val="0"/>
        <w:autoSpaceDN w:val="0"/>
        <w:adjustRightInd w:val="0"/>
        <w:spacing w:after="0" w:line="240" w:lineRule="auto"/>
        <w:rPr>
          <w:rFonts w:ascii="Tahoma" w:hAnsi="Tahoma" w:cs="Tahoma"/>
          <w:sz w:val="24"/>
          <w:szCs w:val="24"/>
        </w:rPr>
      </w:pPr>
    </w:p>
    <w:tbl>
      <w:tblPr>
        <w:tblpPr w:leftFromText="180" w:rightFromText="180" w:vertAnchor="text" w:horzAnchor="margin" w:tblpY="-54"/>
        <w:tblW w:w="0" w:type="auto"/>
        <w:tblLayout w:type="fixed"/>
        <w:tblCellMar>
          <w:left w:w="0" w:type="dxa"/>
          <w:right w:w="0" w:type="dxa"/>
        </w:tblCellMar>
        <w:tblLook w:val="0000" w:firstRow="0" w:lastRow="0" w:firstColumn="0" w:lastColumn="0" w:noHBand="0" w:noVBand="0"/>
      </w:tblPr>
      <w:tblGrid>
        <w:gridCol w:w="2396"/>
        <w:gridCol w:w="4558"/>
        <w:gridCol w:w="828"/>
        <w:gridCol w:w="1798"/>
      </w:tblGrid>
      <w:tr w:rsidR="00C50A43" w:rsidRPr="00E43361" w14:paraId="5576CCD5" w14:textId="77777777" w:rsidTr="00C50A43">
        <w:trPr>
          <w:trHeight w:val="470"/>
        </w:trPr>
        <w:tc>
          <w:tcPr>
            <w:tcW w:w="9580" w:type="dxa"/>
            <w:gridSpan w:val="4"/>
            <w:tcBorders>
              <w:top w:val="single" w:sz="4" w:space="0" w:color="000000"/>
              <w:left w:val="single" w:sz="4" w:space="0" w:color="000000"/>
              <w:bottom w:val="single" w:sz="4" w:space="0" w:color="000000"/>
              <w:right w:val="single" w:sz="4" w:space="0" w:color="000000"/>
            </w:tcBorders>
          </w:tcPr>
          <w:p w14:paraId="3441A57F"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u w:val="single"/>
              </w:rPr>
              <w:lastRenderedPageBreak/>
              <w:t>INVESTMENT DECLARATION FORM FOR THE YEAR 2024-25</w:t>
            </w:r>
          </w:p>
        </w:tc>
      </w:tr>
      <w:tr w:rsidR="00C50A43" w:rsidRPr="00E43361" w14:paraId="63EEF9DB" w14:textId="77777777" w:rsidTr="00C50A43">
        <w:trPr>
          <w:trHeight w:val="227"/>
        </w:trPr>
        <w:tc>
          <w:tcPr>
            <w:tcW w:w="2396" w:type="dxa"/>
            <w:tcBorders>
              <w:top w:val="single" w:sz="4" w:space="0" w:color="000000"/>
              <w:left w:val="single" w:sz="4" w:space="0" w:color="000000"/>
              <w:bottom w:val="single" w:sz="4" w:space="0" w:color="000000"/>
              <w:right w:val="single" w:sz="4" w:space="0" w:color="000000"/>
            </w:tcBorders>
          </w:tcPr>
          <w:p w14:paraId="499CDD19"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Employee Code</w:t>
            </w:r>
          </w:p>
        </w:tc>
        <w:tc>
          <w:tcPr>
            <w:tcW w:w="7184" w:type="dxa"/>
            <w:gridSpan w:val="3"/>
            <w:tcBorders>
              <w:top w:val="single" w:sz="4" w:space="0" w:color="000000"/>
              <w:left w:val="single" w:sz="4" w:space="0" w:color="000000"/>
              <w:bottom w:val="single" w:sz="4" w:space="0" w:color="000000"/>
              <w:right w:val="single" w:sz="4" w:space="0" w:color="000000"/>
            </w:tcBorders>
          </w:tcPr>
          <w:p w14:paraId="21DADA21" w14:textId="2A0E6CDA"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V143</w:t>
            </w:r>
          </w:p>
        </w:tc>
      </w:tr>
      <w:tr w:rsidR="00C50A43" w:rsidRPr="00E43361" w14:paraId="771535FE" w14:textId="77777777" w:rsidTr="00C50A43">
        <w:trPr>
          <w:trHeight w:val="230"/>
        </w:trPr>
        <w:tc>
          <w:tcPr>
            <w:tcW w:w="2396" w:type="dxa"/>
            <w:tcBorders>
              <w:top w:val="single" w:sz="4" w:space="0" w:color="000000"/>
              <w:left w:val="single" w:sz="4" w:space="0" w:color="000000"/>
              <w:bottom w:val="single" w:sz="4" w:space="0" w:color="000000"/>
              <w:right w:val="single" w:sz="4" w:space="0" w:color="000000"/>
            </w:tcBorders>
          </w:tcPr>
          <w:p w14:paraId="61F4268A"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Employee Name</w:t>
            </w:r>
          </w:p>
        </w:tc>
        <w:tc>
          <w:tcPr>
            <w:tcW w:w="7184" w:type="dxa"/>
            <w:gridSpan w:val="3"/>
            <w:tcBorders>
              <w:top w:val="single" w:sz="4" w:space="0" w:color="000000"/>
              <w:left w:val="single" w:sz="4" w:space="0" w:color="000000"/>
              <w:bottom w:val="single" w:sz="4" w:space="0" w:color="000000"/>
              <w:right w:val="single" w:sz="4" w:space="0" w:color="000000"/>
            </w:tcBorders>
          </w:tcPr>
          <w:p w14:paraId="6E77701F" w14:textId="765FB8CA"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SRIMATAMVAR SINGH</w:t>
            </w:r>
          </w:p>
        </w:tc>
      </w:tr>
      <w:tr w:rsidR="00C50A43" w:rsidRPr="00E43361" w14:paraId="5E879386" w14:textId="77777777" w:rsidTr="00C50A43">
        <w:trPr>
          <w:trHeight w:val="227"/>
        </w:trPr>
        <w:tc>
          <w:tcPr>
            <w:tcW w:w="2396" w:type="dxa"/>
            <w:tcBorders>
              <w:top w:val="single" w:sz="4" w:space="0" w:color="000000"/>
              <w:left w:val="single" w:sz="4" w:space="0" w:color="000000"/>
              <w:bottom w:val="single" w:sz="4" w:space="0" w:color="000000"/>
              <w:right w:val="single" w:sz="4" w:space="0" w:color="000000"/>
            </w:tcBorders>
          </w:tcPr>
          <w:p w14:paraId="03C53E4C"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Employee Designation</w:t>
            </w:r>
          </w:p>
        </w:tc>
        <w:tc>
          <w:tcPr>
            <w:tcW w:w="7184" w:type="dxa"/>
            <w:gridSpan w:val="3"/>
            <w:tcBorders>
              <w:top w:val="single" w:sz="4" w:space="0" w:color="000000"/>
              <w:left w:val="single" w:sz="4" w:space="0" w:color="000000"/>
              <w:bottom w:val="single" w:sz="4" w:space="0" w:color="000000"/>
              <w:right w:val="single" w:sz="4" w:space="0" w:color="000000"/>
            </w:tcBorders>
          </w:tcPr>
          <w:p w14:paraId="40F3A82D" w14:textId="0C12BFB1"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DEVELOPER</w:t>
            </w:r>
          </w:p>
        </w:tc>
      </w:tr>
      <w:tr w:rsidR="00C50A43" w:rsidRPr="00E43361" w14:paraId="3E27EA45" w14:textId="77777777" w:rsidTr="00C50A43">
        <w:trPr>
          <w:trHeight w:val="230"/>
        </w:trPr>
        <w:tc>
          <w:tcPr>
            <w:tcW w:w="2396" w:type="dxa"/>
            <w:tcBorders>
              <w:top w:val="single" w:sz="4" w:space="0" w:color="000000"/>
              <w:left w:val="single" w:sz="4" w:space="0" w:color="000000"/>
              <w:bottom w:val="single" w:sz="4" w:space="0" w:color="000000"/>
              <w:right w:val="single" w:sz="4" w:space="0" w:color="000000"/>
            </w:tcBorders>
          </w:tcPr>
          <w:p w14:paraId="123358F8"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Employee PAN</w:t>
            </w:r>
          </w:p>
        </w:tc>
        <w:tc>
          <w:tcPr>
            <w:tcW w:w="7184" w:type="dxa"/>
            <w:gridSpan w:val="3"/>
            <w:tcBorders>
              <w:top w:val="single" w:sz="4" w:space="0" w:color="000000"/>
              <w:left w:val="single" w:sz="4" w:space="0" w:color="000000"/>
              <w:bottom w:val="single" w:sz="4" w:space="0" w:color="000000"/>
              <w:right w:val="single" w:sz="4" w:space="0" w:color="000000"/>
            </w:tcBorders>
          </w:tcPr>
          <w:p w14:paraId="56E8DB0A" w14:textId="162C514D"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NWIPS2332N</w:t>
            </w:r>
          </w:p>
        </w:tc>
      </w:tr>
      <w:tr w:rsidR="00C50A43" w:rsidRPr="00E43361" w14:paraId="3BDB4EC8" w14:textId="77777777" w:rsidTr="00C50A43">
        <w:trPr>
          <w:trHeight w:val="234"/>
        </w:trPr>
        <w:tc>
          <w:tcPr>
            <w:tcW w:w="2396" w:type="dxa"/>
            <w:tcBorders>
              <w:top w:val="single" w:sz="4" w:space="0" w:color="000000"/>
              <w:left w:val="single" w:sz="4" w:space="0" w:color="000000"/>
              <w:bottom w:val="single" w:sz="4" w:space="0" w:color="000000"/>
              <w:right w:val="single" w:sz="4" w:space="0" w:color="000000"/>
            </w:tcBorders>
          </w:tcPr>
          <w:p w14:paraId="1C533887"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Employee DOB</w:t>
            </w:r>
          </w:p>
        </w:tc>
        <w:tc>
          <w:tcPr>
            <w:tcW w:w="4558" w:type="dxa"/>
            <w:tcBorders>
              <w:top w:val="single" w:sz="4" w:space="0" w:color="000000"/>
              <w:left w:val="single" w:sz="4" w:space="0" w:color="000000"/>
              <w:bottom w:val="single" w:sz="4" w:space="0" w:color="000000"/>
              <w:right w:val="single" w:sz="4" w:space="0" w:color="000000"/>
            </w:tcBorders>
          </w:tcPr>
          <w:p w14:paraId="3FAC5641" w14:textId="13519D7C"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24/10/2001</w:t>
            </w:r>
          </w:p>
        </w:tc>
        <w:tc>
          <w:tcPr>
            <w:tcW w:w="828" w:type="dxa"/>
            <w:tcBorders>
              <w:top w:val="single" w:sz="4" w:space="0" w:color="000000"/>
              <w:left w:val="single" w:sz="4" w:space="0" w:color="000000"/>
              <w:bottom w:val="single" w:sz="4" w:space="0" w:color="000000"/>
              <w:right w:val="single" w:sz="4" w:space="0" w:color="000000"/>
            </w:tcBorders>
          </w:tcPr>
          <w:p w14:paraId="5175D2D4" w14:textId="7777777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Gender</w:t>
            </w:r>
          </w:p>
        </w:tc>
        <w:tc>
          <w:tcPr>
            <w:tcW w:w="1798" w:type="dxa"/>
            <w:tcBorders>
              <w:top w:val="single" w:sz="4" w:space="0" w:color="000000"/>
              <w:left w:val="single" w:sz="4" w:space="0" w:color="000000"/>
              <w:bottom w:val="single" w:sz="4" w:space="0" w:color="000000"/>
              <w:right w:val="single" w:sz="4" w:space="0" w:color="000000"/>
            </w:tcBorders>
          </w:tcPr>
          <w:p w14:paraId="3025F957" w14:textId="3D136827" w:rsidR="00C50A43" w:rsidRPr="00E43361" w:rsidRDefault="00C50A43" w:rsidP="00C50A43">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M</w:t>
            </w:r>
          </w:p>
        </w:tc>
      </w:tr>
    </w:tbl>
    <w:p w14:paraId="4AAADC3D"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2EEF445B" w14:textId="77777777" w:rsidR="001E1CDA" w:rsidRDefault="001E1CDA"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17CFFD55"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2136724F"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0B60C7E0"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1AE09A7E"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bookmarkStart w:id="1" w:name="Select_the_Tax_Scheme_to_be_availed_for_"/>
      <w:bookmarkEnd w:id="1"/>
      <w:r w:rsidRPr="00E43361">
        <w:rPr>
          <w:rFonts w:asciiTheme="majorHAnsi" w:eastAsiaTheme="majorEastAsia" w:hAnsiTheme="majorHAnsi" w:cstheme="majorBidi"/>
          <w:b/>
          <w:bCs/>
          <w:spacing w:val="-10"/>
          <w:kern w:val="28"/>
          <w:sz w:val="24"/>
          <w:szCs w:val="24"/>
        </w:rPr>
        <w:t>Select the Tax Scheme to be availed for Financial Year 2024-25:</w:t>
      </w:r>
    </w:p>
    <w:p w14:paraId="35939D81"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7B0E2D82" w14:textId="77777777" w:rsidR="00E662F2" w:rsidRPr="00E43361" w:rsidRDefault="00E662F2" w:rsidP="00E662F2">
      <w:pPr>
        <w:widowControl w:val="0"/>
        <w:numPr>
          <w:ilvl w:val="0"/>
          <w:numId w:val="16"/>
        </w:numPr>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rPr>
        <w:t>New Tax Scheme</w:t>
      </w:r>
    </w:p>
    <w:p w14:paraId="69F4D7A6" w14:textId="16FCB165" w:rsidR="00E662F2" w:rsidRPr="00E43361" w:rsidRDefault="00C50A43" w:rsidP="00E662F2">
      <w:pPr>
        <w:widowControl w:val="0"/>
        <w:numPr>
          <w:ilvl w:val="0"/>
          <w:numId w:val="16"/>
        </w:numPr>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Pr>
          <w:rFonts w:asciiTheme="majorHAnsi" w:eastAsiaTheme="majorEastAsia" w:hAnsiTheme="majorHAnsi" w:cstheme="majorBidi"/>
          <w:b/>
          <w:bCs/>
          <w:noProof/>
          <w:spacing w:val="-10"/>
          <w:kern w:val="28"/>
          <w:sz w:val="24"/>
          <w:szCs w:val="24"/>
          <w14:ligatures w14:val="standardContextual"/>
        </w:rPr>
        <mc:AlternateContent>
          <mc:Choice Requires="wpi">
            <w:drawing>
              <wp:anchor distT="0" distB="0" distL="114300" distR="114300" simplePos="0" relativeHeight="251674624" behindDoc="0" locked="0" layoutInCell="1" allowOverlap="1" wp14:anchorId="772E3E5D" wp14:editId="545D1EA3">
                <wp:simplePos x="0" y="0"/>
                <wp:positionH relativeFrom="column">
                  <wp:posOffset>185570</wp:posOffset>
                </wp:positionH>
                <wp:positionV relativeFrom="paragraph">
                  <wp:posOffset>84955</wp:posOffset>
                </wp:positionV>
                <wp:extent cx="362520" cy="123840"/>
                <wp:effectExtent l="38100" t="38100" r="38100" b="47625"/>
                <wp:wrapNone/>
                <wp:docPr id="35263928"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62520" cy="123840"/>
                      </w14:xfrm>
                    </w14:contentPart>
                  </a:graphicData>
                </a:graphic>
              </wp:anchor>
            </w:drawing>
          </mc:Choice>
          <mc:Fallback>
            <w:pict>
              <v:shape w14:anchorId="60DDD811" id="Ink 17" o:spid="_x0000_s1026" type="#_x0000_t75" style="position:absolute;margin-left:14.1pt;margin-top:6.2pt;width:29.55pt;height:10.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">
                <v:imagedata r:id="rId8" o:title=""/>
              </v:shape>
            </w:pict>
          </mc:Fallback>
        </mc:AlternateContent>
      </w:r>
      <w:r w:rsidR="00E662F2" w:rsidRPr="00E43361">
        <w:rPr>
          <w:rFonts w:asciiTheme="majorHAnsi" w:eastAsiaTheme="majorEastAsia" w:hAnsiTheme="majorHAnsi" w:cstheme="majorBidi"/>
          <w:b/>
          <w:bCs/>
          <w:spacing w:val="-10"/>
          <w:kern w:val="28"/>
          <w:sz w:val="24"/>
          <w:szCs w:val="24"/>
        </w:rPr>
        <w:t>Old Tax Scheme</w:t>
      </w:r>
    </w:p>
    <w:p w14:paraId="7101EC38"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71D01647"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i/>
          <w:iCs/>
          <w:spacing w:val="-10"/>
          <w:kern w:val="28"/>
          <w:sz w:val="24"/>
          <w:szCs w:val="24"/>
        </w:rPr>
      </w:pPr>
      <w:r w:rsidRPr="00E43361">
        <w:rPr>
          <w:rFonts w:asciiTheme="majorHAnsi" w:eastAsiaTheme="majorEastAsia" w:hAnsiTheme="majorHAnsi" w:cstheme="majorBidi"/>
          <w:b/>
          <w:bCs/>
          <w:spacing w:val="-10"/>
          <w:kern w:val="28"/>
          <w:sz w:val="24"/>
          <w:szCs w:val="24"/>
        </w:rPr>
        <w:t xml:space="preserve">Note: </w:t>
      </w:r>
      <w:r w:rsidRPr="00E43361">
        <w:rPr>
          <w:rFonts w:asciiTheme="majorHAnsi" w:eastAsiaTheme="majorEastAsia" w:hAnsiTheme="majorHAnsi" w:cstheme="majorBidi"/>
          <w:i/>
          <w:iCs/>
          <w:spacing w:val="-10"/>
          <w:kern w:val="28"/>
          <w:sz w:val="24"/>
          <w:szCs w:val="24"/>
        </w:rPr>
        <w:t xml:space="preserve">All the tax reliefs and deductions provided under the Income Tax Act, 1961 can be availed under the </w:t>
      </w:r>
      <w:r w:rsidRPr="00E43361">
        <w:rPr>
          <w:rFonts w:asciiTheme="majorHAnsi" w:eastAsiaTheme="majorEastAsia" w:hAnsiTheme="majorHAnsi" w:cstheme="majorBidi"/>
          <w:b/>
          <w:bCs/>
          <w:i/>
          <w:iCs/>
          <w:spacing w:val="-10"/>
          <w:kern w:val="28"/>
          <w:sz w:val="24"/>
          <w:szCs w:val="24"/>
          <w:u w:val="single"/>
        </w:rPr>
        <w:t>Old Tax Scheme only</w:t>
      </w:r>
      <w:r w:rsidRPr="00E43361">
        <w:rPr>
          <w:rFonts w:asciiTheme="majorHAnsi" w:eastAsiaTheme="majorEastAsia" w:hAnsiTheme="majorHAnsi" w:cstheme="majorBidi"/>
          <w:i/>
          <w:iCs/>
          <w:spacing w:val="-10"/>
          <w:kern w:val="28"/>
          <w:sz w:val="24"/>
          <w:szCs w:val="24"/>
        </w:rPr>
        <w:t xml:space="preserve">. Employee opting for Old Tax Scheme is required to fill the below Investment Declaration Form, </w:t>
      </w:r>
      <w:r w:rsidRPr="00E43361">
        <w:rPr>
          <w:rFonts w:asciiTheme="majorHAnsi" w:eastAsiaTheme="majorEastAsia" w:hAnsiTheme="majorHAnsi" w:cstheme="majorBidi"/>
          <w:b/>
          <w:bCs/>
          <w:i/>
          <w:iCs/>
          <w:spacing w:val="-10"/>
          <w:kern w:val="28"/>
          <w:sz w:val="24"/>
          <w:szCs w:val="24"/>
          <w:u w:val="single"/>
        </w:rPr>
        <w:t>Otherwise New Tax Scheme will</w:t>
      </w:r>
      <w:r w:rsidRPr="00E43361">
        <w:rPr>
          <w:rFonts w:asciiTheme="majorHAnsi" w:eastAsiaTheme="majorEastAsia" w:hAnsiTheme="majorHAnsi" w:cstheme="majorBidi"/>
          <w:b/>
          <w:bCs/>
          <w:i/>
          <w:iCs/>
          <w:spacing w:val="-10"/>
          <w:kern w:val="28"/>
          <w:sz w:val="24"/>
          <w:szCs w:val="24"/>
        </w:rPr>
        <w:t xml:space="preserve"> </w:t>
      </w:r>
      <w:r w:rsidRPr="00E43361">
        <w:rPr>
          <w:rFonts w:asciiTheme="majorHAnsi" w:eastAsiaTheme="majorEastAsia" w:hAnsiTheme="majorHAnsi" w:cstheme="majorBidi"/>
          <w:b/>
          <w:bCs/>
          <w:i/>
          <w:iCs/>
          <w:spacing w:val="-10"/>
          <w:kern w:val="28"/>
          <w:sz w:val="24"/>
          <w:szCs w:val="24"/>
          <w:u w:val="single"/>
        </w:rPr>
        <w:t>be considered as a default option. Under New Tax Scheme, none of the below is applicable, except interest on housing loan</w:t>
      </w:r>
      <w:r w:rsidRPr="00E43361">
        <w:rPr>
          <w:rFonts w:asciiTheme="majorHAnsi" w:eastAsiaTheme="majorEastAsia" w:hAnsiTheme="majorHAnsi" w:cstheme="majorBidi"/>
          <w:b/>
          <w:bCs/>
          <w:i/>
          <w:iCs/>
          <w:spacing w:val="-10"/>
          <w:kern w:val="28"/>
          <w:sz w:val="24"/>
          <w:szCs w:val="24"/>
        </w:rPr>
        <w:t xml:space="preserve"> </w:t>
      </w:r>
      <w:r w:rsidRPr="00E43361">
        <w:rPr>
          <w:rFonts w:asciiTheme="majorHAnsi" w:eastAsiaTheme="majorEastAsia" w:hAnsiTheme="majorHAnsi" w:cstheme="majorBidi"/>
          <w:b/>
          <w:bCs/>
          <w:i/>
          <w:iCs/>
          <w:spacing w:val="-10"/>
          <w:kern w:val="28"/>
          <w:sz w:val="24"/>
          <w:szCs w:val="24"/>
          <w:u w:val="single"/>
        </w:rPr>
        <w:t xml:space="preserve">for let-out property. </w:t>
      </w:r>
    </w:p>
    <w:p w14:paraId="56F39E66"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i/>
          <w:iCs/>
          <w:spacing w:val="-10"/>
          <w:kern w:val="28"/>
          <w:sz w:val="24"/>
          <w:szCs w:val="24"/>
        </w:rPr>
      </w:pPr>
    </w:p>
    <w:p w14:paraId="5B108B97"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i/>
          <w:iCs/>
          <w:spacing w:val="-10"/>
          <w:kern w:val="28"/>
          <w:sz w:val="24"/>
          <w:szCs w:val="24"/>
        </w:rPr>
      </w:pPr>
    </w:p>
    <w:p w14:paraId="24C80636" w14:textId="0D22B8F2"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noProof/>
          <w:spacing w:val="-10"/>
          <w:kern w:val="28"/>
          <w:sz w:val="24"/>
          <w:szCs w:val="24"/>
        </w:rPr>
        <mc:AlternateContent>
          <mc:Choice Requires="wpg">
            <w:drawing>
              <wp:inline distT="0" distB="0" distL="0" distR="0" wp14:anchorId="194467C6" wp14:editId="76EA1489">
                <wp:extent cx="438785" cy="276860"/>
                <wp:effectExtent l="3175" t="4445" r="5715" b="4445"/>
                <wp:docPr id="9393328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276860"/>
                          <a:chOff x="0" y="0"/>
                          <a:chExt cx="691" cy="436"/>
                        </a:xfrm>
                      </wpg:grpSpPr>
                      <wps:wsp>
                        <wps:cNvPr id="1237230354" name="Freeform 3"/>
                        <wps:cNvSpPr>
                          <a:spLocks/>
                        </wps:cNvSpPr>
                        <wps:spPr bwMode="auto">
                          <a:xfrm>
                            <a:off x="7" y="7"/>
                            <a:ext cx="676" cy="180"/>
                          </a:xfrm>
                          <a:custGeom>
                            <a:avLst/>
                            <a:gdLst>
                              <a:gd name="T0" fmla="*/ 0 w 676"/>
                              <a:gd name="T1" fmla="*/ 180 h 180"/>
                              <a:gd name="T2" fmla="*/ 676 w 676"/>
                              <a:gd name="T3" fmla="*/ 180 h 180"/>
                              <a:gd name="T4" fmla="*/ 676 w 676"/>
                              <a:gd name="T5" fmla="*/ 0 h 180"/>
                              <a:gd name="T6" fmla="*/ 0 w 676"/>
                              <a:gd name="T7" fmla="*/ 0 h 180"/>
                              <a:gd name="T8" fmla="*/ 0 w 676"/>
                              <a:gd name="T9" fmla="*/ 180 h 180"/>
                              <a:gd name="T10" fmla="*/ 0 w 676"/>
                              <a:gd name="T11" fmla="*/ 180 h 180"/>
                            </a:gdLst>
                            <a:ahLst/>
                            <a:cxnLst>
                              <a:cxn ang="0">
                                <a:pos x="T0" y="T1"/>
                              </a:cxn>
                              <a:cxn ang="0">
                                <a:pos x="T2" y="T3"/>
                              </a:cxn>
                              <a:cxn ang="0">
                                <a:pos x="T4" y="T5"/>
                              </a:cxn>
                              <a:cxn ang="0">
                                <a:pos x="T6" y="T7"/>
                              </a:cxn>
                              <a:cxn ang="0">
                                <a:pos x="T8" y="T9"/>
                              </a:cxn>
                              <a:cxn ang="0">
                                <a:pos x="T10" y="T11"/>
                              </a:cxn>
                            </a:cxnLst>
                            <a:rect l="0" t="0" r="r" b="b"/>
                            <a:pathLst>
                              <a:path w="676" h="180">
                                <a:moveTo>
                                  <a:pt x="0" y="180"/>
                                </a:moveTo>
                                <a:lnTo>
                                  <a:pt x="676" y="180"/>
                                </a:lnTo>
                                <a:lnTo>
                                  <a:pt x="676" y="0"/>
                                </a:lnTo>
                                <a:lnTo>
                                  <a:pt x="0" y="0"/>
                                </a:lnTo>
                                <a:lnTo>
                                  <a:pt x="0" y="180"/>
                                </a:lnTo>
                                <a:lnTo>
                                  <a:pt x="0" y="18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4365696" name="Freeform 4"/>
                        <wps:cNvSpPr>
                          <a:spLocks/>
                        </wps:cNvSpPr>
                        <wps:spPr bwMode="auto">
                          <a:xfrm>
                            <a:off x="7" y="247"/>
                            <a:ext cx="676" cy="181"/>
                          </a:xfrm>
                          <a:custGeom>
                            <a:avLst/>
                            <a:gdLst>
                              <a:gd name="T0" fmla="*/ 0 w 676"/>
                              <a:gd name="T1" fmla="*/ 180 h 181"/>
                              <a:gd name="T2" fmla="*/ 676 w 676"/>
                              <a:gd name="T3" fmla="*/ 180 h 181"/>
                              <a:gd name="T4" fmla="*/ 676 w 676"/>
                              <a:gd name="T5" fmla="*/ 0 h 181"/>
                              <a:gd name="T6" fmla="*/ 0 w 676"/>
                              <a:gd name="T7" fmla="*/ 0 h 181"/>
                              <a:gd name="T8" fmla="*/ 0 w 676"/>
                              <a:gd name="T9" fmla="*/ 180 h 181"/>
                              <a:gd name="T10" fmla="*/ 0 w 676"/>
                              <a:gd name="T11" fmla="*/ 180 h 181"/>
                            </a:gdLst>
                            <a:ahLst/>
                            <a:cxnLst>
                              <a:cxn ang="0">
                                <a:pos x="T0" y="T1"/>
                              </a:cxn>
                              <a:cxn ang="0">
                                <a:pos x="T2" y="T3"/>
                              </a:cxn>
                              <a:cxn ang="0">
                                <a:pos x="T4" y="T5"/>
                              </a:cxn>
                              <a:cxn ang="0">
                                <a:pos x="T6" y="T7"/>
                              </a:cxn>
                              <a:cxn ang="0">
                                <a:pos x="T8" y="T9"/>
                              </a:cxn>
                              <a:cxn ang="0">
                                <a:pos x="T10" y="T11"/>
                              </a:cxn>
                            </a:cxnLst>
                            <a:rect l="0" t="0" r="r" b="b"/>
                            <a:pathLst>
                              <a:path w="676" h="181">
                                <a:moveTo>
                                  <a:pt x="0" y="180"/>
                                </a:moveTo>
                                <a:lnTo>
                                  <a:pt x="676" y="180"/>
                                </a:lnTo>
                                <a:lnTo>
                                  <a:pt x="676" y="0"/>
                                </a:lnTo>
                                <a:lnTo>
                                  <a:pt x="0" y="0"/>
                                </a:lnTo>
                                <a:lnTo>
                                  <a:pt x="0" y="180"/>
                                </a:lnTo>
                                <a:lnTo>
                                  <a:pt x="0" y="18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A5164CA" id="Group 1" o:spid="_x0000_s1026" style="width:34.55pt;height:21.8pt;mso-position-horizontal-relative:char;mso-position-vertical-relative:line" coordsize="69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">
                <v:shape id="Freeform 3" o:spid="_x0000_s1027" style="position:absolute;left:7;top:7;width:676;height:180;visibility:visible;mso-wrap-style:square;v-text-anchor:top" coordsize="67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" path="m,180r676,l676,,,,,180r,xe" filled="f">
                  <v:path arrowok="t" o:connecttype="custom" o:connectlocs="0,180;676,180;676,0;0,0;0,180;0,180" o:connectangles="0,0,0,0,0,0"/>
                </v:shape>
                <v:shape id="Freeform 4" o:spid="_x0000_s1028" style="position:absolute;left:7;top:247;width:676;height:181;visibility:visible;mso-wrap-style:square;v-text-anchor:top" coordsize="67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" path="m,180r676,l676,,,,,180r,xe" filled="f">
                  <v:path arrowok="t" o:connecttype="custom" o:connectlocs="0,180;676,180;676,0;0,0;0,180;0,180" o:connectangles="0,0,0,0,0,0"/>
                </v:shape>
                <w10:anchorlock/>
              </v:group>
            </w:pict>
          </mc:Fallback>
        </mc:AlternateContent>
      </w:r>
    </w:p>
    <w:p w14:paraId="28A2FDBD"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i/>
          <w:iCs/>
          <w:spacing w:val="-10"/>
          <w:kern w:val="28"/>
          <w:sz w:val="24"/>
          <w:szCs w:val="24"/>
        </w:rPr>
      </w:pPr>
    </w:p>
    <w:p w14:paraId="0FED1760"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b/>
          <w:bCs/>
          <w:spacing w:val="-10"/>
          <w:kern w:val="28"/>
          <w:sz w:val="24"/>
          <w:szCs w:val="24"/>
        </w:rPr>
        <w:t>I hereby declare that the following investment will be made by me during the financial year 2024-25 starting from 1</w:t>
      </w:r>
      <w:r w:rsidRPr="00E43361">
        <w:rPr>
          <w:rFonts w:asciiTheme="majorHAnsi" w:eastAsiaTheme="majorEastAsia" w:hAnsiTheme="majorHAnsi" w:cstheme="majorBidi"/>
          <w:spacing w:val="-10"/>
          <w:kern w:val="28"/>
          <w:sz w:val="24"/>
          <w:szCs w:val="24"/>
        </w:rPr>
        <w:t>st of April 2024 to 31st of March 2025</w:t>
      </w:r>
    </w:p>
    <w:p w14:paraId="15A67DF1"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bl>
      <w:tblPr>
        <w:tblW w:w="10870" w:type="dxa"/>
        <w:tblInd w:w="115" w:type="dxa"/>
        <w:tblLayout w:type="fixed"/>
        <w:tblCellMar>
          <w:left w:w="0" w:type="dxa"/>
          <w:right w:w="0" w:type="dxa"/>
        </w:tblCellMar>
        <w:tblLook w:val="0000" w:firstRow="0" w:lastRow="0" w:firstColumn="0" w:lastColumn="0" w:noHBand="0" w:noVBand="0"/>
      </w:tblPr>
      <w:tblGrid>
        <w:gridCol w:w="922"/>
        <w:gridCol w:w="1474"/>
        <w:gridCol w:w="2844"/>
        <w:gridCol w:w="1946"/>
        <w:gridCol w:w="3684"/>
      </w:tblGrid>
      <w:tr w:rsidR="00E662F2" w:rsidRPr="00E43361" w14:paraId="0BF8E59C" w14:textId="77777777" w:rsidTr="005F213C">
        <w:trPr>
          <w:trHeight w:val="230"/>
        </w:trPr>
        <w:tc>
          <w:tcPr>
            <w:tcW w:w="2396" w:type="dxa"/>
            <w:gridSpan w:val="2"/>
            <w:tcBorders>
              <w:top w:val="single" w:sz="4" w:space="0" w:color="000000"/>
              <w:left w:val="single" w:sz="4" w:space="0" w:color="000000"/>
              <w:bottom w:val="single" w:sz="4" w:space="0" w:color="000000"/>
              <w:right w:val="single" w:sz="4" w:space="0" w:color="000000"/>
            </w:tcBorders>
          </w:tcPr>
          <w:p w14:paraId="2F3A45A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Item Name</w:t>
            </w:r>
          </w:p>
        </w:tc>
        <w:tc>
          <w:tcPr>
            <w:tcW w:w="2844" w:type="dxa"/>
            <w:tcBorders>
              <w:top w:val="single" w:sz="4" w:space="0" w:color="000000"/>
              <w:left w:val="single" w:sz="4" w:space="0" w:color="000000"/>
              <w:bottom w:val="single" w:sz="4" w:space="0" w:color="000000"/>
              <w:right w:val="single" w:sz="4" w:space="0" w:color="000000"/>
            </w:tcBorders>
          </w:tcPr>
          <w:p w14:paraId="698E7C2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Particulars</w:t>
            </w:r>
          </w:p>
        </w:tc>
        <w:tc>
          <w:tcPr>
            <w:tcW w:w="1946" w:type="dxa"/>
            <w:tcBorders>
              <w:top w:val="single" w:sz="4" w:space="0" w:color="000000"/>
              <w:left w:val="single" w:sz="4" w:space="0" w:color="000000"/>
              <w:bottom w:val="single" w:sz="4" w:space="0" w:color="000000"/>
              <w:right w:val="single" w:sz="4" w:space="0" w:color="000000"/>
            </w:tcBorders>
          </w:tcPr>
          <w:p w14:paraId="1A3E646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roofErr w:type="gramStart"/>
            <w:r w:rsidRPr="00E43361">
              <w:rPr>
                <w:rFonts w:asciiTheme="majorHAnsi" w:eastAsiaTheme="majorEastAsia" w:hAnsiTheme="majorHAnsi" w:cstheme="majorBidi"/>
                <w:b/>
                <w:bCs/>
                <w:spacing w:val="-10"/>
                <w:kern w:val="28"/>
                <w:sz w:val="24"/>
                <w:szCs w:val="24"/>
                <w:u w:val="single"/>
              </w:rPr>
              <w:t>Eligibility(</w:t>
            </w:r>
            <w:proofErr w:type="gramEnd"/>
            <w:r w:rsidRPr="00E43361">
              <w:rPr>
                <w:rFonts w:asciiTheme="majorHAnsi" w:eastAsiaTheme="majorEastAsia" w:hAnsiTheme="majorHAnsi" w:cstheme="majorBidi"/>
                <w:b/>
                <w:bCs/>
                <w:spacing w:val="-10"/>
                <w:kern w:val="28"/>
                <w:sz w:val="24"/>
                <w:szCs w:val="24"/>
                <w:u w:val="single"/>
              </w:rPr>
              <w:t>Rs.)</w:t>
            </w:r>
          </w:p>
        </w:tc>
        <w:tc>
          <w:tcPr>
            <w:tcW w:w="3684" w:type="dxa"/>
            <w:tcBorders>
              <w:top w:val="single" w:sz="4" w:space="0" w:color="000000"/>
              <w:left w:val="single" w:sz="4" w:space="0" w:color="000000"/>
              <w:bottom w:val="single" w:sz="4" w:space="0" w:color="000000"/>
              <w:right w:val="single" w:sz="4" w:space="0" w:color="000000"/>
            </w:tcBorders>
          </w:tcPr>
          <w:p w14:paraId="669F652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Amount</w:t>
            </w:r>
          </w:p>
        </w:tc>
      </w:tr>
      <w:tr w:rsidR="00E662F2" w:rsidRPr="00E43361" w14:paraId="56DBBADE" w14:textId="77777777" w:rsidTr="005F213C">
        <w:trPr>
          <w:trHeight w:val="228"/>
        </w:trPr>
        <w:tc>
          <w:tcPr>
            <w:tcW w:w="10870" w:type="dxa"/>
            <w:gridSpan w:val="5"/>
            <w:tcBorders>
              <w:top w:val="single" w:sz="4" w:space="0" w:color="000000"/>
              <w:left w:val="single" w:sz="4" w:space="0" w:color="000000"/>
              <w:bottom w:val="single" w:sz="4" w:space="0" w:color="000000"/>
              <w:right w:val="single" w:sz="4" w:space="0" w:color="000000"/>
            </w:tcBorders>
          </w:tcPr>
          <w:p w14:paraId="668D53F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Exemption u/s 10</w:t>
            </w:r>
          </w:p>
        </w:tc>
      </w:tr>
      <w:tr w:rsidR="00E662F2" w:rsidRPr="00E43361" w14:paraId="0F7E90A4" w14:textId="77777777" w:rsidTr="005F213C">
        <w:trPr>
          <w:trHeight w:val="3400"/>
        </w:trPr>
        <w:tc>
          <w:tcPr>
            <w:tcW w:w="2396" w:type="dxa"/>
            <w:gridSpan w:val="2"/>
            <w:tcBorders>
              <w:top w:val="single" w:sz="4" w:space="0" w:color="000000"/>
              <w:left w:val="single" w:sz="4" w:space="0" w:color="000000"/>
              <w:bottom w:val="single" w:sz="4" w:space="0" w:color="000000"/>
              <w:right w:val="single" w:sz="4" w:space="0" w:color="000000"/>
            </w:tcBorders>
          </w:tcPr>
          <w:p w14:paraId="469CCC1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rPr>
              <w:t>House Rent Allowance</w:t>
            </w:r>
          </w:p>
        </w:tc>
        <w:tc>
          <w:tcPr>
            <w:tcW w:w="2844" w:type="dxa"/>
            <w:tcBorders>
              <w:top w:val="single" w:sz="4" w:space="0" w:color="000000"/>
              <w:left w:val="single" w:sz="4" w:space="0" w:color="000000"/>
              <w:bottom w:val="single" w:sz="4" w:space="0" w:color="000000"/>
              <w:right w:val="single" w:sz="4" w:space="0" w:color="000000"/>
            </w:tcBorders>
          </w:tcPr>
          <w:p w14:paraId="084D4D7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 am staying in a Rented House and I agree to submit Rent receipts or Rent Agreement with the Landlord when required.</w:t>
            </w:r>
          </w:p>
          <w:p w14:paraId="18A29FC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Rent Paid is</w:t>
            </w:r>
            <w:r w:rsidRPr="00E43361">
              <w:rPr>
                <w:rFonts w:asciiTheme="majorHAnsi" w:eastAsiaTheme="majorEastAsia" w:hAnsiTheme="majorHAnsi" w:cstheme="majorBidi"/>
                <w:spacing w:val="-10"/>
                <w:kern w:val="28"/>
                <w:sz w:val="24"/>
                <w:szCs w:val="24"/>
                <w:u w:val="single"/>
              </w:rPr>
              <w:t xml:space="preserve"> </w:t>
            </w:r>
            <w:r w:rsidRPr="00E43361">
              <w:rPr>
                <w:rFonts w:asciiTheme="majorHAnsi" w:eastAsiaTheme="majorEastAsia" w:hAnsiTheme="majorHAnsi" w:cstheme="majorBidi"/>
                <w:spacing w:val="-10"/>
                <w:kern w:val="28"/>
                <w:sz w:val="24"/>
                <w:szCs w:val="24"/>
              </w:rPr>
              <w:t>x</w:t>
            </w:r>
            <w:r w:rsidRPr="00E43361">
              <w:rPr>
                <w:rFonts w:asciiTheme="majorHAnsi" w:eastAsiaTheme="majorEastAsia" w:hAnsiTheme="majorHAnsi" w:cstheme="majorBidi"/>
                <w:spacing w:val="-10"/>
                <w:kern w:val="28"/>
                <w:sz w:val="24"/>
                <w:szCs w:val="24"/>
                <w:u w:val="single"/>
              </w:rPr>
              <w:t xml:space="preserve"> </w:t>
            </w:r>
            <w:r w:rsidRPr="00E43361">
              <w:rPr>
                <w:rFonts w:asciiTheme="majorHAnsi" w:eastAsiaTheme="majorEastAsia" w:hAnsiTheme="majorHAnsi" w:cstheme="majorBidi"/>
                <w:spacing w:val="-10"/>
                <w:kern w:val="28"/>
                <w:sz w:val="24"/>
                <w:szCs w:val="24"/>
              </w:rPr>
              <w:t>Months</w:t>
            </w:r>
          </w:p>
          <w:p w14:paraId="31D8A0A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5E98478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b/>
                <w:bCs/>
                <w:spacing w:val="-10"/>
                <w:kern w:val="28"/>
                <w:sz w:val="24"/>
                <w:szCs w:val="24"/>
              </w:rPr>
              <w:t>Note</w:t>
            </w:r>
            <w:r w:rsidRPr="00E43361">
              <w:rPr>
                <w:rFonts w:asciiTheme="majorHAnsi" w:eastAsiaTheme="majorEastAsia" w:hAnsiTheme="majorHAnsi" w:cstheme="majorBidi"/>
                <w:spacing w:val="-10"/>
                <w:kern w:val="28"/>
                <w:sz w:val="24"/>
                <w:szCs w:val="24"/>
              </w:rPr>
              <w:t>: The Employees who are paying more than Rs.8333/- as Rent per month must provide Landlord PAN as per Income Tax Circular. Those Employees who are paying more than Rs.10000/- as Rent per month must provide valid Rental Agreement with the Landlord.</w:t>
            </w:r>
          </w:p>
        </w:tc>
        <w:tc>
          <w:tcPr>
            <w:tcW w:w="1946" w:type="dxa"/>
            <w:tcBorders>
              <w:top w:val="single" w:sz="4" w:space="0" w:color="000000"/>
              <w:left w:val="single" w:sz="4" w:space="0" w:color="000000"/>
              <w:bottom w:val="single" w:sz="4" w:space="0" w:color="000000"/>
              <w:right w:val="single" w:sz="4" w:space="0" w:color="000000"/>
            </w:tcBorders>
          </w:tcPr>
          <w:p w14:paraId="12FD524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1B4B0D4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Metro/</w:t>
            </w:r>
            <w:proofErr w:type="gramStart"/>
            <w:r w:rsidRPr="00E43361">
              <w:rPr>
                <w:rFonts w:asciiTheme="majorHAnsi" w:eastAsiaTheme="majorEastAsia" w:hAnsiTheme="majorHAnsi" w:cstheme="majorBidi"/>
                <w:spacing w:val="-10"/>
                <w:kern w:val="28"/>
                <w:sz w:val="24"/>
                <w:szCs w:val="24"/>
              </w:rPr>
              <w:t>Non-Metro</w:t>
            </w:r>
            <w:proofErr w:type="gramEnd"/>
          </w:p>
        </w:tc>
        <w:tc>
          <w:tcPr>
            <w:tcW w:w="3684" w:type="dxa"/>
            <w:tcBorders>
              <w:top w:val="single" w:sz="4" w:space="0" w:color="000000"/>
              <w:left w:val="single" w:sz="4" w:space="0" w:color="000000"/>
              <w:bottom w:val="single" w:sz="4" w:space="0" w:color="000000"/>
              <w:right w:val="single" w:sz="4" w:space="0" w:color="000000"/>
            </w:tcBorders>
          </w:tcPr>
          <w:p w14:paraId="2949CE5D" w14:textId="457CC33C" w:rsidR="00E662F2" w:rsidRPr="00E43361" w:rsidRDefault="00C50A43"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9000</w:t>
            </w:r>
          </w:p>
        </w:tc>
      </w:tr>
      <w:tr w:rsidR="00E662F2" w:rsidRPr="00E43361" w14:paraId="4F45BE86" w14:textId="77777777" w:rsidTr="005F213C">
        <w:trPr>
          <w:trHeight w:val="709"/>
        </w:trPr>
        <w:tc>
          <w:tcPr>
            <w:tcW w:w="2396" w:type="dxa"/>
            <w:gridSpan w:val="2"/>
            <w:vMerge w:val="restart"/>
            <w:tcBorders>
              <w:top w:val="single" w:sz="4" w:space="0" w:color="000000"/>
              <w:left w:val="single" w:sz="4" w:space="0" w:color="000000"/>
              <w:bottom w:val="single" w:sz="4" w:space="0" w:color="000000"/>
              <w:right w:val="single" w:sz="4" w:space="0" w:color="000000"/>
            </w:tcBorders>
          </w:tcPr>
          <w:p w14:paraId="057FA8A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rPr>
              <w:t>LTA</w:t>
            </w:r>
          </w:p>
        </w:tc>
        <w:tc>
          <w:tcPr>
            <w:tcW w:w="2844" w:type="dxa"/>
            <w:tcBorders>
              <w:top w:val="single" w:sz="4" w:space="0" w:color="000000"/>
              <w:left w:val="single" w:sz="4" w:space="0" w:color="000000"/>
              <w:bottom w:val="single" w:sz="4" w:space="0" w:color="000000"/>
              <w:right w:val="single" w:sz="4" w:space="0" w:color="000000"/>
            </w:tcBorders>
          </w:tcPr>
          <w:p w14:paraId="0D76475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Proposed travel for LTA Exemption for the</w:t>
            </w:r>
          </w:p>
        </w:tc>
        <w:tc>
          <w:tcPr>
            <w:tcW w:w="5630" w:type="dxa"/>
            <w:gridSpan w:val="2"/>
            <w:tcBorders>
              <w:top w:val="single" w:sz="4" w:space="0" w:color="000000"/>
              <w:left w:val="single" w:sz="4" w:space="0" w:color="000000"/>
              <w:bottom w:val="single" w:sz="4" w:space="0" w:color="000000"/>
              <w:right w:val="single" w:sz="4" w:space="0" w:color="000000"/>
            </w:tcBorders>
          </w:tcPr>
          <w:p w14:paraId="0D9CB12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rPr>
              <w:t>Planning to claim LTA this year</w:t>
            </w:r>
          </w:p>
        </w:tc>
      </w:tr>
      <w:tr w:rsidR="00E662F2" w:rsidRPr="00E43361" w14:paraId="1DE186CC" w14:textId="77777777" w:rsidTr="005F213C">
        <w:trPr>
          <w:trHeight w:val="228"/>
        </w:trPr>
        <w:tc>
          <w:tcPr>
            <w:tcW w:w="2396" w:type="dxa"/>
            <w:gridSpan w:val="2"/>
            <w:vMerge/>
            <w:tcBorders>
              <w:top w:val="nil"/>
              <w:left w:val="single" w:sz="4" w:space="0" w:color="000000"/>
              <w:bottom w:val="single" w:sz="4" w:space="0" w:color="000000"/>
              <w:right w:val="single" w:sz="4" w:space="0" w:color="000000"/>
            </w:tcBorders>
          </w:tcPr>
          <w:p w14:paraId="41AAF6D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44" w:type="dxa"/>
            <w:tcBorders>
              <w:top w:val="single" w:sz="4" w:space="0" w:color="000000"/>
              <w:left w:val="single" w:sz="4" w:space="0" w:color="000000"/>
              <w:bottom w:val="single" w:sz="4" w:space="0" w:color="000000"/>
              <w:right w:val="single" w:sz="4" w:space="0" w:color="000000"/>
            </w:tcBorders>
          </w:tcPr>
          <w:p w14:paraId="56CC7FF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Year 2024-25</w:t>
            </w:r>
          </w:p>
        </w:tc>
        <w:tc>
          <w:tcPr>
            <w:tcW w:w="1946" w:type="dxa"/>
            <w:tcBorders>
              <w:top w:val="single" w:sz="4" w:space="0" w:color="000000"/>
              <w:left w:val="single" w:sz="4" w:space="0" w:color="000000"/>
              <w:bottom w:val="single" w:sz="4" w:space="0" w:color="000000"/>
              <w:right w:val="single" w:sz="4" w:space="0" w:color="000000"/>
            </w:tcBorders>
          </w:tcPr>
          <w:p w14:paraId="7E568CE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Yes/No</w:t>
            </w:r>
          </w:p>
        </w:tc>
        <w:tc>
          <w:tcPr>
            <w:tcW w:w="3684" w:type="dxa"/>
            <w:tcBorders>
              <w:top w:val="single" w:sz="4" w:space="0" w:color="000000"/>
              <w:left w:val="single" w:sz="4" w:space="0" w:color="000000"/>
              <w:bottom w:val="single" w:sz="4" w:space="0" w:color="000000"/>
              <w:right w:val="single" w:sz="4" w:space="0" w:color="000000"/>
            </w:tcBorders>
          </w:tcPr>
          <w:p w14:paraId="5968A07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50882127" w14:textId="77777777" w:rsidTr="005F213C">
        <w:trPr>
          <w:trHeight w:val="230"/>
        </w:trPr>
        <w:tc>
          <w:tcPr>
            <w:tcW w:w="2396" w:type="dxa"/>
            <w:gridSpan w:val="2"/>
            <w:vMerge/>
            <w:tcBorders>
              <w:top w:val="nil"/>
              <w:left w:val="single" w:sz="4" w:space="0" w:color="000000"/>
              <w:bottom w:val="single" w:sz="4" w:space="0" w:color="000000"/>
              <w:right w:val="single" w:sz="4" w:space="0" w:color="000000"/>
            </w:tcBorders>
          </w:tcPr>
          <w:p w14:paraId="6FFCFA1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44" w:type="dxa"/>
            <w:tcBorders>
              <w:top w:val="single" w:sz="4" w:space="0" w:color="000000"/>
              <w:left w:val="single" w:sz="4" w:space="0" w:color="000000"/>
              <w:bottom w:val="single" w:sz="4" w:space="0" w:color="000000"/>
              <w:right w:val="single" w:sz="4" w:space="0" w:color="000000"/>
            </w:tcBorders>
          </w:tcPr>
          <w:p w14:paraId="5713A7E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1946" w:type="dxa"/>
            <w:tcBorders>
              <w:top w:val="single" w:sz="4" w:space="0" w:color="000000"/>
              <w:left w:val="single" w:sz="4" w:space="0" w:color="000000"/>
              <w:bottom w:val="single" w:sz="4" w:space="0" w:color="000000"/>
              <w:right w:val="single" w:sz="4" w:space="0" w:color="000000"/>
            </w:tcBorders>
          </w:tcPr>
          <w:p w14:paraId="281D883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3684" w:type="dxa"/>
            <w:tcBorders>
              <w:top w:val="single" w:sz="4" w:space="0" w:color="000000"/>
              <w:left w:val="single" w:sz="4" w:space="0" w:color="000000"/>
              <w:bottom w:val="single" w:sz="4" w:space="0" w:color="000000"/>
              <w:right w:val="single" w:sz="4" w:space="0" w:color="000000"/>
            </w:tcBorders>
          </w:tcPr>
          <w:p w14:paraId="0FFF4F0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15F67F34" w14:textId="77777777" w:rsidTr="005F213C">
        <w:trPr>
          <w:trHeight w:val="230"/>
        </w:trPr>
        <w:tc>
          <w:tcPr>
            <w:tcW w:w="2396" w:type="dxa"/>
            <w:gridSpan w:val="2"/>
            <w:vMerge/>
            <w:tcBorders>
              <w:top w:val="nil"/>
              <w:left w:val="single" w:sz="4" w:space="0" w:color="000000"/>
              <w:bottom w:val="single" w:sz="4" w:space="0" w:color="000000"/>
              <w:right w:val="single" w:sz="4" w:space="0" w:color="000000"/>
            </w:tcBorders>
          </w:tcPr>
          <w:p w14:paraId="116CABF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44" w:type="dxa"/>
            <w:tcBorders>
              <w:top w:val="single" w:sz="4" w:space="0" w:color="000000"/>
              <w:left w:val="single" w:sz="4" w:space="0" w:color="000000"/>
              <w:bottom w:val="single" w:sz="4" w:space="0" w:color="000000"/>
              <w:right w:val="single" w:sz="4" w:space="0" w:color="000000"/>
            </w:tcBorders>
          </w:tcPr>
          <w:p w14:paraId="110CD6B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1946" w:type="dxa"/>
            <w:tcBorders>
              <w:top w:val="single" w:sz="4" w:space="0" w:color="000000"/>
              <w:left w:val="single" w:sz="4" w:space="0" w:color="000000"/>
              <w:bottom w:val="single" w:sz="4" w:space="0" w:color="000000"/>
              <w:right w:val="single" w:sz="4" w:space="0" w:color="000000"/>
            </w:tcBorders>
          </w:tcPr>
          <w:p w14:paraId="349579E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3684" w:type="dxa"/>
            <w:tcBorders>
              <w:top w:val="single" w:sz="4" w:space="0" w:color="000000"/>
              <w:left w:val="single" w:sz="4" w:space="0" w:color="000000"/>
              <w:bottom w:val="single" w:sz="4" w:space="0" w:color="000000"/>
              <w:right w:val="single" w:sz="4" w:space="0" w:color="000000"/>
            </w:tcBorders>
          </w:tcPr>
          <w:p w14:paraId="65735E5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27E1908" w14:textId="77777777" w:rsidTr="005F213C">
        <w:trPr>
          <w:trHeight w:val="228"/>
        </w:trPr>
        <w:tc>
          <w:tcPr>
            <w:tcW w:w="2396" w:type="dxa"/>
            <w:gridSpan w:val="2"/>
            <w:vMerge/>
            <w:tcBorders>
              <w:top w:val="nil"/>
              <w:left w:val="single" w:sz="4" w:space="0" w:color="000000"/>
              <w:bottom w:val="single" w:sz="4" w:space="0" w:color="000000"/>
              <w:right w:val="single" w:sz="4" w:space="0" w:color="000000"/>
            </w:tcBorders>
          </w:tcPr>
          <w:p w14:paraId="2C7ABAB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44" w:type="dxa"/>
            <w:tcBorders>
              <w:top w:val="single" w:sz="4" w:space="0" w:color="000000"/>
              <w:left w:val="single" w:sz="4" w:space="0" w:color="000000"/>
              <w:bottom w:val="single" w:sz="4" w:space="0" w:color="000000"/>
              <w:right w:val="single" w:sz="4" w:space="0" w:color="000000"/>
            </w:tcBorders>
          </w:tcPr>
          <w:p w14:paraId="7B58F91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1946" w:type="dxa"/>
            <w:tcBorders>
              <w:top w:val="single" w:sz="4" w:space="0" w:color="000000"/>
              <w:left w:val="single" w:sz="4" w:space="0" w:color="000000"/>
              <w:bottom w:val="single" w:sz="4" w:space="0" w:color="000000"/>
              <w:right w:val="single" w:sz="4" w:space="0" w:color="000000"/>
            </w:tcBorders>
          </w:tcPr>
          <w:p w14:paraId="1F5974B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3684" w:type="dxa"/>
            <w:tcBorders>
              <w:top w:val="single" w:sz="4" w:space="0" w:color="000000"/>
              <w:left w:val="single" w:sz="4" w:space="0" w:color="000000"/>
              <w:bottom w:val="single" w:sz="4" w:space="0" w:color="000000"/>
              <w:right w:val="single" w:sz="4" w:space="0" w:color="000000"/>
            </w:tcBorders>
          </w:tcPr>
          <w:p w14:paraId="45DFB70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95B02F9" w14:textId="77777777" w:rsidTr="005F213C">
        <w:trPr>
          <w:trHeight w:val="1195"/>
        </w:trPr>
        <w:tc>
          <w:tcPr>
            <w:tcW w:w="2396" w:type="dxa"/>
            <w:gridSpan w:val="2"/>
            <w:vMerge/>
            <w:tcBorders>
              <w:top w:val="nil"/>
              <w:left w:val="single" w:sz="4" w:space="0" w:color="000000"/>
              <w:bottom w:val="single" w:sz="4" w:space="0" w:color="000000"/>
              <w:right w:val="single" w:sz="4" w:space="0" w:color="000000"/>
            </w:tcBorders>
          </w:tcPr>
          <w:p w14:paraId="2A93214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44" w:type="dxa"/>
            <w:tcBorders>
              <w:top w:val="single" w:sz="4" w:space="0" w:color="000000"/>
              <w:left w:val="single" w:sz="4" w:space="0" w:color="000000"/>
              <w:bottom w:val="single" w:sz="4" w:space="0" w:color="000000"/>
              <w:right w:val="single" w:sz="4" w:space="0" w:color="000000"/>
            </w:tcBorders>
          </w:tcPr>
          <w:p w14:paraId="69712ED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If I do not produce the bills to the satisfaction of the company, then the Company can consider the amount paid towards LTA for tax</w:t>
            </w:r>
          </w:p>
          <w:p w14:paraId="361E937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purpose</w:t>
            </w:r>
          </w:p>
        </w:tc>
        <w:tc>
          <w:tcPr>
            <w:tcW w:w="1946" w:type="dxa"/>
            <w:tcBorders>
              <w:top w:val="single" w:sz="4" w:space="0" w:color="000000"/>
              <w:left w:val="single" w:sz="4" w:space="0" w:color="000000"/>
              <w:bottom w:val="single" w:sz="4" w:space="0" w:color="000000"/>
              <w:right w:val="single" w:sz="4" w:space="0" w:color="000000"/>
            </w:tcBorders>
          </w:tcPr>
          <w:p w14:paraId="4E0D3B1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6CA1A86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Yes/No</w:t>
            </w:r>
          </w:p>
        </w:tc>
        <w:tc>
          <w:tcPr>
            <w:tcW w:w="3684" w:type="dxa"/>
            <w:tcBorders>
              <w:top w:val="single" w:sz="4" w:space="0" w:color="000000"/>
              <w:left w:val="single" w:sz="4" w:space="0" w:color="000000"/>
              <w:bottom w:val="single" w:sz="4" w:space="0" w:color="000000"/>
              <w:right w:val="single" w:sz="4" w:space="0" w:color="000000"/>
            </w:tcBorders>
          </w:tcPr>
          <w:p w14:paraId="10C6E56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2345C2C3" w14:textId="77777777" w:rsidTr="005F213C">
        <w:trPr>
          <w:trHeight w:val="228"/>
        </w:trPr>
        <w:tc>
          <w:tcPr>
            <w:tcW w:w="10870" w:type="dxa"/>
            <w:gridSpan w:val="5"/>
            <w:tcBorders>
              <w:top w:val="single" w:sz="4" w:space="0" w:color="000000"/>
              <w:left w:val="single" w:sz="4" w:space="0" w:color="000000"/>
              <w:bottom w:val="single" w:sz="4" w:space="0" w:color="000000"/>
              <w:right w:val="single" w:sz="4" w:space="0" w:color="000000"/>
            </w:tcBorders>
          </w:tcPr>
          <w:p w14:paraId="738DD58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Deduction u/s 24</w:t>
            </w:r>
          </w:p>
        </w:tc>
      </w:tr>
      <w:tr w:rsidR="00E662F2" w:rsidRPr="00E43361" w14:paraId="755D8CB1" w14:textId="77777777" w:rsidTr="005F213C">
        <w:trPr>
          <w:trHeight w:val="960"/>
        </w:trPr>
        <w:tc>
          <w:tcPr>
            <w:tcW w:w="922" w:type="dxa"/>
            <w:tcBorders>
              <w:top w:val="single" w:sz="4" w:space="0" w:color="000000"/>
              <w:left w:val="single" w:sz="4" w:space="0" w:color="000000"/>
              <w:bottom w:val="single" w:sz="4" w:space="0" w:color="000000"/>
              <w:right w:val="single" w:sz="4" w:space="0" w:color="000000"/>
            </w:tcBorders>
          </w:tcPr>
          <w:p w14:paraId="464D6C2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w:t>
            </w:r>
          </w:p>
        </w:tc>
        <w:tc>
          <w:tcPr>
            <w:tcW w:w="4318" w:type="dxa"/>
            <w:gridSpan w:val="2"/>
            <w:tcBorders>
              <w:top w:val="single" w:sz="4" w:space="0" w:color="000000"/>
              <w:left w:val="single" w:sz="4" w:space="0" w:color="000000"/>
              <w:bottom w:val="single" w:sz="4" w:space="0" w:color="000000"/>
              <w:right w:val="single" w:sz="4" w:space="0" w:color="000000"/>
            </w:tcBorders>
          </w:tcPr>
          <w:p w14:paraId="233B390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Interest on Housing Loan u/s 24(If the house is Self- Occupied and the loan was taken before 1st April 1999) Bankers Certificate to be Submitted)</w:t>
            </w:r>
          </w:p>
        </w:tc>
        <w:tc>
          <w:tcPr>
            <w:tcW w:w="1946" w:type="dxa"/>
            <w:tcBorders>
              <w:top w:val="single" w:sz="4" w:space="0" w:color="000000"/>
              <w:left w:val="single" w:sz="4" w:space="0" w:color="000000"/>
              <w:bottom w:val="single" w:sz="4" w:space="0" w:color="000000"/>
              <w:right w:val="single" w:sz="4" w:space="0" w:color="000000"/>
            </w:tcBorders>
          </w:tcPr>
          <w:p w14:paraId="3206F2F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4FA2F2F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Rs.30000/- (If Self-Occupied)</w:t>
            </w:r>
          </w:p>
        </w:tc>
        <w:tc>
          <w:tcPr>
            <w:tcW w:w="3684" w:type="dxa"/>
            <w:tcBorders>
              <w:top w:val="single" w:sz="4" w:space="0" w:color="000000"/>
              <w:left w:val="single" w:sz="4" w:space="0" w:color="000000"/>
              <w:bottom w:val="single" w:sz="4" w:space="0" w:color="000000"/>
              <w:right w:val="single" w:sz="4" w:space="0" w:color="000000"/>
            </w:tcBorders>
          </w:tcPr>
          <w:p w14:paraId="39510C9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4F0A7A76" w14:textId="77777777" w:rsidTr="005F213C">
        <w:trPr>
          <w:trHeight w:val="957"/>
        </w:trPr>
        <w:tc>
          <w:tcPr>
            <w:tcW w:w="922" w:type="dxa"/>
            <w:tcBorders>
              <w:top w:val="single" w:sz="4" w:space="0" w:color="000000"/>
              <w:left w:val="single" w:sz="4" w:space="0" w:color="000000"/>
              <w:bottom w:val="single" w:sz="4" w:space="0" w:color="000000"/>
              <w:right w:val="single" w:sz="4" w:space="0" w:color="000000"/>
            </w:tcBorders>
          </w:tcPr>
          <w:p w14:paraId="20EB623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2</w:t>
            </w:r>
          </w:p>
        </w:tc>
        <w:tc>
          <w:tcPr>
            <w:tcW w:w="4318" w:type="dxa"/>
            <w:gridSpan w:val="2"/>
            <w:tcBorders>
              <w:top w:val="single" w:sz="4" w:space="0" w:color="000000"/>
              <w:left w:val="single" w:sz="4" w:space="0" w:color="000000"/>
              <w:bottom w:val="single" w:sz="4" w:space="0" w:color="000000"/>
              <w:right w:val="single" w:sz="4" w:space="0" w:color="000000"/>
            </w:tcBorders>
          </w:tcPr>
          <w:p w14:paraId="0123412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Interest on Housing Loan u/s 24(If the house is Self- Occupied and the loan was taken after 1st April 1999) Bankers Certificate to be Submitted)</w:t>
            </w:r>
          </w:p>
        </w:tc>
        <w:tc>
          <w:tcPr>
            <w:tcW w:w="1946" w:type="dxa"/>
            <w:tcBorders>
              <w:top w:val="single" w:sz="4" w:space="0" w:color="000000"/>
              <w:left w:val="single" w:sz="4" w:space="0" w:color="000000"/>
              <w:bottom w:val="single" w:sz="4" w:space="0" w:color="000000"/>
              <w:right w:val="single" w:sz="4" w:space="0" w:color="000000"/>
            </w:tcBorders>
          </w:tcPr>
          <w:p w14:paraId="4086597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7D23193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Rs.200000/- (If Self-Occupied)</w:t>
            </w:r>
          </w:p>
        </w:tc>
        <w:tc>
          <w:tcPr>
            <w:tcW w:w="3684" w:type="dxa"/>
            <w:tcBorders>
              <w:top w:val="single" w:sz="4" w:space="0" w:color="000000"/>
              <w:left w:val="single" w:sz="4" w:space="0" w:color="000000"/>
              <w:bottom w:val="single" w:sz="4" w:space="0" w:color="000000"/>
              <w:right w:val="single" w:sz="4" w:space="0" w:color="000000"/>
            </w:tcBorders>
          </w:tcPr>
          <w:p w14:paraId="468A9F3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bl>
    <w:p w14:paraId="6008E246"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sectPr w:rsidR="00E662F2" w:rsidRPr="00E43361" w:rsidSect="00E662F2">
          <w:pgSz w:w="12240" w:h="15840"/>
          <w:pgMar w:top="720" w:right="1080" w:bottom="280" w:left="980" w:header="720" w:footer="720" w:gutter="0"/>
          <w:cols w:space="720"/>
          <w:noEndnote/>
        </w:sectPr>
      </w:pPr>
    </w:p>
    <w:p w14:paraId="4FDD765D"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bl>
      <w:tblPr>
        <w:tblW w:w="10870" w:type="dxa"/>
        <w:tblInd w:w="115" w:type="dxa"/>
        <w:tblLayout w:type="fixed"/>
        <w:tblCellMar>
          <w:left w:w="0" w:type="dxa"/>
          <w:right w:w="0" w:type="dxa"/>
        </w:tblCellMar>
        <w:tblLook w:val="0000" w:firstRow="0" w:lastRow="0" w:firstColumn="0" w:lastColumn="0" w:noHBand="0" w:noVBand="0"/>
      </w:tblPr>
      <w:tblGrid>
        <w:gridCol w:w="489"/>
        <w:gridCol w:w="374"/>
        <w:gridCol w:w="96"/>
        <w:gridCol w:w="4027"/>
        <w:gridCol w:w="466"/>
        <w:gridCol w:w="2025"/>
        <w:gridCol w:w="505"/>
        <w:gridCol w:w="2888"/>
      </w:tblGrid>
      <w:tr w:rsidR="00E662F2" w:rsidRPr="00E43361" w14:paraId="635C6913" w14:textId="77777777" w:rsidTr="005F213C">
        <w:trPr>
          <w:trHeight w:val="1012"/>
        </w:trPr>
        <w:tc>
          <w:tcPr>
            <w:tcW w:w="959" w:type="dxa"/>
            <w:gridSpan w:val="3"/>
            <w:tcBorders>
              <w:top w:val="single" w:sz="4" w:space="0" w:color="000000"/>
              <w:left w:val="single" w:sz="4" w:space="0" w:color="000000"/>
              <w:bottom w:val="single" w:sz="4" w:space="0" w:color="000000"/>
              <w:right w:val="single" w:sz="4" w:space="0" w:color="000000"/>
            </w:tcBorders>
          </w:tcPr>
          <w:p w14:paraId="7E12ACF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3</w:t>
            </w:r>
          </w:p>
        </w:tc>
        <w:tc>
          <w:tcPr>
            <w:tcW w:w="4493" w:type="dxa"/>
            <w:gridSpan w:val="2"/>
            <w:tcBorders>
              <w:top w:val="single" w:sz="4" w:space="0" w:color="000000"/>
              <w:left w:val="single" w:sz="4" w:space="0" w:color="000000"/>
              <w:bottom w:val="single" w:sz="4" w:space="0" w:color="000000"/>
              <w:right w:val="single" w:sz="4" w:space="0" w:color="000000"/>
            </w:tcBorders>
          </w:tcPr>
          <w:p w14:paraId="2D818D9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Interest on Housing Loan u/s 24(Let-out/Deemed to be Let-out)</w:t>
            </w:r>
          </w:p>
          <w:p w14:paraId="5E22A7C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(If the property is LET-OUT-Rental income need to be</w:t>
            </w:r>
          </w:p>
          <w:p w14:paraId="728C9FF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specified) – Allowed under New Regime as well</w:t>
            </w:r>
          </w:p>
        </w:tc>
        <w:tc>
          <w:tcPr>
            <w:tcW w:w="2025" w:type="dxa"/>
            <w:tcBorders>
              <w:top w:val="single" w:sz="4" w:space="0" w:color="000000"/>
              <w:left w:val="single" w:sz="4" w:space="0" w:color="000000"/>
              <w:bottom w:val="single" w:sz="4" w:space="0" w:color="000000"/>
              <w:right w:val="single" w:sz="4" w:space="0" w:color="000000"/>
            </w:tcBorders>
          </w:tcPr>
          <w:p w14:paraId="17E2AD6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3393" w:type="dxa"/>
            <w:gridSpan w:val="2"/>
            <w:tcBorders>
              <w:top w:val="single" w:sz="4" w:space="0" w:color="000000"/>
              <w:left w:val="single" w:sz="4" w:space="0" w:color="000000"/>
              <w:bottom w:val="single" w:sz="4" w:space="0" w:color="000000"/>
              <w:right w:val="single" w:sz="4" w:space="0" w:color="000000"/>
            </w:tcBorders>
          </w:tcPr>
          <w:p w14:paraId="6E2382C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5BFFBBCB" w14:textId="77777777" w:rsidTr="005F213C">
        <w:trPr>
          <w:trHeight w:val="245"/>
        </w:trPr>
        <w:tc>
          <w:tcPr>
            <w:tcW w:w="10870" w:type="dxa"/>
            <w:gridSpan w:val="8"/>
            <w:tcBorders>
              <w:top w:val="single" w:sz="4" w:space="0" w:color="000000"/>
              <w:left w:val="single" w:sz="4" w:space="0" w:color="000000"/>
              <w:bottom w:val="single" w:sz="4" w:space="0" w:color="000000"/>
              <w:right w:val="single" w:sz="4" w:space="0" w:color="000000"/>
            </w:tcBorders>
          </w:tcPr>
          <w:p w14:paraId="6B37F00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 xml:space="preserve">Deduction u/s 80C (Maximum Amount </w:t>
            </w:r>
            <w:proofErr w:type="spellStart"/>
            <w:r w:rsidRPr="00E43361">
              <w:rPr>
                <w:rFonts w:asciiTheme="majorHAnsi" w:eastAsiaTheme="majorEastAsia" w:hAnsiTheme="majorHAnsi" w:cstheme="majorBidi"/>
                <w:b/>
                <w:bCs/>
                <w:spacing w:val="-10"/>
                <w:kern w:val="28"/>
                <w:sz w:val="24"/>
                <w:szCs w:val="24"/>
                <w:u w:val="single"/>
              </w:rPr>
              <w:t>Upto</w:t>
            </w:r>
            <w:proofErr w:type="spellEnd"/>
            <w:r w:rsidRPr="00E43361">
              <w:rPr>
                <w:rFonts w:asciiTheme="majorHAnsi" w:eastAsiaTheme="majorEastAsia" w:hAnsiTheme="majorHAnsi" w:cstheme="majorBidi"/>
                <w:b/>
                <w:bCs/>
                <w:spacing w:val="-10"/>
                <w:kern w:val="28"/>
                <w:sz w:val="24"/>
                <w:szCs w:val="24"/>
                <w:u w:val="single"/>
              </w:rPr>
              <w:t xml:space="preserve"> Rs.150000/-)</w:t>
            </w:r>
          </w:p>
        </w:tc>
      </w:tr>
      <w:tr w:rsidR="00E662F2" w:rsidRPr="00E43361" w14:paraId="315C0E3C"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7CD43BC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w:t>
            </w:r>
          </w:p>
        </w:tc>
        <w:tc>
          <w:tcPr>
            <w:tcW w:w="4497" w:type="dxa"/>
            <w:gridSpan w:val="3"/>
            <w:tcBorders>
              <w:top w:val="single" w:sz="4" w:space="0" w:color="000000"/>
              <w:left w:val="single" w:sz="4" w:space="0" w:color="000000"/>
              <w:bottom w:val="single" w:sz="4" w:space="0" w:color="000000"/>
              <w:right w:val="single" w:sz="4" w:space="0" w:color="000000"/>
            </w:tcBorders>
          </w:tcPr>
          <w:p w14:paraId="750623B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Life Insurance </w:t>
            </w:r>
            <w:proofErr w:type="gramStart"/>
            <w:r w:rsidRPr="00E43361">
              <w:rPr>
                <w:rFonts w:asciiTheme="majorHAnsi" w:eastAsiaTheme="majorEastAsia" w:hAnsiTheme="majorHAnsi" w:cstheme="majorBidi"/>
                <w:spacing w:val="-10"/>
                <w:kern w:val="28"/>
                <w:sz w:val="24"/>
                <w:szCs w:val="24"/>
              </w:rPr>
              <w:t>Premium(</w:t>
            </w:r>
            <w:proofErr w:type="gramEnd"/>
            <w:r w:rsidRPr="00E43361">
              <w:rPr>
                <w:rFonts w:asciiTheme="majorHAnsi" w:eastAsiaTheme="majorEastAsia" w:hAnsiTheme="majorHAnsi" w:cstheme="majorBidi"/>
                <w:spacing w:val="-10"/>
                <w:kern w:val="28"/>
                <w:sz w:val="24"/>
                <w:szCs w:val="24"/>
              </w:rPr>
              <w:t>LIC)</w:t>
            </w:r>
          </w:p>
        </w:tc>
        <w:tc>
          <w:tcPr>
            <w:tcW w:w="2996" w:type="dxa"/>
            <w:gridSpan w:val="3"/>
            <w:tcBorders>
              <w:top w:val="single" w:sz="4" w:space="0" w:color="000000"/>
              <w:left w:val="single" w:sz="4" w:space="0" w:color="000000"/>
              <w:bottom w:val="single" w:sz="4" w:space="0" w:color="000000"/>
              <w:right w:val="single" w:sz="4" w:space="0" w:color="000000"/>
            </w:tcBorders>
          </w:tcPr>
          <w:p w14:paraId="07964A4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2BAD45D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D87D98F" w14:textId="77777777" w:rsidTr="005F213C">
        <w:trPr>
          <w:trHeight w:val="242"/>
        </w:trPr>
        <w:tc>
          <w:tcPr>
            <w:tcW w:w="489" w:type="dxa"/>
            <w:tcBorders>
              <w:top w:val="single" w:sz="4" w:space="0" w:color="000000"/>
              <w:left w:val="single" w:sz="4" w:space="0" w:color="000000"/>
              <w:bottom w:val="single" w:sz="4" w:space="0" w:color="000000"/>
              <w:right w:val="single" w:sz="4" w:space="0" w:color="000000"/>
            </w:tcBorders>
          </w:tcPr>
          <w:p w14:paraId="339AED3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2</w:t>
            </w:r>
          </w:p>
        </w:tc>
        <w:tc>
          <w:tcPr>
            <w:tcW w:w="4497" w:type="dxa"/>
            <w:gridSpan w:val="3"/>
            <w:tcBorders>
              <w:top w:val="single" w:sz="4" w:space="0" w:color="000000"/>
              <w:left w:val="single" w:sz="4" w:space="0" w:color="000000"/>
              <w:bottom w:val="single" w:sz="4" w:space="0" w:color="000000"/>
              <w:right w:val="single" w:sz="4" w:space="0" w:color="000000"/>
            </w:tcBorders>
          </w:tcPr>
          <w:p w14:paraId="598A18A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Provident </w:t>
            </w:r>
            <w:proofErr w:type="gramStart"/>
            <w:r w:rsidRPr="00E43361">
              <w:rPr>
                <w:rFonts w:asciiTheme="majorHAnsi" w:eastAsiaTheme="majorEastAsia" w:hAnsiTheme="majorHAnsi" w:cstheme="majorBidi"/>
                <w:spacing w:val="-10"/>
                <w:kern w:val="28"/>
                <w:sz w:val="24"/>
                <w:szCs w:val="24"/>
              </w:rPr>
              <w:t>Fund(</w:t>
            </w:r>
            <w:proofErr w:type="gramEnd"/>
            <w:r w:rsidRPr="00E43361">
              <w:rPr>
                <w:rFonts w:asciiTheme="majorHAnsi" w:eastAsiaTheme="majorEastAsia" w:hAnsiTheme="majorHAnsi" w:cstheme="majorBidi"/>
                <w:spacing w:val="-10"/>
                <w:kern w:val="28"/>
                <w:sz w:val="24"/>
                <w:szCs w:val="24"/>
              </w:rPr>
              <w:t>PF)</w:t>
            </w:r>
          </w:p>
        </w:tc>
        <w:tc>
          <w:tcPr>
            <w:tcW w:w="2996" w:type="dxa"/>
            <w:gridSpan w:val="3"/>
            <w:tcBorders>
              <w:top w:val="single" w:sz="4" w:space="0" w:color="000000"/>
              <w:left w:val="single" w:sz="4" w:space="0" w:color="000000"/>
              <w:bottom w:val="single" w:sz="4" w:space="0" w:color="000000"/>
              <w:right w:val="single" w:sz="4" w:space="0" w:color="000000"/>
            </w:tcBorders>
          </w:tcPr>
          <w:p w14:paraId="21E0FD8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4F6A569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41F75A6A"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1FB2177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3</w:t>
            </w:r>
          </w:p>
        </w:tc>
        <w:tc>
          <w:tcPr>
            <w:tcW w:w="4497" w:type="dxa"/>
            <w:gridSpan w:val="3"/>
            <w:tcBorders>
              <w:top w:val="single" w:sz="4" w:space="0" w:color="000000"/>
              <w:left w:val="single" w:sz="4" w:space="0" w:color="000000"/>
              <w:bottom w:val="single" w:sz="4" w:space="0" w:color="000000"/>
              <w:right w:val="single" w:sz="4" w:space="0" w:color="000000"/>
            </w:tcBorders>
          </w:tcPr>
          <w:p w14:paraId="0E3B2C3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Public Provident </w:t>
            </w:r>
            <w:proofErr w:type="gramStart"/>
            <w:r w:rsidRPr="00E43361">
              <w:rPr>
                <w:rFonts w:asciiTheme="majorHAnsi" w:eastAsiaTheme="majorEastAsia" w:hAnsiTheme="majorHAnsi" w:cstheme="majorBidi"/>
                <w:spacing w:val="-10"/>
                <w:kern w:val="28"/>
                <w:sz w:val="24"/>
                <w:szCs w:val="24"/>
              </w:rPr>
              <w:t>Fund(</w:t>
            </w:r>
            <w:proofErr w:type="gramEnd"/>
            <w:r w:rsidRPr="00E43361">
              <w:rPr>
                <w:rFonts w:asciiTheme="majorHAnsi" w:eastAsiaTheme="majorEastAsia" w:hAnsiTheme="majorHAnsi" w:cstheme="majorBidi"/>
                <w:spacing w:val="-10"/>
                <w:kern w:val="28"/>
                <w:sz w:val="24"/>
                <w:szCs w:val="24"/>
              </w:rPr>
              <w:t>PPF)</w:t>
            </w:r>
          </w:p>
        </w:tc>
        <w:tc>
          <w:tcPr>
            <w:tcW w:w="2996" w:type="dxa"/>
            <w:gridSpan w:val="3"/>
            <w:tcBorders>
              <w:top w:val="single" w:sz="4" w:space="0" w:color="000000"/>
              <w:left w:val="single" w:sz="4" w:space="0" w:color="000000"/>
              <w:bottom w:val="single" w:sz="4" w:space="0" w:color="000000"/>
              <w:right w:val="single" w:sz="4" w:space="0" w:color="000000"/>
            </w:tcBorders>
          </w:tcPr>
          <w:p w14:paraId="0F1CEB3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63795D2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45669D8E" w14:textId="77777777" w:rsidTr="005F213C">
        <w:trPr>
          <w:trHeight w:val="243"/>
        </w:trPr>
        <w:tc>
          <w:tcPr>
            <w:tcW w:w="489" w:type="dxa"/>
            <w:tcBorders>
              <w:top w:val="single" w:sz="4" w:space="0" w:color="000000"/>
              <w:left w:val="single" w:sz="4" w:space="0" w:color="000000"/>
              <w:bottom w:val="single" w:sz="4" w:space="0" w:color="000000"/>
              <w:right w:val="single" w:sz="4" w:space="0" w:color="000000"/>
            </w:tcBorders>
          </w:tcPr>
          <w:p w14:paraId="495465A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4</w:t>
            </w:r>
          </w:p>
        </w:tc>
        <w:tc>
          <w:tcPr>
            <w:tcW w:w="4497" w:type="dxa"/>
            <w:gridSpan w:val="3"/>
            <w:tcBorders>
              <w:top w:val="single" w:sz="4" w:space="0" w:color="000000"/>
              <w:left w:val="single" w:sz="4" w:space="0" w:color="000000"/>
              <w:bottom w:val="single" w:sz="4" w:space="0" w:color="000000"/>
              <w:right w:val="single" w:sz="4" w:space="0" w:color="000000"/>
            </w:tcBorders>
          </w:tcPr>
          <w:p w14:paraId="45CCAD0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Voluntary Provident </w:t>
            </w:r>
            <w:proofErr w:type="gramStart"/>
            <w:r w:rsidRPr="00E43361">
              <w:rPr>
                <w:rFonts w:asciiTheme="majorHAnsi" w:eastAsiaTheme="majorEastAsia" w:hAnsiTheme="majorHAnsi" w:cstheme="majorBidi"/>
                <w:spacing w:val="-10"/>
                <w:kern w:val="28"/>
                <w:sz w:val="24"/>
                <w:szCs w:val="24"/>
              </w:rPr>
              <w:t>Fund(</w:t>
            </w:r>
            <w:proofErr w:type="gramEnd"/>
            <w:r w:rsidRPr="00E43361">
              <w:rPr>
                <w:rFonts w:asciiTheme="majorHAnsi" w:eastAsiaTheme="majorEastAsia" w:hAnsiTheme="majorHAnsi" w:cstheme="majorBidi"/>
                <w:spacing w:val="-10"/>
                <w:kern w:val="28"/>
                <w:sz w:val="24"/>
                <w:szCs w:val="24"/>
              </w:rPr>
              <w:t>VPF)</w:t>
            </w:r>
          </w:p>
        </w:tc>
        <w:tc>
          <w:tcPr>
            <w:tcW w:w="2996" w:type="dxa"/>
            <w:gridSpan w:val="3"/>
            <w:tcBorders>
              <w:top w:val="single" w:sz="4" w:space="0" w:color="000000"/>
              <w:left w:val="single" w:sz="4" w:space="0" w:color="000000"/>
              <w:bottom w:val="single" w:sz="4" w:space="0" w:color="000000"/>
              <w:right w:val="single" w:sz="4" w:space="0" w:color="000000"/>
            </w:tcBorders>
          </w:tcPr>
          <w:p w14:paraId="5815EA6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5BCF93D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2FD766FD" w14:textId="77777777" w:rsidTr="005F213C">
        <w:trPr>
          <w:trHeight w:val="249"/>
        </w:trPr>
        <w:tc>
          <w:tcPr>
            <w:tcW w:w="489" w:type="dxa"/>
            <w:tcBorders>
              <w:top w:val="single" w:sz="4" w:space="0" w:color="000000"/>
              <w:left w:val="single" w:sz="4" w:space="0" w:color="000000"/>
              <w:bottom w:val="single" w:sz="4" w:space="0" w:color="000000"/>
              <w:right w:val="single" w:sz="4" w:space="0" w:color="000000"/>
            </w:tcBorders>
          </w:tcPr>
          <w:p w14:paraId="0CB7284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5</w:t>
            </w:r>
          </w:p>
        </w:tc>
        <w:tc>
          <w:tcPr>
            <w:tcW w:w="4497" w:type="dxa"/>
            <w:gridSpan w:val="3"/>
            <w:tcBorders>
              <w:top w:val="single" w:sz="4" w:space="0" w:color="000000"/>
              <w:left w:val="single" w:sz="4" w:space="0" w:color="000000"/>
              <w:bottom w:val="single" w:sz="4" w:space="0" w:color="000000"/>
              <w:right w:val="single" w:sz="4" w:space="0" w:color="000000"/>
            </w:tcBorders>
          </w:tcPr>
          <w:p w14:paraId="69900D0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National Savings </w:t>
            </w:r>
            <w:proofErr w:type="gramStart"/>
            <w:r w:rsidRPr="00E43361">
              <w:rPr>
                <w:rFonts w:asciiTheme="majorHAnsi" w:eastAsiaTheme="majorEastAsia" w:hAnsiTheme="majorHAnsi" w:cstheme="majorBidi"/>
                <w:spacing w:val="-10"/>
                <w:kern w:val="28"/>
                <w:sz w:val="24"/>
                <w:szCs w:val="24"/>
              </w:rPr>
              <w:t>Certificate(</w:t>
            </w:r>
            <w:proofErr w:type="gramEnd"/>
            <w:r w:rsidRPr="00E43361">
              <w:rPr>
                <w:rFonts w:asciiTheme="majorHAnsi" w:eastAsiaTheme="majorEastAsia" w:hAnsiTheme="majorHAnsi" w:cstheme="majorBidi"/>
                <w:spacing w:val="-10"/>
                <w:kern w:val="28"/>
                <w:sz w:val="24"/>
                <w:szCs w:val="24"/>
              </w:rPr>
              <w:t>NSC)</w:t>
            </w:r>
          </w:p>
        </w:tc>
        <w:tc>
          <w:tcPr>
            <w:tcW w:w="2996" w:type="dxa"/>
            <w:gridSpan w:val="3"/>
            <w:tcBorders>
              <w:top w:val="single" w:sz="4" w:space="0" w:color="000000"/>
              <w:left w:val="single" w:sz="4" w:space="0" w:color="000000"/>
              <w:bottom w:val="single" w:sz="4" w:space="0" w:color="000000"/>
              <w:right w:val="single" w:sz="4" w:space="0" w:color="000000"/>
            </w:tcBorders>
          </w:tcPr>
          <w:p w14:paraId="565056A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631821D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7E479A1C"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7596B3A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6</w:t>
            </w:r>
          </w:p>
        </w:tc>
        <w:tc>
          <w:tcPr>
            <w:tcW w:w="4497" w:type="dxa"/>
            <w:gridSpan w:val="3"/>
            <w:tcBorders>
              <w:top w:val="single" w:sz="4" w:space="0" w:color="000000"/>
              <w:left w:val="single" w:sz="4" w:space="0" w:color="000000"/>
              <w:bottom w:val="single" w:sz="4" w:space="0" w:color="000000"/>
              <w:right w:val="single" w:sz="4" w:space="0" w:color="000000"/>
            </w:tcBorders>
          </w:tcPr>
          <w:p w14:paraId="3175F86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Interest accrued on NSC(Re-invested)</w:t>
            </w:r>
          </w:p>
        </w:tc>
        <w:tc>
          <w:tcPr>
            <w:tcW w:w="2996" w:type="dxa"/>
            <w:gridSpan w:val="3"/>
            <w:tcBorders>
              <w:top w:val="single" w:sz="4" w:space="0" w:color="000000"/>
              <w:left w:val="single" w:sz="4" w:space="0" w:color="000000"/>
              <w:bottom w:val="single" w:sz="4" w:space="0" w:color="000000"/>
              <w:right w:val="single" w:sz="4" w:space="0" w:color="000000"/>
            </w:tcBorders>
          </w:tcPr>
          <w:p w14:paraId="15C7B49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296762D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6965A84F"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1BF0135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7</w:t>
            </w:r>
          </w:p>
        </w:tc>
        <w:tc>
          <w:tcPr>
            <w:tcW w:w="4497" w:type="dxa"/>
            <w:gridSpan w:val="3"/>
            <w:tcBorders>
              <w:top w:val="single" w:sz="4" w:space="0" w:color="000000"/>
              <w:left w:val="single" w:sz="4" w:space="0" w:color="000000"/>
              <w:bottom w:val="single" w:sz="4" w:space="0" w:color="000000"/>
              <w:right w:val="single" w:sz="4" w:space="0" w:color="000000"/>
            </w:tcBorders>
          </w:tcPr>
          <w:p w14:paraId="6423C5E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Unit Linked Insurance </w:t>
            </w:r>
            <w:proofErr w:type="gramStart"/>
            <w:r w:rsidRPr="00E43361">
              <w:rPr>
                <w:rFonts w:asciiTheme="majorHAnsi" w:eastAsiaTheme="majorEastAsia" w:hAnsiTheme="majorHAnsi" w:cstheme="majorBidi"/>
                <w:spacing w:val="-10"/>
                <w:kern w:val="28"/>
                <w:sz w:val="24"/>
                <w:szCs w:val="24"/>
              </w:rPr>
              <w:t>Policy(</w:t>
            </w:r>
            <w:proofErr w:type="gramEnd"/>
            <w:r w:rsidRPr="00E43361">
              <w:rPr>
                <w:rFonts w:asciiTheme="majorHAnsi" w:eastAsiaTheme="majorEastAsia" w:hAnsiTheme="majorHAnsi" w:cstheme="majorBidi"/>
                <w:spacing w:val="-10"/>
                <w:kern w:val="28"/>
                <w:sz w:val="24"/>
                <w:szCs w:val="24"/>
              </w:rPr>
              <w:t>ULIP)</w:t>
            </w:r>
          </w:p>
        </w:tc>
        <w:tc>
          <w:tcPr>
            <w:tcW w:w="2996" w:type="dxa"/>
            <w:gridSpan w:val="3"/>
            <w:tcBorders>
              <w:top w:val="single" w:sz="4" w:space="0" w:color="000000"/>
              <w:left w:val="single" w:sz="4" w:space="0" w:color="000000"/>
              <w:bottom w:val="single" w:sz="4" w:space="0" w:color="000000"/>
              <w:right w:val="single" w:sz="4" w:space="0" w:color="000000"/>
            </w:tcBorders>
          </w:tcPr>
          <w:p w14:paraId="4B6C171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0CBDD37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0BF9B6A" w14:textId="77777777" w:rsidTr="005F213C">
        <w:trPr>
          <w:trHeight w:val="242"/>
        </w:trPr>
        <w:tc>
          <w:tcPr>
            <w:tcW w:w="489" w:type="dxa"/>
            <w:tcBorders>
              <w:top w:val="single" w:sz="4" w:space="0" w:color="000000"/>
              <w:left w:val="single" w:sz="4" w:space="0" w:color="000000"/>
              <w:bottom w:val="single" w:sz="4" w:space="0" w:color="000000"/>
              <w:right w:val="single" w:sz="4" w:space="0" w:color="000000"/>
            </w:tcBorders>
          </w:tcPr>
          <w:p w14:paraId="7BF6CE1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8</w:t>
            </w:r>
          </w:p>
        </w:tc>
        <w:tc>
          <w:tcPr>
            <w:tcW w:w="4497" w:type="dxa"/>
            <w:gridSpan w:val="3"/>
            <w:tcBorders>
              <w:top w:val="single" w:sz="4" w:space="0" w:color="000000"/>
              <w:left w:val="single" w:sz="4" w:space="0" w:color="000000"/>
              <w:bottom w:val="single" w:sz="4" w:space="0" w:color="000000"/>
              <w:right w:val="single" w:sz="4" w:space="0" w:color="000000"/>
            </w:tcBorders>
          </w:tcPr>
          <w:p w14:paraId="464E328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Equity Linked Savings </w:t>
            </w:r>
            <w:proofErr w:type="gramStart"/>
            <w:r w:rsidRPr="00E43361">
              <w:rPr>
                <w:rFonts w:asciiTheme="majorHAnsi" w:eastAsiaTheme="majorEastAsia" w:hAnsiTheme="majorHAnsi" w:cstheme="majorBidi"/>
                <w:spacing w:val="-10"/>
                <w:kern w:val="28"/>
                <w:sz w:val="24"/>
                <w:szCs w:val="24"/>
              </w:rPr>
              <w:t>Scheme(</w:t>
            </w:r>
            <w:proofErr w:type="gramEnd"/>
            <w:r w:rsidRPr="00E43361">
              <w:rPr>
                <w:rFonts w:asciiTheme="majorHAnsi" w:eastAsiaTheme="majorEastAsia" w:hAnsiTheme="majorHAnsi" w:cstheme="majorBidi"/>
                <w:spacing w:val="-10"/>
                <w:kern w:val="28"/>
                <w:sz w:val="24"/>
                <w:szCs w:val="24"/>
              </w:rPr>
              <w:t>ELSS)-Mutual Fund</w:t>
            </w:r>
          </w:p>
        </w:tc>
        <w:tc>
          <w:tcPr>
            <w:tcW w:w="2996" w:type="dxa"/>
            <w:gridSpan w:val="3"/>
            <w:tcBorders>
              <w:top w:val="single" w:sz="4" w:space="0" w:color="000000"/>
              <w:left w:val="single" w:sz="4" w:space="0" w:color="000000"/>
              <w:bottom w:val="single" w:sz="4" w:space="0" w:color="000000"/>
              <w:right w:val="single" w:sz="4" w:space="0" w:color="000000"/>
            </w:tcBorders>
          </w:tcPr>
          <w:p w14:paraId="40F673E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49C8A06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2FFBC2D3"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41BA0A3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9</w:t>
            </w:r>
          </w:p>
        </w:tc>
        <w:tc>
          <w:tcPr>
            <w:tcW w:w="4497" w:type="dxa"/>
            <w:gridSpan w:val="3"/>
            <w:tcBorders>
              <w:top w:val="single" w:sz="4" w:space="0" w:color="000000"/>
              <w:left w:val="single" w:sz="4" w:space="0" w:color="000000"/>
              <w:bottom w:val="single" w:sz="4" w:space="0" w:color="000000"/>
              <w:right w:val="single" w:sz="4" w:space="0" w:color="000000"/>
            </w:tcBorders>
          </w:tcPr>
          <w:p w14:paraId="192708F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Payment for Tuition Fees for </w:t>
            </w:r>
            <w:proofErr w:type="gramStart"/>
            <w:r w:rsidRPr="00E43361">
              <w:rPr>
                <w:rFonts w:asciiTheme="majorHAnsi" w:eastAsiaTheme="majorEastAsia" w:hAnsiTheme="majorHAnsi" w:cstheme="majorBidi"/>
                <w:spacing w:val="-10"/>
                <w:kern w:val="28"/>
                <w:sz w:val="24"/>
                <w:szCs w:val="24"/>
              </w:rPr>
              <w:t>Children(</w:t>
            </w:r>
            <w:proofErr w:type="gramEnd"/>
            <w:r w:rsidRPr="00E43361">
              <w:rPr>
                <w:rFonts w:asciiTheme="majorHAnsi" w:eastAsiaTheme="majorEastAsia" w:hAnsiTheme="majorHAnsi" w:cstheme="majorBidi"/>
                <w:spacing w:val="-10"/>
                <w:kern w:val="28"/>
                <w:sz w:val="24"/>
                <w:szCs w:val="24"/>
              </w:rPr>
              <w:t>Max. 2 Children)</w:t>
            </w:r>
          </w:p>
        </w:tc>
        <w:tc>
          <w:tcPr>
            <w:tcW w:w="2996" w:type="dxa"/>
            <w:gridSpan w:val="3"/>
            <w:tcBorders>
              <w:top w:val="single" w:sz="4" w:space="0" w:color="000000"/>
              <w:left w:val="single" w:sz="4" w:space="0" w:color="000000"/>
              <w:bottom w:val="single" w:sz="4" w:space="0" w:color="000000"/>
              <w:right w:val="single" w:sz="4" w:space="0" w:color="000000"/>
            </w:tcBorders>
          </w:tcPr>
          <w:p w14:paraId="098EF66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4C8F494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7364BC00" w14:textId="77777777" w:rsidTr="005F213C">
        <w:trPr>
          <w:trHeight w:val="243"/>
        </w:trPr>
        <w:tc>
          <w:tcPr>
            <w:tcW w:w="489" w:type="dxa"/>
            <w:tcBorders>
              <w:top w:val="single" w:sz="4" w:space="0" w:color="000000"/>
              <w:left w:val="single" w:sz="4" w:space="0" w:color="000000"/>
              <w:bottom w:val="single" w:sz="4" w:space="0" w:color="000000"/>
              <w:right w:val="single" w:sz="4" w:space="0" w:color="000000"/>
            </w:tcBorders>
          </w:tcPr>
          <w:p w14:paraId="686DE6C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10</w:t>
            </w:r>
          </w:p>
        </w:tc>
        <w:tc>
          <w:tcPr>
            <w:tcW w:w="4497" w:type="dxa"/>
            <w:gridSpan w:val="3"/>
            <w:tcBorders>
              <w:top w:val="single" w:sz="4" w:space="0" w:color="000000"/>
              <w:left w:val="single" w:sz="4" w:space="0" w:color="000000"/>
              <w:bottom w:val="single" w:sz="4" w:space="0" w:color="000000"/>
              <w:right w:val="single" w:sz="4" w:space="0" w:color="000000"/>
            </w:tcBorders>
          </w:tcPr>
          <w:p w14:paraId="5B3C319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Principal Repayment </w:t>
            </w:r>
            <w:proofErr w:type="gramStart"/>
            <w:r w:rsidRPr="00E43361">
              <w:rPr>
                <w:rFonts w:asciiTheme="majorHAnsi" w:eastAsiaTheme="majorEastAsia" w:hAnsiTheme="majorHAnsi" w:cstheme="majorBidi"/>
                <w:spacing w:val="-10"/>
                <w:kern w:val="28"/>
                <w:sz w:val="24"/>
                <w:szCs w:val="24"/>
              </w:rPr>
              <w:t>Of</w:t>
            </w:r>
            <w:proofErr w:type="gramEnd"/>
            <w:r w:rsidRPr="00E43361">
              <w:rPr>
                <w:rFonts w:asciiTheme="majorHAnsi" w:eastAsiaTheme="majorEastAsia" w:hAnsiTheme="majorHAnsi" w:cstheme="majorBidi"/>
                <w:spacing w:val="-10"/>
                <w:kern w:val="28"/>
                <w:sz w:val="24"/>
                <w:szCs w:val="24"/>
              </w:rPr>
              <w:t xml:space="preserve"> Housing Loan</w:t>
            </w:r>
          </w:p>
        </w:tc>
        <w:tc>
          <w:tcPr>
            <w:tcW w:w="2996" w:type="dxa"/>
            <w:gridSpan w:val="3"/>
            <w:tcBorders>
              <w:top w:val="single" w:sz="4" w:space="0" w:color="000000"/>
              <w:left w:val="single" w:sz="4" w:space="0" w:color="000000"/>
              <w:bottom w:val="single" w:sz="4" w:space="0" w:color="000000"/>
              <w:right w:val="single" w:sz="4" w:space="0" w:color="000000"/>
            </w:tcBorders>
          </w:tcPr>
          <w:p w14:paraId="2F4870D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091E886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66A0FC54" w14:textId="77777777" w:rsidTr="005F213C">
        <w:trPr>
          <w:trHeight w:val="531"/>
        </w:trPr>
        <w:tc>
          <w:tcPr>
            <w:tcW w:w="489" w:type="dxa"/>
            <w:tcBorders>
              <w:top w:val="single" w:sz="4" w:space="0" w:color="000000"/>
              <w:left w:val="single" w:sz="4" w:space="0" w:color="000000"/>
              <w:bottom w:val="single" w:sz="4" w:space="0" w:color="000000"/>
              <w:right w:val="single" w:sz="4" w:space="0" w:color="000000"/>
            </w:tcBorders>
          </w:tcPr>
          <w:p w14:paraId="7A8D363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11</w:t>
            </w:r>
          </w:p>
        </w:tc>
        <w:tc>
          <w:tcPr>
            <w:tcW w:w="4497" w:type="dxa"/>
            <w:gridSpan w:val="3"/>
            <w:tcBorders>
              <w:top w:val="single" w:sz="4" w:space="0" w:color="000000"/>
              <w:left w:val="single" w:sz="4" w:space="0" w:color="000000"/>
              <w:bottom w:val="single" w:sz="4" w:space="0" w:color="000000"/>
              <w:right w:val="single" w:sz="4" w:space="0" w:color="000000"/>
            </w:tcBorders>
          </w:tcPr>
          <w:p w14:paraId="1666FE9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Stamp Duty, Registration charges incurred for Buying </w:t>
            </w:r>
            <w:proofErr w:type="gramStart"/>
            <w:r w:rsidRPr="00E43361">
              <w:rPr>
                <w:rFonts w:asciiTheme="majorHAnsi" w:eastAsiaTheme="majorEastAsia" w:hAnsiTheme="majorHAnsi" w:cstheme="majorBidi"/>
                <w:spacing w:val="-10"/>
                <w:kern w:val="28"/>
                <w:sz w:val="24"/>
                <w:szCs w:val="24"/>
              </w:rPr>
              <w:t>House(</w:t>
            </w:r>
            <w:proofErr w:type="gramEnd"/>
            <w:r w:rsidRPr="00E43361">
              <w:rPr>
                <w:rFonts w:asciiTheme="majorHAnsi" w:eastAsiaTheme="majorEastAsia" w:hAnsiTheme="majorHAnsi" w:cstheme="majorBidi"/>
                <w:spacing w:val="-10"/>
                <w:kern w:val="28"/>
                <w:sz w:val="24"/>
                <w:szCs w:val="24"/>
              </w:rPr>
              <w:t>1st Year Only)</w:t>
            </w:r>
          </w:p>
        </w:tc>
        <w:tc>
          <w:tcPr>
            <w:tcW w:w="2996" w:type="dxa"/>
            <w:gridSpan w:val="3"/>
            <w:tcBorders>
              <w:top w:val="single" w:sz="4" w:space="0" w:color="000000"/>
              <w:left w:val="single" w:sz="4" w:space="0" w:color="000000"/>
              <w:bottom w:val="single" w:sz="4" w:space="0" w:color="000000"/>
              <w:right w:val="single" w:sz="4" w:space="0" w:color="000000"/>
            </w:tcBorders>
          </w:tcPr>
          <w:p w14:paraId="0842538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738C40D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6370B2A8"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48FD1C9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12</w:t>
            </w:r>
          </w:p>
        </w:tc>
        <w:tc>
          <w:tcPr>
            <w:tcW w:w="4497" w:type="dxa"/>
            <w:gridSpan w:val="3"/>
            <w:tcBorders>
              <w:top w:val="single" w:sz="4" w:space="0" w:color="000000"/>
              <w:left w:val="single" w:sz="4" w:space="0" w:color="000000"/>
              <w:bottom w:val="single" w:sz="4" w:space="0" w:color="000000"/>
              <w:right w:val="single" w:sz="4" w:space="0" w:color="000000"/>
            </w:tcBorders>
          </w:tcPr>
          <w:p w14:paraId="313E091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Infrastructure Bonds</w:t>
            </w:r>
          </w:p>
        </w:tc>
        <w:tc>
          <w:tcPr>
            <w:tcW w:w="2996" w:type="dxa"/>
            <w:gridSpan w:val="3"/>
            <w:tcBorders>
              <w:top w:val="single" w:sz="4" w:space="0" w:color="000000"/>
              <w:left w:val="single" w:sz="4" w:space="0" w:color="000000"/>
              <w:bottom w:val="single" w:sz="4" w:space="0" w:color="000000"/>
              <w:right w:val="single" w:sz="4" w:space="0" w:color="000000"/>
            </w:tcBorders>
          </w:tcPr>
          <w:p w14:paraId="33F0BC4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3574F89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101C736E"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7582CB0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13</w:t>
            </w:r>
          </w:p>
        </w:tc>
        <w:tc>
          <w:tcPr>
            <w:tcW w:w="4497" w:type="dxa"/>
            <w:gridSpan w:val="3"/>
            <w:tcBorders>
              <w:top w:val="single" w:sz="4" w:space="0" w:color="000000"/>
              <w:left w:val="single" w:sz="4" w:space="0" w:color="000000"/>
              <w:bottom w:val="single" w:sz="4" w:space="0" w:color="000000"/>
              <w:right w:val="single" w:sz="4" w:space="0" w:color="000000"/>
            </w:tcBorders>
          </w:tcPr>
          <w:p w14:paraId="35B35F8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Bank Fixed Deposit For 5 Years &amp; Above</w:t>
            </w:r>
          </w:p>
        </w:tc>
        <w:tc>
          <w:tcPr>
            <w:tcW w:w="2996" w:type="dxa"/>
            <w:gridSpan w:val="3"/>
            <w:tcBorders>
              <w:top w:val="single" w:sz="4" w:space="0" w:color="000000"/>
              <w:left w:val="single" w:sz="4" w:space="0" w:color="000000"/>
              <w:bottom w:val="single" w:sz="4" w:space="0" w:color="000000"/>
              <w:right w:val="single" w:sz="4" w:space="0" w:color="000000"/>
            </w:tcBorders>
          </w:tcPr>
          <w:p w14:paraId="3D656AE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76C21E9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441E5FC6" w14:textId="77777777" w:rsidTr="005F213C">
        <w:trPr>
          <w:trHeight w:val="242"/>
        </w:trPr>
        <w:tc>
          <w:tcPr>
            <w:tcW w:w="489" w:type="dxa"/>
            <w:tcBorders>
              <w:top w:val="single" w:sz="4" w:space="0" w:color="000000"/>
              <w:left w:val="single" w:sz="4" w:space="0" w:color="000000"/>
              <w:bottom w:val="single" w:sz="4" w:space="0" w:color="000000"/>
              <w:right w:val="single" w:sz="4" w:space="0" w:color="000000"/>
            </w:tcBorders>
          </w:tcPr>
          <w:p w14:paraId="2E84FE1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14</w:t>
            </w:r>
          </w:p>
        </w:tc>
        <w:tc>
          <w:tcPr>
            <w:tcW w:w="4497" w:type="dxa"/>
            <w:gridSpan w:val="3"/>
            <w:tcBorders>
              <w:top w:val="single" w:sz="4" w:space="0" w:color="000000"/>
              <w:left w:val="single" w:sz="4" w:space="0" w:color="000000"/>
              <w:bottom w:val="single" w:sz="4" w:space="0" w:color="000000"/>
              <w:right w:val="single" w:sz="4" w:space="0" w:color="000000"/>
            </w:tcBorders>
          </w:tcPr>
          <w:p w14:paraId="3F142B2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Post Office Term Deposit For 5 Years &amp; Above</w:t>
            </w:r>
          </w:p>
        </w:tc>
        <w:tc>
          <w:tcPr>
            <w:tcW w:w="2996" w:type="dxa"/>
            <w:gridSpan w:val="3"/>
            <w:tcBorders>
              <w:top w:val="single" w:sz="4" w:space="0" w:color="000000"/>
              <w:left w:val="single" w:sz="4" w:space="0" w:color="000000"/>
              <w:bottom w:val="single" w:sz="4" w:space="0" w:color="000000"/>
              <w:right w:val="single" w:sz="4" w:space="0" w:color="000000"/>
            </w:tcBorders>
          </w:tcPr>
          <w:p w14:paraId="03C8EBA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4E05807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7BC0A1DA" w14:textId="77777777" w:rsidTr="005F213C">
        <w:trPr>
          <w:trHeight w:val="249"/>
        </w:trPr>
        <w:tc>
          <w:tcPr>
            <w:tcW w:w="489" w:type="dxa"/>
            <w:tcBorders>
              <w:top w:val="single" w:sz="4" w:space="0" w:color="000000"/>
              <w:left w:val="single" w:sz="4" w:space="0" w:color="000000"/>
              <w:bottom w:val="single" w:sz="4" w:space="0" w:color="000000"/>
              <w:right w:val="single" w:sz="4" w:space="0" w:color="000000"/>
            </w:tcBorders>
          </w:tcPr>
          <w:p w14:paraId="5C4D032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15</w:t>
            </w:r>
          </w:p>
        </w:tc>
        <w:tc>
          <w:tcPr>
            <w:tcW w:w="4497" w:type="dxa"/>
            <w:gridSpan w:val="3"/>
            <w:tcBorders>
              <w:top w:val="single" w:sz="4" w:space="0" w:color="000000"/>
              <w:left w:val="single" w:sz="4" w:space="0" w:color="000000"/>
              <w:bottom w:val="single" w:sz="4" w:space="0" w:color="000000"/>
              <w:right w:val="single" w:sz="4" w:space="0" w:color="000000"/>
            </w:tcBorders>
          </w:tcPr>
          <w:p w14:paraId="117EA8F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Senior Citizen Savings Scheme</w:t>
            </w:r>
          </w:p>
        </w:tc>
        <w:tc>
          <w:tcPr>
            <w:tcW w:w="2996" w:type="dxa"/>
            <w:gridSpan w:val="3"/>
            <w:tcBorders>
              <w:top w:val="single" w:sz="4" w:space="0" w:color="000000"/>
              <w:left w:val="single" w:sz="4" w:space="0" w:color="000000"/>
              <w:bottom w:val="single" w:sz="4" w:space="0" w:color="000000"/>
              <w:right w:val="single" w:sz="4" w:space="0" w:color="000000"/>
            </w:tcBorders>
          </w:tcPr>
          <w:p w14:paraId="4323DAC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518BD03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500EFD6A" w14:textId="77777777" w:rsidTr="005F213C">
        <w:trPr>
          <w:trHeight w:val="245"/>
        </w:trPr>
        <w:tc>
          <w:tcPr>
            <w:tcW w:w="489" w:type="dxa"/>
            <w:tcBorders>
              <w:top w:val="single" w:sz="4" w:space="0" w:color="000000"/>
              <w:left w:val="single" w:sz="4" w:space="0" w:color="000000"/>
              <w:bottom w:val="single" w:sz="4" w:space="0" w:color="000000"/>
              <w:right w:val="single" w:sz="4" w:space="0" w:color="000000"/>
            </w:tcBorders>
          </w:tcPr>
          <w:p w14:paraId="280E256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16</w:t>
            </w:r>
          </w:p>
        </w:tc>
        <w:tc>
          <w:tcPr>
            <w:tcW w:w="4497" w:type="dxa"/>
            <w:gridSpan w:val="3"/>
            <w:tcBorders>
              <w:top w:val="single" w:sz="4" w:space="0" w:color="000000"/>
              <w:left w:val="single" w:sz="4" w:space="0" w:color="000000"/>
              <w:bottom w:val="single" w:sz="4" w:space="0" w:color="000000"/>
              <w:right w:val="single" w:sz="4" w:space="0" w:color="000000"/>
            </w:tcBorders>
          </w:tcPr>
          <w:p w14:paraId="41BDA7F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Sukanya Samriddhi Account Scheme</w:t>
            </w:r>
          </w:p>
        </w:tc>
        <w:tc>
          <w:tcPr>
            <w:tcW w:w="2996" w:type="dxa"/>
            <w:gridSpan w:val="3"/>
            <w:tcBorders>
              <w:top w:val="single" w:sz="4" w:space="0" w:color="000000"/>
              <w:left w:val="single" w:sz="4" w:space="0" w:color="000000"/>
              <w:bottom w:val="single" w:sz="4" w:space="0" w:color="000000"/>
              <w:right w:val="single" w:sz="4" w:space="0" w:color="000000"/>
            </w:tcBorders>
          </w:tcPr>
          <w:p w14:paraId="23E1E73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2C6F976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61EB9143" w14:textId="77777777" w:rsidTr="005F213C">
        <w:trPr>
          <w:trHeight w:val="243"/>
        </w:trPr>
        <w:tc>
          <w:tcPr>
            <w:tcW w:w="489" w:type="dxa"/>
            <w:tcBorders>
              <w:top w:val="single" w:sz="4" w:space="0" w:color="000000"/>
              <w:left w:val="single" w:sz="4" w:space="0" w:color="000000"/>
              <w:bottom w:val="single" w:sz="4" w:space="0" w:color="000000"/>
              <w:right w:val="single" w:sz="4" w:space="0" w:color="000000"/>
            </w:tcBorders>
          </w:tcPr>
          <w:p w14:paraId="6A1CA68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17</w:t>
            </w:r>
          </w:p>
        </w:tc>
        <w:tc>
          <w:tcPr>
            <w:tcW w:w="4497" w:type="dxa"/>
            <w:gridSpan w:val="3"/>
            <w:tcBorders>
              <w:top w:val="single" w:sz="4" w:space="0" w:color="000000"/>
              <w:left w:val="single" w:sz="4" w:space="0" w:color="000000"/>
              <w:bottom w:val="single" w:sz="4" w:space="0" w:color="000000"/>
              <w:right w:val="single" w:sz="4" w:space="0" w:color="000000"/>
            </w:tcBorders>
          </w:tcPr>
          <w:p w14:paraId="682E16E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gramStart"/>
            <w:r w:rsidRPr="00E43361">
              <w:rPr>
                <w:rFonts w:asciiTheme="majorHAnsi" w:eastAsiaTheme="majorEastAsia" w:hAnsiTheme="majorHAnsi" w:cstheme="majorBidi"/>
                <w:spacing w:val="-10"/>
                <w:kern w:val="28"/>
                <w:sz w:val="24"/>
                <w:szCs w:val="24"/>
              </w:rPr>
              <w:t>Others(</w:t>
            </w:r>
            <w:proofErr w:type="gramEnd"/>
            <w:r w:rsidRPr="00E43361">
              <w:rPr>
                <w:rFonts w:asciiTheme="majorHAnsi" w:eastAsiaTheme="majorEastAsia" w:hAnsiTheme="majorHAnsi" w:cstheme="majorBidi"/>
                <w:spacing w:val="-10"/>
                <w:kern w:val="28"/>
                <w:sz w:val="24"/>
                <w:szCs w:val="24"/>
              </w:rPr>
              <w:t>Please Specify)</w:t>
            </w:r>
          </w:p>
        </w:tc>
        <w:tc>
          <w:tcPr>
            <w:tcW w:w="2996" w:type="dxa"/>
            <w:gridSpan w:val="3"/>
            <w:tcBorders>
              <w:top w:val="single" w:sz="4" w:space="0" w:color="000000"/>
              <w:left w:val="single" w:sz="4" w:space="0" w:color="000000"/>
              <w:bottom w:val="single" w:sz="4" w:space="0" w:color="000000"/>
              <w:right w:val="single" w:sz="4" w:space="0" w:color="000000"/>
            </w:tcBorders>
          </w:tcPr>
          <w:p w14:paraId="4B32B30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730A019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53836047" w14:textId="77777777" w:rsidTr="005F213C">
        <w:trPr>
          <w:trHeight w:val="245"/>
        </w:trPr>
        <w:tc>
          <w:tcPr>
            <w:tcW w:w="10870" w:type="dxa"/>
            <w:gridSpan w:val="8"/>
            <w:tcBorders>
              <w:top w:val="single" w:sz="4" w:space="0" w:color="000000"/>
              <w:left w:val="single" w:sz="4" w:space="0" w:color="000000"/>
              <w:bottom w:val="single" w:sz="4" w:space="0" w:color="000000"/>
              <w:right w:val="single" w:sz="4" w:space="0" w:color="000000"/>
            </w:tcBorders>
          </w:tcPr>
          <w:p w14:paraId="253092F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Deduction u/s 80CCC</w:t>
            </w:r>
          </w:p>
        </w:tc>
      </w:tr>
      <w:tr w:rsidR="00E662F2" w:rsidRPr="00E43361" w14:paraId="1ACA6A59" w14:textId="77777777" w:rsidTr="005F213C">
        <w:trPr>
          <w:trHeight w:val="245"/>
        </w:trPr>
        <w:tc>
          <w:tcPr>
            <w:tcW w:w="4986" w:type="dxa"/>
            <w:gridSpan w:val="4"/>
            <w:tcBorders>
              <w:top w:val="single" w:sz="4" w:space="0" w:color="000000"/>
              <w:left w:val="single" w:sz="4" w:space="0" w:color="000000"/>
              <w:bottom w:val="single" w:sz="4" w:space="0" w:color="000000"/>
              <w:right w:val="single" w:sz="4" w:space="0" w:color="000000"/>
            </w:tcBorders>
          </w:tcPr>
          <w:p w14:paraId="72116D5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Contribution To Certain Pension Funds</w:t>
            </w:r>
          </w:p>
        </w:tc>
        <w:tc>
          <w:tcPr>
            <w:tcW w:w="2996" w:type="dxa"/>
            <w:gridSpan w:val="3"/>
            <w:tcBorders>
              <w:top w:val="single" w:sz="4" w:space="0" w:color="000000"/>
              <w:left w:val="single" w:sz="4" w:space="0" w:color="000000"/>
              <w:bottom w:val="single" w:sz="4" w:space="0" w:color="000000"/>
              <w:right w:val="single" w:sz="4" w:space="0" w:color="000000"/>
            </w:tcBorders>
          </w:tcPr>
          <w:p w14:paraId="219D865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Rs.150000/-</w:t>
            </w:r>
          </w:p>
        </w:tc>
        <w:tc>
          <w:tcPr>
            <w:tcW w:w="2888" w:type="dxa"/>
            <w:tcBorders>
              <w:top w:val="single" w:sz="4" w:space="0" w:color="000000"/>
              <w:left w:val="single" w:sz="4" w:space="0" w:color="000000"/>
              <w:bottom w:val="single" w:sz="4" w:space="0" w:color="000000"/>
              <w:right w:val="single" w:sz="4" w:space="0" w:color="000000"/>
            </w:tcBorders>
          </w:tcPr>
          <w:p w14:paraId="3338881C"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62317E55" w14:textId="77777777" w:rsidTr="005F213C">
        <w:trPr>
          <w:trHeight w:val="242"/>
        </w:trPr>
        <w:tc>
          <w:tcPr>
            <w:tcW w:w="10870" w:type="dxa"/>
            <w:gridSpan w:val="8"/>
            <w:tcBorders>
              <w:top w:val="single" w:sz="4" w:space="0" w:color="000000"/>
              <w:left w:val="single" w:sz="4" w:space="0" w:color="000000"/>
              <w:bottom w:val="single" w:sz="4" w:space="0" w:color="000000"/>
              <w:right w:val="single" w:sz="4" w:space="0" w:color="000000"/>
            </w:tcBorders>
          </w:tcPr>
          <w:p w14:paraId="625E997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Deduction u/s 80</w:t>
            </w:r>
            <w:proofErr w:type="gramStart"/>
            <w:r w:rsidRPr="00E43361">
              <w:rPr>
                <w:rFonts w:asciiTheme="majorHAnsi" w:eastAsiaTheme="majorEastAsia" w:hAnsiTheme="majorHAnsi" w:cstheme="majorBidi"/>
                <w:b/>
                <w:bCs/>
                <w:spacing w:val="-10"/>
                <w:kern w:val="28"/>
                <w:sz w:val="24"/>
                <w:szCs w:val="24"/>
                <w:u w:val="single"/>
              </w:rPr>
              <w:t>CCD(</w:t>
            </w:r>
            <w:proofErr w:type="gramEnd"/>
            <w:r w:rsidRPr="00E43361">
              <w:rPr>
                <w:rFonts w:asciiTheme="majorHAnsi" w:eastAsiaTheme="majorEastAsia" w:hAnsiTheme="majorHAnsi" w:cstheme="majorBidi"/>
                <w:b/>
                <w:bCs/>
                <w:spacing w:val="-10"/>
                <w:kern w:val="28"/>
                <w:sz w:val="24"/>
                <w:szCs w:val="24"/>
                <w:u w:val="single"/>
              </w:rPr>
              <w:t>1)</w:t>
            </w:r>
          </w:p>
        </w:tc>
      </w:tr>
      <w:tr w:rsidR="00E662F2" w:rsidRPr="00E43361" w14:paraId="6BF4F89C" w14:textId="77777777" w:rsidTr="005F213C">
        <w:trPr>
          <w:trHeight w:val="245"/>
        </w:trPr>
        <w:tc>
          <w:tcPr>
            <w:tcW w:w="4986" w:type="dxa"/>
            <w:gridSpan w:val="4"/>
            <w:tcBorders>
              <w:top w:val="single" w:sz="4" w:space="0" w:color="000000"/>
              <w:left w:val="single" w:sz="4" w:space="0" w:color="000000"/>
              <w:bottom w:val="single" w:sz="4" w:space="0" w:color="000000"/>
              <w:right w:val="single" w:sz="4" w:space="0" w:color="000000"/>
            </w:tcBorders>
          </w:tcPr>
          <w:p w14:paraId="1FC86D8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Contribution To Pension Scheme of Central Government</w:t>
            </w:r>
          </w:p>
        </w:tc>
        <w:tc>
          <w:tcPr>
            <w:tcW w:w="2996" w:type="dxa"/>
            <w:gridSpan w:val="3"/>
            <w:tcBorders>
              <w:top w:val="single" w:sz="4" w:space="0" w:color="000000"/>
              <w:left w:val="single" w:sz="4" w:space="0" w:color="000000"/>
              <w:bottom w:val="single" w:sz="4" w:space="0" w:color="000000"/>
              <w:right w:val="single" w:sz="4" w:space="0" w:color="000000"/>
            </w:tcBorders>
          </w:tcPr>
          <w:p w14:paraId="671DB38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Rs.150000/-</w:t>
            </w:r>
          </w:p>
        </w:tc>
        <w:tc>
          <w:tcPr>
            <w:tcW w:w="2888" w:type="dxa"/>
            <w:tcBorders>
              <w:top w:val="single" w:sz="4" w:space="0" w:color="000000"/>
              <w:left w:val="single" w:sz="4" w:space="0" w:color="000000"/>
              <w:bottom w:val="single" w:sz="4" w:space="0" w:color="000000"/>
              <w:right w:val="single" w:sz="4" w:space="0" w:color="000000"/>
            </w:tcBorders>
          </w:tcPr>
          <w:p w14:paraId="797DD8D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047B7678" w14:textId="77777777" w:rsidTr="005F213C">
        <w:trPr>
          <w:trHeight w:val="242"/>
        </w:trPr>
        <w:tc>
          <w:tcPr>
            <w:tcW w:w="10870" w:type="dxa"/>
            <w:gridSpan w:val="8"/>
            <w:tcBorders>
              <w:top w:val="single" w:sz="4" w:space="0" w:color="000000"/>
              <w:left w:val="single" w:sz="4" w:space="0" w:color="000000"/>
              <w:bottom w:val="single" w:sz="4" w:space="0" w:color="000000"/>
              <w:right w:val="single" w:sz="4" w:space="0" w:color="000000"/>
            </w:tcBorders>
          </w:tcPr>
          <w:p w14:paraId="2FF27B9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Deduction u/s 80CCD(1B)</w:t>
            </w:r>
          </w:p>
        </w:tc>
      </w:tr>
      <w:tr w:rsidR="00E662F2" w:rsidRPr="00E43361" w14:paraId="0EDC9C62" w14:textId="77777777" w:rsidTr="005F213C">
        <w:trPr>
          <w:trHeight w:val="245"/>
        </w:trPr>
        <w:tc>
          <w:tcPr>
            <w:tcW w:w="4986" w:type="dxa"/>
            <w:gridSpan w:val="4"/>
            <w:tcBorders>
              <w:top w:val="single" w:sz="4" w:space="0" w:color="000000"/>
              <w:left w:val="single" w:sz="4" w:space="0" w:color="000000"/>
              <w:bottom w:val="single" w:sz="4" w:space="0" w:color="000000"/>
              <w:right w:val="single" w:sz="4" w:space="0" w:color="000000"/>
            </w:tcBorders>
          </w:tcPr>
          <w:p w14:paraId="0F7C98B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Contribution To National Pension Scheme</w:t>
            </w:r>
          </w:p>
        </w:tc>
        <w:tc>
          <w:tcPr>
            <w:tcW w:w="2996" w:type="dxa"/>
            <w:gridSpan w:val="3"/>
            <w:tcBorders>
              <w:top w:val="single" w:sz="4" w:space="0" w:color="000000"/>
              <w:left w:val="single" w:sz="4" w:space="0" w:color="000000"/>
              <w:bottom w:val="single" w:sz="4" w:space="0" w:color="000000"/>
              <w:right w:val="single" w:sz="4" w:space="0" w:color="000000"/>
            </w:tcBorders>
          </w:tcPr>
          <w:p w14:paraId="39FA492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Rs.50000/-</w:t>
            </w:r>
          </w:p>
        </w:tc>
        <w:tc>
          <w:tcPr>
            <w:tcW w:w="2888" w:type="dxa"/>
            <w:tcBorders>
              <w:top w:val="single" w:sz="4" w:space="0" w:color="000000"/>
              <w:left w:val="single" w:sz="4" w:space="0" w:color="000000"/>
              <w:bottom w:val="single" w:sz="4" w:space="0" w:color="000000"/>
              <w:right w:val="single" w:sz="4" w:space="0" w:color="000000"/>
            </w:tcBorders>
          </w:tcPr>
          <w:p w14:paraId="51D5B70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756A492A" w14:textId="77777777" w:rsidTr="005F213C">
        <w:trPr>
          <w:trHeight w:val="243"/>
        </w:trPr>
        <w:tc>
          <w:tcPr>
            <w:tcW w:w="10870" w:type="dxa"/>
            <w:gridSpan w:val="8"/>
            <w:tcBorders>
              <w:top w:val="single" w:sz="4" w:space="0" w:color="000000"/>
              <w:left w:val="single" w:sz="4" w:space="0" w:color="000000"/>
              <w:bottom w:val="single" w:sz="4" w:space="0" w:color="000000"/>
              <w:right w:val="single" w:sz="4" w:space="0" w:color="000000"/>
            </w:tcBorders>
          </w:tcPr>
          <w:p w14:paraId="40681E9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r w:rsidRPr="00E43361">
              <w:rPr>
                <w:rFonts w:asciiTheme="majorHAnsi" w:eastAsiaTheme="majorEastAsia" w:hAnsiTheme="majorHAnsi" w:cstheme="majorBidi"/>
                <w:b/>
                <w:bCs/>
                <w:spacing w:val="-10"/>
                <w:kern w:val="28"/>
                <w:sz w:val="24"/>
                <w:szCs w:val="24"/>
                <w:u w:val="single"/>
              </w:rPr>
              <w:t>Deduction u/s 80</w:t>
            </w:r>
          </w:p>
        </w:tc>
      </w:tr>
      <w:tr w:rsidR="00E662F2" w:rsidRPr="00E43361" w14:paraId="0B5A3CEA" w14:textId="77777777" w:rsidTr="005F213C">
        <w:trPr>
          <w:trHeight w:val="771"/>
        </w:trPr>
        <w:tc>
          <w:tcPr>
            <w:tcW w:w="863" w:type="dxa"/>
            <w:gridSpan w:val="2"/>
            <w:tcBorders>
              <w:top w:val="single" w:sz="4" w:space="0" w:color="000000"/>
              <w:left w:val="single" w:sz="4" w:space="0" w:color="000000"/>
              <w:bottom w:val="single" w:sz="4" w:space="0" w:color="000000"/>
              <w:right w:val="single" w:sz="4" w:space="0" w:color="000000"/>
            </w:tcBorders>
          </w:tcPr>
          <w:p w14:paraId="0985C6F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lastRenderedPageBreak/>
              <w:t>80 D</w:t>
            </w:r>
          </w:p>
        </w:tc>
        <w:tc>
          <w:tcPr>
            <w:tcW w:w="4123" w:type="dxa"/>
            <w:gridSpan w:val="2"/>
            <w:tcBorders>
              <w:top w:val="single" w:sz="4" w:space="0" w:color="000000"/>
              <w:left w:val="single" w:sz="4" w:space="0" w:color="000000"/>
              <w:bottom w:val="single" w:sz="4" w:space="0" w:color="000000"/>
              <w:right w:val="single" w:sz="4" w:space="0" w:color="000000"/>
            </w:tcBorders>
          </w:tcPr>
          <w:p w14:paraId="6C2E00F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Medical Insurance Premium-Individual, Spouse &amp; Children</w:t>
            </w:r>
          </w:p>
        </w:tc>
        <w:tc>
          <w:tcPr>
            <w:tcW w:w="2996" w:type="dxa"/>
            <w:gridSpan w:val="3"/>
            <w:tcBorders>
              <w:top w:val="single" w:sz="4" w:space="0" w:color="000000"/>
              <w:left w:val="single" w:sz="4" w:space="0" w:color="000000"/>
              <w:bottom w:val="single" w:sz="4" w:space="0" w:color="000000"/>
              <w:right w:val="single" w:sz="4" w:space="0" w:color="000000"/>
            </w:tcBorders>
          </w:tcPr>
          <w:p w14:paraId="3BE7CF69"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(Max. Limit-Rs.25000/-</w:t>
            </w:r>
          </w:p>
          <w:p w14:paraId="470CB44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Additional Rs.</w:t>
            </w:r>
            <w:proofErr w:type="gramStart"/>
            <w:r w:rsidRPr="00E43361">
              <w:rPr>
                <w:rFonts w:asciiTheme="majorHAnsi" w:eastAsiaTheme="majorEastAsia" w:hAnsiTheme="majorHAnsi" w:cstheme="majorBidi"/>
                <w:spacing w:val="-10"/>
                <w:kern w:val="28"/>
                <w:sz w:val="24"/>
                <w:szCs w:val="24"/>
              </w:rPr>
              <w:t>25000,if</w:t>
            </w:r>
            <w:proofErr w:type="gramEnd"/>
            <w:r w:rsidRPr="00E43361">
              <w:rPr>
                <w:rFonts w:asciiTheme="majorHAnsi" w:eastAsiaTheme="majorEastAsia" w:hAnsiTheme="majorHAnsi" w:cstheme="majorBidi"/>
                <w:spacing w:val="-10"/>
                <w:kern w:val="28"/>
                <w:sz w:val="24"/>
                <w:szCs w:val="24"/>
              </w:rPr>
              <w:t xml:space="preserve"> any person insured is a Senior Citizen)</w:t>
            </w:r>
          </w:p>
        </w:tc>
        <w:tc>
          <w:tcPr>
            <w:tcW w:w="2888" w:type="dxa"/>
            <w:tcBorders>
              <w:top w:val="single" w:sz="4" w:space="0" w:color="000000"/>
              <w:left w:val="single" w:sz="4" w:space="0" w:color="000000"/>
              <w:bottom w:val="single" w:sz="4" w:space="0" w:color="000000"/>
              <w:right w:val="single" w:sz="4" w:space="0" w:color="000000"/>
            </w:tcBorders>
          </w:tcPr>
          <w:p w14:paraId="4D6DE0E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061E0AB6" w14:textId="77777777" w:rsidTr="005F213C">
        <w:trPr>
          <w:trHeight w:val="992"/>
        </w:trPr>
        <w:tc>
          <w:tcPr>
            <w:tcW w:w="863" w:type="dxa"/>
            <w:gridSpan w:val="2"/>
            <w:tcBorders>
              <w:top w:val="single" w:sz="4" w:space="0" w:color="000000"/>
              <w:left w:val="single" w:sz="4" w:space="0" w:color="000000"/>
              <w:bottom w:val="single" w:sz="4" w:space="0" w:color="000000"/>
              <w:right w:val="single" w:sz="4" w:space="0" w:color="000000"/>
            </w:tcBorders>
          </w:tcPr>
          <w:p w14:paraId="1FDF909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80 D</w:t>
            </w:r>
          </w:p>
        </w:tc>
        <w:tc>
          <w:tcPr>
            <w:tcW w:w="4123" w:type="dxa"/>
            <w:gridSpan w:val="2"/>
            <w:tcBorders>
              <w:top w:val="single" w:sz="4" w:space="0" w:color="000000"/>
              <w:left w:val="single" w:sz="4" w:space="0" w:color="000000"/>
              <w:bottom w:val="single" w:sz="4" w:space="0" w:color="000000"/>
              <w:right w:val="single" w:sz="4" w:space="0" w:color="000000"/>
            </w:tcBorders>
          </w:tcPr>
          <w:p w14:paraId="5EB99696"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Medical Insurance Premium-Parents</w:t>
            </w:r>
          </w:p>
        </w:tc>
        <w:tc>
          <w:tcPr>
            <w:tcW w:w="2996" w:type="dxa"/>
            <w:gridSpan w:val="3"/>
            <w:tcBorders>
              <w:top w:val="single" w:sz="4" w:space="0" w:color="000000"/>
              <w:left w:val="single" w:sz="4" w:space="0" w:color="000000"/>
              <w:bottom w:val="single" w:sz="4" w:space="0" w:color="000000"/>
              <w:right w:val="single" w:sz="4" w:space="0" w:color="000000"/>
            </w:tcBorders>
          </w:tcPr>
          <w:p w14:paraId="10D2F42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(Max. Limit-Rs.25000/- Additional Rs.25000, if any person</w:t>
            </w:r>
          </w:p>
          <w:p w14:paraId="07EC3E3B"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insured is a Senior Citizen)</w:t>
            </w:r>
          </w:p>
        </w:tc>
        <w:tc>
          <w:tcPr>
            <w:tcW w:w="2888" w:type="dxa"/>
            <w:tcBorders>
              <w:top w:val="single" w:sz="4" w:space="0" w:color="000000"/>
              <w:left w:val="single" w:sz="4" w:space="0" w:color="000000"/>
              <w:bottom w:val="single" w:sz="4" w:space="0" w:color="000000"/>
              <w:right w:val="single" w:sz="4" w:space="0" w:color="000000"/>
            </w:tcBorders>
          </w:tcPr>
          <w:p w14:paraId="0D1BFF4E"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A4E9AC7" w14:textId="77777777" w:rsidTr="005F213C">
        <w:trPr>
          <w:trHeight w:val="517"/>
        </w:trPr>
        <w:tc>
          <w:tcPr>
            <w:tcW w:w="863" w:type="dxa"/>
            <w:gridSpan w:val="2"/>
            <w:tcBorders>
              <w:top w:val="single" w:sz="4" w:space="0" w:color="000000"/>
              <w:left w:val="single" w:sz="4" w:space="0" w:color="000000"/>
              <w:bottom w:val="single" w:sz="4" w:space="0" w:color="000000"/>
              <w:right w:val="single" w:sz="4" w:space="0" w:color="000000"/>
            </w:tcBorders>
          </w:tcPr>
          <w:p w14:paraId="498DA482"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80 D</w:t>
            </w:r>
          </w:p>
        </w:tc>
        <w:tc>
          <w:tcPr>
            <w:tcW w:w="4123" w:type="dxa"/>
            <w:gridSpan w:val="2"/>
            <w:tcBorders>
              <w:top w:val="single" w:sz="4" w:space="0" w:color="000000"/>
              <w:left w:val="single" w:sz="4" w:space="0" w:color="000000"/>
              <w:bottom w:val="single" w:sz="4" w:space="0" w:color="000000"/>
              <w:right w:val="single" w:sz="4" w:space="0" w:color="000000"/>
            </w:tcBorders>
          </w:tcPr>
          <w:p w14:paraId="59ECF880"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Preventive Health Check-up</w:t>
            </w:r>
          </w:p>
        </w:tc>
        <w:tc>
          <w:tcPr>
            <w:tcW w:w="2996" w:type="dxa"/>
            <w:gridSpan w:val="3"/>
            <w:tcBorders>
              <w:top w:val="single" w:sz="4" w:space="0" w:color="000000"/>
              <w:left w:val="single" w:sz="4" w:space="0" w:color="000000"/>
              <w:bottom w:val="single" w:sz="4" w:space="0" w:color="000000"/>
              <w:right w:val="single" w:sz="4" w:space="0" w:color="000000"/>
            </w:tcBorders>
          </w:tcPr>
          <w:p w14:paraId="7306283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Max. Rs.5000/- (Within overall limit of Rs.25000/50000)</w:t>
            </w:r>
          </w:p>
        </w:tc>
        <w:tc>
          <w:tcPr>
            <w:tcW w:w="2888" w:type="dxa"/>
            <w:tcBorders>
              <w:top w:val="single" w:sz="4" w:space="0" w:color="000000"/>
              <w:left w:val="single" w:sz="4" w:space="0" w:color="000000"/>
              <w:bottom w:val="single" w:sz="4" w:space="0" w:color="000000"/>
              <w:right w:val="single" w:sz="4" w:space="0" w:color="000000"/>
            </w:tcBorders>
          </w:tcPr>
          <w:p w14:paraId="4E414DB3"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48064744" w14:textId="77777777" w:rsidTr="005F213C">
        <w:trPr>
          <w:trHeight w:val="242"/>
        </w:trPr>
        <w:tc>
          <w:tcPr>
            <w:tcW w:w="863" w:type="dxa"/>
            <w:gridSpan w:val="2"/>
            <w:tcBorders>
              <w:top w:val="single" w:sz="4" w:space="0" w:color="000000"/>
              <w:left w:val="single" w:sz="4" w:space="0" w:color="000000"/>
              <w:bottom w:val="single" w:sz="4" w:space="0" w:color="000000"/>
              <w:right w:val="single" w:sz="4" w:space="0" w:color="000000"/>
            </w:tcBorders>
          </w:tcPr>
          <w:p w14:paraId="74949A7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80 E</w:t>
            </w:r>
          </w:p>
        </w:tc>
        <w:tc>
          <w:tcPr>
            <w:tcW w:w="4123" w:type="dxa"/>
            <w:gridSpan w:val="2"/>
            <w:tcBorders>
              <w:top w:val="single" w:sz="4" w:space="0" w:color="000000"/>
              <w:left w:val="single" w:sz="4" w:space="0" w:color="000000"/>
              <w:bottom w:val="single" w:sz="4" w:space="0" w:color="000000"/>
              <w:right w:val="single" w:sz="4" w:space="0" w:color="000000"/>
            </w:tcBorders>
          </w:tcPr>
          <w:p w14:paraId="03F6765D"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Interest for Loan taken for Higher Education</w:t>
            </w:r>
          </w:p>
        </w:tc>
        <w:tc>
          <w:tcPr>
            <w:tcW w:w="2996" w:type="dxa"/>
            <w:gridSpan w:val="3"/>
            <w:tcBorders>
              <w:top w:val="single" w:sz="4" w:space="0" w:color="000000"/>
              <w:left w:val="single" w:sz="4" w:space="0" w:color="000000"/>
              <w:bottom w:val="single" w:sz="4" w:space="0" w:color="000000"/>
              <w:right w:val="single" w:sz="4" w:space="0" w:color="000000"/>
            </w:tcBorders>
          </w:tcPr>
          <w:p w14:paraId="21278B0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No Limit (Only Interest portion)</w:t>
            </w:r>
          </w:p>
        </w:tc>
        <w:tc>
          <w:tcPr>
            <w:tcW w:w="2888" w:type="dxa"/>
            <w:tcBorders>
              <w:top w:val="single" w:sz="4" w:space="0" w:color="000000"/>
              <w:left w:val="single" w:sz="4" w:space="0" w:color="000000"/>
              <w:bottom w:val="single" w:sz="4" w:space="0" w:color="000000"/>
              <w:right w:val="single" w:sz="4" w:space="0" w:color="000000"/>
            </w:tcBorders>
          </w:tcPr>
          <w:p w14:paraId="050C6834"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3D8744E8" w14:textId="77777777" w:rsidTr="005F213C">
        <w:trPr>
          <w:trHeight w:val="512"/>
        </w:trPr>
        <w:tc>
          <w:tcPr>
            <w:tcW w:w="863" w:type="dxa"/>
            <w:gridSpan w:val="2"/>
            <w:tcBorders>
              <w:top w:val="single" w:sz="4" w:space="0" w:color="000000"/>
              <w:left w:val="single" w:sz="4" w:space="0" w:color="000000"/>
              <w:bottom w:val="single" w:sz="4" w:space="0" w:color="000000"/>
              <w:right w:val="single" w:sz="4" w:space="0" w:color="000000"/>
            </w:tcBorders>
          </w:tcPr>
          <w:p w14:paraId="33E8D445"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80 TTA</w:t>
            </w:r>
          </w:p>
        </w:tc>
        <w:tc>
          <w:tcPr>
            <w:tcW w:w="4123" w:type="dxa"/>
            <w:gridSpan w:val="2"/>
            <w:tcBorders>
              <w:top w:val="single" w:sz="4" w:space="0" w:color="000000"/>
              <w:left w:val="single" w:sz="4" w:space="0" w:color="000000"/>
              <w:bottom w:val="single" w:sz="4" w:space="0" w:color="000000"/>
              <w:right w:val="single" w:sz="4" w:space="0" w:color="000000"/>
            </w:tcBorders>
          </w:tcPr>
          <w:p w14:paraId="0624295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Deduction in respect of interest on deposits in saving account</w:t>
            </w:r>
          </w:p>
        </w:tc>
        <w:tc>
          <w:tcPr>
            <w:tcW w:w="2996" w:type="dxa"/>
            <w:gridSpan w:val="3"/>
            <w:tcBorders>
              <w:top w:val="single" w:sz="4" w:space="0" w:color="000000"/>
              <w:left w:val="single" w:sz="4" w:space="0" w:color="000000"/>
              <w:bottom w:val="single" w:sz="4" w:space="0" w:color="000000"/>
              <w:right w:val="single" w:sz="4" w:space="0" w:color="000000"/>
            </w:tcBorders>
          </w:tcPr>
          <w:p w14:paraId="3453CDD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roofErr w:type="spellStart"/>
            <w:r w:rsidRPr="00E43361">
              <w:rPr>
                <w:rFonts w:asciiTheme="majorHAnsi" w:eastAsiaTheme="majorEastAsia" w:hAnsiTheme="majorHAnsi" w:cstheme="majorBidi"/>
                <w:spacing w:val="-10"/>
                <w:kern w:val="28"/>
                <w:sz w:val="24"/>
                <w:szCs w:val="24"/>
              </w:rPr>
              <w:t>Upto</w:t>
            </w:r>
            <w:proofErr w:type="spellEnd"/>
            <w:r w:rsidRPr="00E43361">
              <w:rPr>
                <w:rFonts w:asciiTheme="majorHAnsi" w:eastAsiaTheme="majorEastAsia" w:hAnsiTheme="majorHAnsi" w:cstheme="majorBidi"/>
                <w:spacing w:val="-10"/>
                <w:kern w:val="28"/>
                <w:sz w:val="24"/>
                <w:szCs w:val="24"/>
              </w:rPr>
              <w:t xml:space="preserve"> Rs.10000/-</w:t>
            </w:r>
          </w:p>
        </w:tc>
        <w:tc>
          <w:tcPr>
            <w:tcW w:w="2888" w:type="dxa"/>
            <w:tcBorders>
              <w:top w:val="single" w:sz="4" w:space="0" w:color="000000"/>
              <w:left w:val="single" w:sz="4" w:space="0" w:color="000000"/>
              <w:bottom w:val="single" w:sz="4" w:space="0" w:color="000000"/>
              <w:right w:val="single" w:sz="4" w:space="0" w:color="000000"/>
            </w:tcBorders>
          </w:tcPr>
          <w:p w14:paraId="0E0DABD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r w:rsidR="00E662F2" w:rsidRPr="00E43361" w14:paraId="253B69B7" w14:textId="77777777" w:rsidTr="005F213C">
        <w:trPr>
          <w:trHeight w:val="755"/>
        </w:trPr>
        <w:tc>
          <w:tcPr>
            <w:tcW w:w="863" w:type="dxa"/>
            <w:gridSpan w:val="2"/>
            <w:tcBorders>
              <w:top w:val="single" w:sz="4" w:space="0" w:color="000000"/>
              <w:left w:val="single" w:sz="4" w:space="0" w:color="000000"/>
              <w:bottom w:val="single" w:sz="4" w:space="0" w:color="000000"/>
              <w:right w:val="single" w:sz="4" w:space="0" w:color="000000"/>
            </w:tcBorders>
          </w:tcPr>
          <w:p w14:paraId="096B4948"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Others</w:t>
            </w:r>
          </w:p>
          <w:p w14:paraId="73E71031"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(Please Specify)</w:t>
            </w:r>
          </w:p>
        </w:tc>
        <w:tc>
          <w:tcPr>
            <w:tcW w:w="4123" w:type="dxa"/>
            <w:gridSpan w:val="2"/>
            <w:tcBorders>
              <w:top w:val="single" w:sz="4" w:space="0" w:color="000000"/>
              <w:left w:val="single" w:sz="4" w:space="0" w:color="000000"/>
              <w:bottom w:val="single" w:sz="4" w:space="0" w:color="000000"/>
              <w:right w:val="single" w:sz="4" w:space="0" w:color="000000"/>
            </w:tcBorders>
          </w:tcPr>
          <w:p w14:paraId="02651B1F"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996" w:type="dxa"/>
            <w:gridSpan w:val="3"/>
            <w:tcBorders>
              <w:top w:val="single" w:sz="4" w:space="0" w:color="000000"/>
              <w:left w:val="single" w:sz="4" w:space="0" w:color="000000"/>
              <w:bottom w:val="single" w:sz="4" w:space="0" w:color="000000"/>
              <w:right w:val="single" w:sz="4" w:space="0" w:color="000000"/>
            </w:tcBorders>
          </w:tcPr>
          <w:p w14:paraId="7BCE165A"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c>
          <w:tcPr>
            <w:tcW w:w="2888" w:type="dxa"/>
            <w:tcBorders>
              <w:top w:val="single" w:sz="4" w:space="0" w:color="000000"/>
              <w:left w:val="single" w:sz="4" w:space="0" w:color="000000"/>
              <w:bottom w:val="single" w:sz="4" w:space="0" w:color="000000"/>
              <w:right w:val="single" w:sz="4" w:space="0" w:color="000000"/>
            </w:tcBorders>
          </w:tcPr>
          <w:p w14:paraId="2C3C6D57" w14:textId="77777777" w:rsidR="00E662F2" w:rsidRPr="00E43361" w:rsidRDefault="00E662F2" w:rsidP="005F213C">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tc>
      </w:tr>
    </w:tbl>
    <w:p w14:paraId="7353536A"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5EB403B7"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3AFF6736"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73275363"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46B6F5D3"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7401790A"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bookmarkStart w:id="2" w:name="Income_from_Previous_Employment:_-"/>
      <w:bookmarkEnd w:id="2"/>
      <w:r w:rsidRPr="00E43361">
        <w:rPr>
          <w:rFonts w:asciiTheme="majorHAnsi" w:eastAsiaTheme="majorEastAsia" w:hAnsiTheme="majorHAnsi" w:cstheme="majorBidi"/>
          <w:b/>
          <w:bCs/>
          <w:spacing w:val="-10"/>
          <w:kern w:val="28"/>
          <w:sz w:val="24"/>
          <w:szCs w:val="24"/>
          <w:u w:val="single"/>
        </w:rPr>
        <w:t>Income from Previous Employment: -</w:t>
      </w:r>
    </w:p>
    <w:p w14:paraId="778D6938"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070A7B77" w14:textId="77777777" w:rsidR="00E662F2" w:rsidRPr="00E43361" w:rsidRDefault="00E662F2" w:rsidP="00E662F2">
      <w:pPr>
        <w:widowControl w:val="0"/>
        <w:numPr>
          <w:ilvl w:val="0"/>
          <w:numId w:val="15"/>
        </w:numPr>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Income after exemptions</w:t>
      </w:r>
      <w:r>
        <w:rPr>
          <w:rFonts w:asciiTheme="majorHAnsi" w:eastAsiaTheme="majorEastAsia" w:hAnsiTheme="majorHAnsi" w:cstheme="majorBidi"/>
          <w:spacing w:val="-10"/>
          <w:kern w:val="28"/>
          <w:sz w:val="24"/>
          <w:szCs w:val="24"/>
        </w:rPr>
        <w:t xml:space="preserve">                                                               …………………………………………</w:t>
      </w:r>
      <w:proofErr w:type="gramStart"/>
      <w:r>
        <w:rPr>
          <w:rFonts w:asciiTheme="majorHAnsi" w:eastAsiaTheme="majorEastAsia" w:hAnsiTheme="majorHAnsi" w:cstheme="majorBidi"/>
          <w:spacing w:val="-10"/>
          <w:kern w:val="28"/>
          <w:sz w:val="24"/>
          <w:szCs w:val="24"/>
        </w:rPr>
        <w:t>…..</w:t>
      </w:r>
      <w:proofErr w:type="gramEnd"/>
      <w:r>
        <w:rPr>
          <w:rFonts w:asciiTheme="majorHAnsi" w:eastAsiaTheme="majorEastAsia" w:hAnsiTheme="majorHAnsi" w:cstheme="majorBidi"/>
          <w:spacing w:val="-10"/>
          <w:kern w:val="28"/>
          <w:sz w:val="24"/>
          <w:szCs w:val="24"/>
        </w:rPr>
        <w:t xml:space="preserve">                               </w:t>
      </w:r>
    </w:p>
    <w:p w14:paraId="382F29EC"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0468043A" w14:textId="77777777" w:rsidR="00E662F2" w:rsidRPr="00E43361" w:rsidRDefault="00E662F2" w:rsidP="00E662F2">
      <w:pPr>
        <w:widowControl w:val="0"/>
        <w:numPr>
          <w:ilvl w:val="0"/>
          <w:numId w:val="15"/>
        </w:numPr>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Provident Fund (</w:t>
      </w:r>
      <w:proofErr w:type="gramStart"/>
      <w:r w:rsidRPr="00E43361">
        <w:rPr>
          <w:rFonts w:asciiTheme="majorHAnsi" w:eastAsiaTheme="majorEastAsia" w:hAnsiTheme="majorHAnsi" w:cstheme="majorBidi"/>
          <w:spacing w:val="-10"/>
          <w:kern w:val="28"/>
          <w:sz w:val="24"/>
          <w:szCs w:val="24"/>
        </w:rPr>
        <w:t>PF)</w:t>
      </w:r>
      <w:r>
        <w:rPr>
          <w:rFonts w:asciiTheme="majorHAnsi" w:eastAsiaTheme="majorEastAsia" w:hAnsiTheme="majorHAnsi" w:cstheme="majorBidi"/>
          <w:spacing w:val="-10"/>
          <w:kern w:val="28"/>
          <w:sz w:val="24"/>
          <w:szCs w:val="24"/>
        </w:rPr>
        <w:t xml:space="preserve">   </w:t>
      </w:r>
      <w:proofErr w:type="gramEnd"/>
      <w:r>
        <w:rPr>
          <w:rFonts w:asciiTheme="majorHAnsi" w:eastAsiaTheme="majorEastAsia" w:hAnsiTheme="majorHAnsi" w:cstheme="majorBidi"/>
          <w:spacing w:val="-10"/>
          <w:kern w:val="28"/>
          <w:sz w:val="24"/>
          <w:szCs w:val="24"/>
        </w:rPr>
        <w:t xml:space="preserve">                                                                   ………………………………………………</w:t>
      </w:r>
    </w:p>
    <w:p w14:paraId="2576CF1B"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59F414D3" w14:textId="77777777" w:rsidR="00E662F2" w:rsidRPr="00E43361" w:rsidRDefault="00E662F2" w:rsidP="00E662F2">
      <w:pPr>
        <w:widowControl w:val="0"/>
        <w:numPr>
          <w:ilvl w:val="0"/>
          <w:numId w:val="15"/>
        </w:numPr>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Professional Tax (</w:t>
      </w:r>
      <w:proofErr w:type="gramStart"/>
      <w:r w:rsidRPr="00E43361">
        <w:rPr>
          <w:rFonts w:asciiTheme="majorHAnsi" w:eastAsiaTheme="majorEastAsia" w:hAnsiTheme="majorHAnsi" w:cstheme="majorBidi"/>
          <w:spacing w:val="-10"/>
          <w:kern w:val="28"/>
          <w:sz w:val="24"/>
          <w:szCs w:val="24"/>
        </w:rPr>
        <w:t>PT)</w:t>
      </w:r>
      <w:r>
        <w:rPr>
          <w:rFonts w:asciiTheme="majorHAnsi" w:eastAsiaTheme="majorEastAsia" w:hAnsiTheme="majorHAnsi" w:cstheme="majorBidi"/>
          <w:spacing w:val="-10"/>
          <w:kern w:val="28"/>
          <w:sz w:val="24"/>
          <w:szCs w:val="24"/>
        </w:rPr>
        <w:t xml:space="preserve">   </w:t>
      </w:r>
      <w:proofErr w:type="gramEnd"/>
      <w:r>
        <w:rPr>
          <w:rFonts w:asciiTheme="majorHAnsi" w:eastAsiaTheme="majorEastAsia" w:hAnsiTheme="majorHAnsi" w:cstheme="majorBidi"/>
          <w:spacing w:val="-10"/>
          <w:kern w:val="28"/>
          <w:sz w:val="24"/>
          <w:szCs w:val="24"/>
        </w:rPr>
        <w:t xml:space="preserve">                                                                    ……………………………………………..</w:t>
      </w:r>
    </w:p>
    <w:p w14:paraId="03CFD093"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56815CC9" w14:textId="77777777" w:rsidR="00E662F2" w:rsidRPr="00E43361" w:rsidRDefault="00E662F2" w:rsidP="00E662F2">
      <w:pPr>
        <w:widowControl w:val="0"/>
        <w:numPr>
          <w:ilvl w:val="0"/>
          <w:numId w:val="15"/>
        </w:numPr>
        <w:autoSpaceDE w:val="0"/>
        <w:autoSpaceDN w:val="0"/>
        <w:adjustRightInd w:val="0"/>
        <w:spacing w:after="0" w:line="240" w:lineRule="auto"/>
        <w:rPr>
          <w:rFonts w:asciiTheme="majorHAnsi" w:eastAsiaTheme="majorEastAsia" w:hAnsiTheme="majorHAnsi" w:cstheme="majorBidi"/>
          <w:spacing w:val="-10"/>
          <w:kern w:val="28"/>
          <w:sz w:val="24"/>
          <w:szCs w:val="24"/>
        </w:rPr>
        <w:sectPr w:rsidR="00E662F2" w:rsidRPr="00E43361" w:rsidSect="00E662F2">
          <w:type w:val="continuous"/>
          <w:pgSz w:w="12240" w:h="15840"/>
          <w:pgMar w:top="720" w:right="1080" w:bottom="280" w:left="980" w:header="720" w:footer="720" w:gutter="0"/>
          <w:cols w:space="720"/>
          <w:noEndnote/>
        </w:sectPr>
      </w:pPr>
      <w:r w:rsidRPr="00E43361">
        <w:rPr>
          <w:rFonts w:asciiTheme="majorHAnsi" w:eastAsiaTheme="majorEastAsia" w:hAnsiTheme="majorHAnsi" w:cstheme="majorBidi"/>
          <w:spacing w:val="-10"/>
          <w:kern w:val="28"/>
          <w:sz w:val="24"/>
          <w:szCs w:val="24"/>
        </w:rPr>
        <w:t>Tax Deducted at Source (</w:t>
      </w:r>
      <w:proofErr w:type="gramStart"/>
      <w:r w:rsidRPr="00E43361">
        <w:rPr>
          <w:rFonts w:asciiTheme="majorHAnsi" w:eastAsiaTheme="majorEastAsia" w:hAnsiTheme="majorHAnsi" w:cstheme="majorBidi"/>
          <w:spacing w:val="-10"/>
          <w:kern w:val="28"/>
          <w:sz w:val="24"/>
          <w:szCs w:val="24"/>
        </w:rPr>
        <w:t>TDS</w:t>
      </w:r>
      <w:r>
        <w:rPr>
          <w:rFonts w:asciiTheme="majorHAnsi" w:eastAsiaTheme="majorEastAsia" w:hAnsiTheme="majorHAnsi" w:cstheme="majorBidi"/>
          <w:spacing w:val="-10"/>
          <w:kern w:val="28"/>
          <w:sz w:val="24"/>
          <w:szCs w:val="24"/>
        </w:rPr>
        <w:t>)</w:t>
      </w:r>
      <w:r w:rsidRPr="00E43361">
        <w:rPr>
          <w:rFonts w:asciiTheme="majorHAnsi" w:eastAsiaTheme="majorEastAsia" w:hAnsiTheme="majorHAnsi" w:cstheme="majorBidi"/>
          <w:spacing w:val="-10"/>
          <w:kern w:val="28"/>
          <w:sz w:val="24"/>
          <w:szCs w:val="24"/>
        </w:rPr>
        <w:t xml:space="preserve">   </w:t>
      </w:r>
      <w:proofErr w:type="gramEnd"/>
      <w:r w:rsidRPr="00E43361">
        <w:rPr>
          <w:rFonts w:asciiTheme="majorHAnsi" w:eastAsiaTheme="majorEastAsia" w:hAnsiTheme="majorHAnsi" w:cstheme="majorBidi"/>
          <w:spacing w:val="-10"/>
          <w:kern w:val="28"/>
          <w:sz w:val="24"/>
          <w:szCs w:val="24"/>
        </w:rPr>
        <w:t xml:space="preserve">                         </w:t>
      </w:r>
      <w:r>
        <w:rPr>
          <w:rFonts w:asciiTheme="majorHAnsi" w:eastAsiaTheme="majorEastAsia" w:hAnsiTheme="majorHAnsi" w:cstheme="majorBidi"/>
          <w:spacing w:val="-10"/>
          <w:kern w:val="28"/>
          <w:sz w:val="24"/>
          <w:szCs w:val="24"/>
        </w:rPr>
        <w:t xml:space="preserve">                        </w:t>
      </w:r>
      <w:r w:rsidRPr="00E43361">
        <w:rPr>
          <w:rFonts w:asciiTheme="majorHAnsi" w:eastAsiaTheme="majorEastAsia" w:hAnsiTheme="majorHAnsi" w:cstheme="majorBidi"/>
          <w:spacing w:val="-10"/>
          <w:kern w:val="28"/>
          <w:sz w:val="24"/>
          <w:szCs w:val="24"/>
        </w:rPr>
        <w:t xml:space="preserve">……………………………………………..                                                                                         </w:t>
      </w:r>
    </w:p>
    <w:p w14:paraId="3BD16C80"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6C3C5066"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60E55A74"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59CC08A7"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bookmarkStart w:id="3" w:name="Income_From_Other_Sources:_-"/>
      <w:bookmarkEnd w:id="3"/>
      <w:r w:rsidRPr="00E43361">
        <w:rPr>
          <w:rFonts w:asciiTheme="majorHAnsi" w:eastAsiaTheme="majorEastAsia" w:hAnsiTheme="majorHAnsi" w:cstheme="majorBidi"/>
          <w:b/>
          <w:bCs/>
          <w:spacing w:val="-10"/>
          <w:kern w:val="28"/>
          <w:sz w:val="24"/>
          <w:szCs w:val="24"/>
          <w:u w:val="single"/>
        </w:rPr>
        <w:t>Income From Other Sources: -</w:t>
      </w:r>
    </w:p>
    <w:p w14:paraId="0374D9D2"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34D4F706"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691581AF"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1.</w:t>
      </w:r>
    </w:p>
    <w:p w14:paraId="791D14FA"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6BBAA511"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2.</w:t>
      </w:r>
    </w:p>
    <w:p w14:paraId="725B6CE4"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386D6070"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bookmarkStart w:id="4" w:name="Declaration:_-"/>
      <w:bookmarkEnd w:id="4"/>
      <w:r w:rsidRPr="00E43361">
        <w:rPr>
          <w:rFonts w:asciiTheme="majorHAnsi" w:eastAsiaTheme="majorEastAsia" w:hAnsiTheme="majorHAnsi" w:cstheme="majorBidi"/>
          <w:b/>
          <w:bCs/>
          <w:spacing w:val="-10"/>
          <w:kern w:val="28"/>
          <w:sz w:val="24"/>
          <w:szCs w:val="24"/>
          <w:u w:val="single"/>
        </w:rPr>
        <w:t>Declaration: -</w:t>
      </w:r>
    </w:p>
    <w:p w14:paraId="57197B08"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b/>
          <w:bCs/>
          <w:spacing w:val="-10"/>
          <w:kern w:val="28"/>
          <w:sz w:val="24"/>
          <w:szCs w:val="24"/>
        </w:rPr>
      </w:pPr>
    </w:p>
    <w:p w14:paraId="0791D3A7"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I </w:t>
      </w:r>
      <w:r>
        <w:rPr>
          <w:rFonts w:asciiTheme="majorHAnsi" w:eastAsiaTheme="majorEastAsia" w:hAnsiTheme="majorHAnsi" w:cstheme="majorBidi"/>
          <w:spacing w:val="-10"/>
          <w:kern w:val="28"/>
          <w:sz w:val="24"/>
          <w:szCs w:val="24"/>
        </w:rPr>
        <w:t xml:space="preserve">                                                          </w:t>
      </w:r>
      <w:r w:rsidRPr="00E43361">
        <w:rPr>
          <w:rFonts w:asciiTheme="majorHAnsi" w:eastAsiaTheme="majorEastAsia" w:hAnsiTheme="majorHAnsi" w:cstheme="majorBidi"/>
          <w:spacing w:val="-10"/>
          <w:kern w:val="28"/>
          <w:sz w:val="24"/>
          <w:szCs w:val="24"/>
        </w:rPr>
        <w:t>hereby declare that the information given above is correct and true in all respects. I also undertake to indemnify the company for any loss/liability may arise in the event of the abov</w:t>
      </w:r>
      <w:r>
        <w:rPr>
          <w:rFonts w:asciiTheme="majorHAnsi" w:eastAsiaTheme="majorEastAsia" w:hAnsiTheme="majorHAnsi" w:cstheme="majorBidi"/>
          <w:spacing w:val="-10"/>
          <w:kern w:val="28"/>
          <w:sz w:val="24"/>
          <w:szCs w:val="24"/>
        </w:rPr>
        <w:t xml:space="preserve">e </w:t>
      </w:r>
      <w:r w:rsidRPr="00E43361">
        <w:rPr>
          <w:rFonts w:asciiTheme="majorHAnsi" w:eastAsiaTheme="majorEastAsia" w:hAnsiTheme="majorHAnsi" w:cstheme="majorBidi"/>
          <w:spacing w:val="-10"/>
          <w:kern w:val="28"/>
          <w:sz w:val="24"/>
          <w:szCs w:val="24"/>
        </w:rPr>
        <w:t>information being incorrect.</w:t>
      </w:r>
    </w:p>
    <w:p w14:paraId="007156CF"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171BEBF7"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25380F04" w14:textId="77777777" w:rsidR="00E662F2"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72A4D8D7" w14:textId="77777777"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p>
    <w:p w14:paraId="391FA422" w14:textId="7BB82A91"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Date:</w:t>
      </w:r>
      <w:r w:rsidR="00345B17">
        <w:rPr>
          <w:rFonts w:asciiTheme="majorHAnsi" w:eastAsiaTheme="majorEastAsia" w:hAnsiTheme="majorHAnsi" w:cstheme="majorBidi"/>
          <w:spacing w:val="-10"/>
          <w:kern w:val="28"/>
          <w:sz w:val="24"/>
          <w:szCs w:val="24"/>
        </w:rPr>
        <w:t>18/12/2024</w:t>
      </w:r>
      <w:r w:rsidR="00345B17">
        <w:rPr>
          <w:rFonts w:asciiTheme="majorHAnsi" w:eastAsiaTheme="majorEastAsia" w:hAnsiTheme="majorHAnsi" w:cstheme="majorBidi"/>
          <w:spacing w:val="-10"/>
          <w:kern w:val="28"/>
          <w:sz w:val="24"/>
          <w:szCs w:val="24"/>
        </w:rPr>
        <w:tab/>
      </w:r>
    </w:p>
    <w:p w14:paraId="0DE87D81" w14:textId="0FD0A167" w:rsidR="00E662F2" w:rsidRPr="00E43361" w:rsidRDefault="00345B17"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Pr>
          <w:rFonts w:asciiTheme="majorHAnsi" w:eastAsiaTheme="majorEastAsia" w:hAnsiTheme="majorHAnsi" w:cstheme="majorBidi"/>
          <w:noProof/>
          <w:spacing w:val="-10"/>
          <w:kern w:val="28"/>
          <w:sz w:val="24"/>
          <w:szCs w:val="24"/>
          <w14:ligatures w14:val="standardContextual"/>
        </w:rPr>
        <mc:AlternateContent>
          <mc:Choice Requires="wpi">
            <w:drawing>
              <wp:anchor distT="0" distB="0" distL="114300" distR="114300" simplePos="0" relativeHeight="251686912" behindDoc="0" locked="0" layoutInCell="1" allowOverlap="1" wp14:anchorId="2F29CD4D" wp14:editId="605F3945">
                <wp:simplePos x="0" y="0"/>
                <wp:positionH relativeFrom="column">
                  <wp:posOffset>5819140</wp:posOffset>
                </wp:positionH>
                <wp:positionV relativeFrom="paragraph">
                  <wp:posOffset>53975</wp:posOffset>
                </wp:positionV>
                <wp:extent cx="571500" cy="133350"/>
                <wp:effectExtent l="38100" t="38100" r="38100" b="38100"/>
                <wp:wrapNone/>
                <wp:docPr id="118306991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571500" cy="133350"/>
                      </w14:xfrm>
                    </w14:contentPart>
                  </a:graphicData>
                </a:graphic>
                <wp14:sizeRelH relativeFrom="margin">
                  <wp14:pctWidth>0</wp14:pctWidth>
                </wp14:sizeRelH>
                <wp14:sizeRelV relativeFrom="margin">
                  <wp14:pctHeight>0</wp14:pctHeight>
                </wp14:sizeRelV>
              </wp:anchor>
            </w:drawing>
          </mc:Choice>
          <mc:Fallback>
            <w:pict>
              <v:shape w14:anchorId="650CF292" id="Ink 33" o:spid="_x0000_s1026" type="#_x0000_t75" style="position:absolute;margin-left:457.7pt;margin-top:3.75pt;width:45.95pt;height:1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">
                <v:imagedata r:id="rId10" o:title=""/>
              </v:shape>
            </w:pict>
          </mc:Fallback>
        </mc:AlternateContent>
      </w:r>
      <w:r>
        <w:rPr>
          <w:rFonts w:asciiTheme="majorHAnsi" w:eastAsiaTheme="majorEastAsia" w:hAnsiTheme="majorHAnsi" w:cstheme="majorBidi"/>
          <w:noProof/>
          <w:spacing w:val="-10"/>
          <w:kern w:val="28"/>
          <w:sz w:val="24"/>
          <w:szCs w:val="24"/>
          <w14:ligatures w14:val="standardContextual"/>
        </w:rPr>
        <mc:AlternateContent>
          <mc:Choice Requires="wpi">
            <w:drawing>
              <wp:anchor distT="0" distB="0" distL="114300" distR="114300" simplePos="0" relativeHeight="251684864" behindDoc="0" locked="0" layoutInCell="1" allowOverlap="1" wp14:anchorId="7794472E" wp14:editId="4CBFA019">
                <wp:simplePos x="0" y="0"/>
                <wp:positionH relativeFrom="column">
                  <wp:posOffset>5504180</wp:posOffset>
                </wp:positionH>
                <wp:positionV relativeFrom="paragraph">
                  <wp:posOffset>-148590</wp:posOffset>
                </wp:positionV>
                <wp:extent cx="745280" cy="308610"/>
                <wp:effectExtent l="38100" t="38100" r="0" b="34290"/>
                <wp:wrapNone/>
                <wp:docPr id="1269531028"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745280" cy="308610"/>
                      </w14:xfrm>
                    </w14:contentPart>
                  </a:graphicData>
                </a:graphic>
              </wp:anchor>
            </w:drawing>
          </mc:Choice>
          <mc:Fallback>
            <w:pict>
              <v:shape w14:anchorId="46C9D38A" id="Ink 29" o:spid="_x0000_s1026" type="#_x0000_t75" style="position:absolute;margin-left:432.9pt;margin-top:-12.2pt;width:59.7pt;height:25.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">
                <v:imagedata r:id="rId12" o:title=""/>
              </v:shape>
            </w:pict>
          </mc:Fallback>
        </mc:AlternateContent>
      </w:r>
      <w:r>
        <w:rPr>
          <w:rFonts w:asciiTheme="majorHAnsi" w:eastAsiaTheme="majorEastAsia" w:hAnsiTheme="majorHAnsi" w:cstheme="majorBidi"/>
          <w:noProof/>
          <w:spacing w:val="-10"/>
          <w:kern w:val="28"/>
          <w:sz w:val="24"/>
          <w:szCs w:val="24"/>
          <w14:ligatures w14:val="standardContextual"/>
        </w:rPr>
        <mc:AlternateContent>
          <mc:Choice Requires="wpi">
            <w:drawing>
              <wp:anchor distT="0" distB="0" distL="114300" distR="114300" simplePos="0" relativeHeight="251677696" behindDoc="0" locked="0" layoutInCell="1" allowOverlap="1" wp14:anchorId="40FD2E56" wp14:editId="7F3DAE77">
                <wp:simplePos x="0" y="0"/>
                <wp:positionH relativeFrom="column">
                  <wp:posOffset>5101590</wp:posOffset>
                </wp:positionH>
                <wp:positionV relativeFrom="paragraph">
                  <wp:posOffset>-107315</wp:posOffset>
                </wp:positionV>
                <wp:extent cx="391160" cy="315595"/>
                <wp:effectExtent l="38100" t="38100" r="46990" b="46355"/>
                <wp:wrapNone/>
                <wp:docPr id="325046865"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91160" cy="315595"/>
                      </w14:xfrm>
                    </w14:contentPart>
                  </a:graphicData>
                </a:graphic>
              </wp:anchor>
            </w:drawing>
          </mc:Choice>
          <mc:Fallback>
            <w:pict>
              <v:shape w14:anchorId="6748C5BC" id="Ink 20" o:spid="_x0000_s1026" type="#_x0000_t75" style="position:absolute;margin-left:401.2pt;margin-top:-8.95pt;width:31.75pt;height:25.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">
                <v:imagedata r:id="rId14" o:title=""/>
              </v:shape>
            </w:pict>
          </mc:Fallback>
        </mc:AlternateContent>
      </w:r>
    </w:p>
    <w:p w14:paraId="2B23667A" w14:textId="5B0428DA" w:rsidR="00E662F2" w:rsidRPr="00E43361" w:rsidRDefault="00E662F2" w:rsidP="00E662F2">
      <w:pPr>
        <w:widowControl w:val="0"/>
        <w:autoSpaceDE w:val="0"/>
        <w:autoSpaceDN w:val="0"/>
        <w:adjustRightInd w:val="0"/>
        <w:spacing w:after="0" w:line="240" w:lineRule="auto"/>
        <w:rPr>
          <w:rFonts w:asciiTheme="majorHAnsi" w:eastAsiaTheme="majorEastAsia" w:hAnsiTheme="majorHAnsi" w:cstheme="majorBidi"/>
          <w:spacing w:val="-10"/>
          <w:kern w:val="28"/>
          <w:sz w:val="24"/>
          <w:szCs w:val="24"/>
        </w:rPr>
      </w:pPr>
      <w:r w:rsidRPr="00E43361">
        <w:rPr>
          <w:rFonts w:asciiTheme="majorHAnsi" w:eastAsiaTheme="majorEastAsia" w:hAnsiTheme="majorHAnsi" w:cstheme="majorBidi"/>
          <w:spacing w:val="-10"/>
          <w:kern w:val="28"/>
          <w:sz w:val="24"/>
          <w:szCs w:val="24"/>
        </w:rPr>
        <w:t xml:space="preserve">Place: </w:t>
      </w:r>
      <w:r>
        <w:rPr>
          <w:rFonts w:asciiTheme="majorHAnsi" w:eastAsiaTheme="majorEastAsia" w:hAnsiTheme="majorHAnsi" w:cstheme="majorBidi"/>
          <w:spacing w:val="-10"/>
          <w:kern w:val="28"/>
          <w:sz w:val="24"/>
          <w:szCs w:val="24"/>
        </w:rPr>
        <w:t xml:space="preserve">   </w:t>
      </w:r>
      <w:r w:rsidR="00345B17">
        <w:rPr>
          <w:rFonts w:asciiTheme="majorHAnsi" w:eastAsiaTheme="majorEastAsia" w:hAnsiTheme="majorHAnsi" w:cstheme="majorBidi"/>
          <w:spacing w:val="-10"/>
          <w:kern w:val="28"/>
          <w:sz w:val="24"/>
          <w:szCs w:val="24"/>
        </w:rPr>
        <w:t>Bangalore</w:t>
      </w:r>
      <w:r>
        <w:rPr>
          <w:rFonts w:asciiTheme="majorHAnsi" w:eastAsiaTheme="majorEastAsia" w:hAnsiTheme="majorHAnsi" w:cstheme="majorBidi"/>
          <w:spacing w:val="-10"/>
          <w:kern w:val="28"/>
          <w:sz w:val="24"/>
          <w:szCs w:val="24"/>
        </w:rPr>
        <w:t xml:space="preserve">                                                                                                                                             </w:t>
      </w:r>
      <w:r w:rsidRPr="00E43361">
        <w:rPr>
          <w:rFonts w:asciiTheme="majorHAnsi" w:eastAsiaTheme="majorEastAsia" w:hAnsiTheme="majorHAnsi" w:cstheme="majorBidi"/>
          <w:spacing w:val="-10"/>
          <w:kern w:val="28"/>
          <w:sz w:val="24"/>
          <w:szCs w:val="24"/>
        </w:rPr>
        <w:t>Signature of the employee</w:t>
      </w:r>
    </w:p>
    <w:p w14:paraId="081F1B09"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C5CCB0A"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7EE5FCE5"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5823DB38"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729DE14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DD7B317"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46FE34A0"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135AB9A"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30505BE"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12BA18DA"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85819F9"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36E91077"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629891D"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27DD5E2"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5083095B"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4E0AC21F"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DC605D8"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0DAD62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6655A5B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7EC2AB9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D3D331F"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7FDEE488"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4F21F0F"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779E3A6B"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C340F03"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4430AE8C"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1AA4FD24"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468FFE1B"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1D143C36"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2C569466"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1087CA0D"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445F02A7"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p>
    <w:p w14:paraId="0BF5A7C6" w14:textId="77777777" w:rsidR="00E662F2" w:rsidRDefault="00E662F2" w:rsidP="00E662F2">
      <w:pPr>
        <w:pStyle w:val="Heading1"/>
        <w:jc w:val="both"/>
      </w:pPr>
      <w:r>
        <w:rPr>
          <w:b w:val="0"/>
        </w:rPr>
        <w:t>*</w:t>
      </w:r>
      <w:r>
        <w:t>Details</w:t>
      </w:r>
      <w:r>
        <w:rPr>
          <w:spacing w:val="-6"/>
        </w:rPr>
        <w:t xml:space="preserve"> </w:t>
      </w:r>
      <w:r>
        <w:t>regarding</w:t>
      </w:r>
      <w:r>
        <w:rPr>
          <w:spacing w:val="-5"/>
        </w:rPr>
        <w:t xml:space="preserve"> </w:t>
      </w:r>
      <w:r>
        <w:t>New</w:t>
      </w:r>
      <w:r>
        <w:rPr>
          <w:spacing w:val="-6"/>
        </w:rPr>
        <w:t xml:space="preserve"> </w:t>
      </w:r>
      <w:r>
        <w:t>Tax</w:t>
      </w:r>
      <w:r>
        <w:rPr>
          <w:spacing w:val="-5"/>
        </w:rPr>
        <w:t xml:space="preserve"> </w:t>
      </w:r>
      <w:r>
        <w:rPr>
          <w:spacing w:val="-2"/>
        </w:rPr>
        <w:t>regime:</w:t>
      </w:r>
    </w:p>
    <w:p w14:paraId="6A320801" w14:textId="1F4216D7" w:rsidR="00E662F2" w:rsidRDefault="00E662F2" w:rsidP="00E662F2">
      <w:pPr>
        <w:pStyle w:val="BodyText"/>
        <w:spacing w:before="243" w:line="280" w:lineRule="auto"/>
        <w:ind w:left="122" w:right="166"/>
        <w:jc w:val="both"/>
      </w:pPr>
      <w:r>
        <w:t>The Budget 202</w:t>
      </w:r>
      <w:r w:rsidR="00335546">
        <w:t>4</w:t>
      </w:r>
      <w:r>
        <w:t>-2</w:t>
      </w:r>
      <w:r w:rsidR="00335546">
        <w:t>5</w:t>
      </w:r>
      <w:r>
        <w:t xml:space="preserve"> has introduced some changes in the Income tax Rules and has introduced new optional tax regime.</w:t>
      </w:r>
      <w:r>
        <w:rPr>
          <w:spacing w:val="-3"/>
        </w:rPr>
        <w:t xml:space="preserve"> </w:t>
      </w:r>
      <w:r>
        <w:t>From</w:t>
      </w:r>
      <w:r>
        <w:rPr>
          <w:spacing w:val="-3"/>
        </w:rPr>
        <w:t xml:space="preserve"> </w:t>
      </w:r>
      <w:r>
        <w:t>1</w:t>
      </w:r>
      <w:proofErr w:type="spellStart"/>
      <w:r>
        <w:rPr>
          <w:position w:val="6"/>
        </w:rPr>
        <w:t>st</w:t>
      </w:r>
      <w:proofErr w:type="spellEnd"/>
      <w:r>
        <w:rPr>
          <w:spacing w:val="-2"/>
          <w:position w:val="6"/>
        </w:rPr>
        <w:t xml:space="preserve"> </w:t>
      </w:r>
      <w:r>
        <w:t>April</w:t>
      </w:r>
      <w:r>
        <w:rPr>
          <w:spacing w:val="-3"/>
        </w:rPr>
        <w:t xml:space="preserve"> </w:t>
      </w:r>
      <w:r>
        <w:t>202</w:t>
      </w:r>
      <w:r w:rsidR="00335546">
        <w:t>4</w:t>
      </w:r>
      <w:r>
        <w:rPr>
          <w:spacing w:val="-3"/>
        </w:rPr>
        <w:t xml:space="preserve"> </w:t>
      </w:r>
      <w:r>
        <w:t>these</w:t>
      </w:r>
      <w:r>
        <w:rPr>
          <w:spacing w:val="-3"/>
        </w:rPr>
        <w:t xml:space="preserve"> </w:t>
      </w:r>
      <w:r>
        <w:t>Changes</w:t>
      </w:r>
      <w:r>
        <w:rPr>
          <w:spacing w:val="-3"/>
        </w:rPr>
        <w:t xml:space="preserve"> </w:t>
      </w:r>
      <w:r>
        <w:t>will</w:t>
      </w:r>
      <w:r>
        <w:rPr>
          <w:spacing w:val="-3"/>
        </w:rPr>
        <w:t xml:space="preserve"> </w:t>
      </w:r>
      <w:r>
        <w:t>come</w:t>
      </w:r>
      <w:r>
        <w:rPr>
          <w:spacing w:val="-3"/>
        </w:rPr>
        <w:t xml:space="preserve"> </w:t>
      </w:r>
      <w:r>
        <w:t>in</w:t>
      </w:r>
      <w:r>
        <w:rPr>
          <w:spacing w:val="-3"/>
        </w:rPr>
        <w:t xml:space="preserve"> </w:t>
      </w:r>
      <w:r>
        <w:t>to</w:t>
      </w:r>
      <w:r>
        <w:rPr>
          <w:spacing w:val="-3"/>
        </w:rPr>
        <w:t xml:space="preserve"> </w:t>
      </w:r>
      <w:r>
        <w:t>effect</w:t>
      </w:r>
      <w:r>
        <w:rPr>
          <w:spacing w:val="-3"/>
        </w:rPr>
        <w:t xml:space="preserve"> </w:t>
      </w:r>
      <w:r>
        <w:t>and</w:t>
      </w:r>
      <w:r>
        <w:rPr>
          <w:spacing w:val="-3"/>
        </w:rPr>
        <w:t xml:space="preserve"> </w:t>
      </w:r>
      <w:r>
        <w:t>those</w:t>
      </w:r>
      <w:r>
        <w:rPr>
          <w:spacing w:val="-3"/>
        </w:rPr>
        <w:t xml:space="preserve"> </w:t>
      </w:r>
      <w:r>
        <w:t>who</w:t>
      </w:r>
      <w:r>
        <w:rPr>
          <w:spacing w:val="-3"/>
        </w:rPr>
        <w:t xml:space="preserve"> </w:t>
      </w:r>
      <w:r>
        <w:t>opt</w:t>
      </w:r>
      <w:r>
        <w:rPr>
          <w:spacing w:val="-3"/>
        </w:rPr>
        <w:t xml:space="preserve"> </w:t>
      </w:r>
      <w:r>
        <w:t>for</w:t>
      </w:r>
      <w:r>
        <w:rPr>
          <w:spacing w:val="-3"/>
        </w:rPr>
        <w:t xml:space="preserve"> </w:t>
      </w:r>
      <w:r>
        <w:t>new</w:t>
      </w:r>
      <w:r>
        <w:rPr>
          <w:spacing w:val="-3"/>
        </w:rPr>
        <w:t xml:space="preserve"> </w:t>
      </w:r>
      <w:r>
        <w:t>optional</w:t>
      </w:r>
      <w:r>
        <w:rPr>
          <w:spacing w:val="-3"/>
        </w:rPr>
        <w:t xml:space="preserve"> </w:t>
      </w:r>
      <w:r>
        <w:t>tax</w:t>
      </w:r>
      <w:r>
        <w:rPr>
          <w:spacing w:val="-3"/>
        </w:rPr>
        <w:t xml:space="preserve"> </w:t>
      </w:r>
      <w:r>
        <w:t>regime will have to forego certain deductions and exemptions.</w:t>
      </w:r>
    </w:p>
    <w:p w14:paraId="1C6A0D98" w14:textId="48DF6D62" w:rsidR="00E662F2" w:rsidRDefault="00E662F2" w:rsidP="00E662F2">
      <w:pPr>
        <w:spacing w:before="192"/>
        <w:ind w:left="122" w:right="117"/>
        <w:rPr>
          <w:b/>
        </w:rPr>
      </w:pPr>
      <w:r>
        <w:rPr>
          <w:b/>
        </w:rPr>
        <w:t>Important</w:t>
      </w:r>
      <w:r>
        <w:rPr>
          <w:b/>
          <w:spacing w:val="-3"/>
        </w:rPr>
        <w:t xml:space="preserve"> </w:t>
      </w:r>
      <w:r w:rsidR="00335546">
        <w:rPr>
          <w:b/>
        </w:rPr>
        <w:t>Note: -</w:t>
      </w:r>
      <w:r>
        <w:rPr>
          <w:b/>
          <w:spacing w:val="-3"/>
        </w:rPr>
        <w:t xml:space="preserve"> </w:t>
      </w:r>
      <w:r>
        <w:rPr>
          <w:b/>
        </w:rPr>
        <w:t>From</w:t>
      </w:r>
      <w:r>
        <w:rPr>
          <w:b/>
          <w:spacing w:val="-3"/>
        </w:rPr>
        <w:t xml:space="preserve"> </w:t>
      </w:r>
      <w:r>
        <w:rPr>
          <w:b/>
        </w:rPr>
        <w:t>1</w:t>
      </w:r>
      <w:proofErr w:type="spellStart"/>
      <w:r>
        <w:rPr>
          <w:b/>
          <w:position w:val="6"/>
        </w:rPr>
        <w:t>st</w:t>
      </w:r>
      <w:proofErr w:type="spellEnd"/>
      <w:r>
        <w:rPr>
          <w:b/>
          <w:spacing w:val="-2"/>
          <w:position w:val="6"/>
        </w:rPr>
        <w:t xml:space="preserve"> </w:t>
      </w:r>
      <w:r>
        <w:rPr>
          <w:b/>
        </w:rPr>
        <w:t>April</w:t>
      </w:r>
      <w:r>
        <w:rPr>
          <w:b/>
          <w:spacing w:val="-3"/>
        </w:rPr>
        <w:t xml:space="preserve"> </w:t>
      </w:r>
      <w:r>
        <w:rPr>
          <w:b/>
        </w:rPr>
        <w:t>202</w:t>
      </w:r>
      <w:r w:rsidR="00335546">
        <w:rPr>
          <w:b/>
        </w:rPr>
        <w:t>4</w:t>
      </w:r>
      <w:r>
        <w:rPr>
          <w:b/>
          <w:spacing w:val="-3"/>
        </w:rPr>
        <w:t xml:space="preserve"> </w:t>
      </w:r>
      <w:r>
        <w:rPr>
          <w:b/>
        </w:rPr>
        <w:t>an</w:t>
      </w:r>
      <w:r>
        <w:rPr>
          <w:b/>
          <w:spacing w:val="-3"/>
        </w:rPr>
        <w:t xml:space="preserve"> </w:t>
      </w:r>
      <w:r>
        <w:rPr>
          <w:b/>
        </w:rPr>
        <w:t>employee</w:t>
      </w:r>
      <w:r>
        <w:rPr>
          <w:b/>
          <w:spacing w:val="-3"/>
        </w:rPr>
        <w:t xml:space="preserve"> </w:t>
      </w:r>
      <w:r>
        <w:rPr>
          <w:b/>
        </w:rPr>
        <w:t>will</w:t>
      </w:r>
      <w:r>
        <w:rPr>
          <w:b/>
          <w:spacing w:val="-3"/>
        </w:rPr>
        <w:t xml:space="preserve"> </w:t>
      </w:r>
      <w:r>
        <w:rPr>
          <w:b/>
        </w:rPr>
        <w:t>gets</w:t>
      </w:r>
      <w:r>
        <w:rPr>
          <w:b/>
          <w:spacing w:val="-3"/>
        </w:rPr>
        <w:t xml:space="preserve"> </w:t>
      </w:r>
      <w:r>
        <w:rPr>
          <w:b/>
        </w:rPr>
        <w:t>an</w:t>
      </w:r>
      <w:r>
        <w:rPr>
          <w:b/>
          <w:spacing w:val="-3"/>
        </w:rPr>
        <w:t xml:space="preserve"> </w:t>
      </w:r>
      <w:r>
        <w:rPr>
          <w:b/>
        </w:rPr>
        <w:t>option</w:t>
      </w:r>
      <w:r>
        <w:rPr>
          <w:b/>
          <w:spacing w:val="-3"/>
        </w:rPr>
        <w:t xml:space="preserve"> </w:t>
      </w:r>
      <w:r>
        <w:rPr>
          <w:b/>
        </w:rPr>
        <w:t>to</w:t>
      </w:r>
      <w:r>
        <w:rPr>
          <w:b/>
          <w:spacing w:val="-3"/>
        </w:rPr>
        <w:t xml:space="preserve"> </w:t>
      </w:r>
      <w:r>
        <w:rPr>
          <w:b/>
        </w:rPr>
        <w:t>choose</w:t>
      </w:r>
      <w:r>
        <w:rPr>
          <w:b/>
          <w:spacing w:val="-3"/>
        </w:rPr>
        <w:t xml:space="preserve"> </w:t>
      </w:r>
      <w:r>
        <w:rPr>
          <w:b/>
        </w:rPr>
        <w:t>between</w:t>
      </w:r>
      <w:r>
        <w:rPr>
          <w:b/>
          <w:spacing w:val="-3"/>
        </w:rPr>
        <w:t xml:space="preserve"> </w:t>
      </w:r>
      <w:r>
        <w:rPr>
          <w:b/>
        </w:rPr>
        <w:t>new</w:t>
      </w:r>
      <w:r>
        <w:rPr>
          <w:b/>
          <w:spacing w:val="-3"/>
        </w:rPr>
        <w:t xml:space="preserve"> </w:t>
      </w:r>
      <w:r>
        <w:rPr>
          <w:b/>
        </w:rPr>
        <w:t>tax</w:t>
      </w:r>
      <w:r>
        <w:rPr>
          <w:b/>
          <w:spacing w:val="-3"/>
        </w:rPr>
        <w:t xml:space="preserve"> </w:t>
      </w:r>
      <w:r>
        <w:rPr>
          <w:b/>
        </w:rPr>
        <w:t>regime</w:t>
      </w:r>
      <w:r>
        <w:rPr>
          <w:b/>
          <w:spacing w:val="-3"/>
        </w:rPr>
        <w:t xml:space="preserve"> </w:t>
      </w:r>
      <w:r>
        <w:rPr>
          <w:b/>
        </w:rPr>
        <w:t>and old tax regime. Employee will have to give declaration to the employer regarding the option choose. An individual employee who forgets to select any option will be taxed as per the old regime (as stated in the Union Budget 202</w:t>
      </w:r>
      <w:r w:rsidR="00335546">
        <w:rPr>
          <w:b/>
        </w:rPr>
        <w:t>4</w:t>
      </w:r>
      <w:r>
        <w:rPr>
          <w:b/>
        </w:rPr>
        <w:t>-2</w:t>
      </w:r>
      <w:r w:rsidR="00335546">
        <w:rPr>
          <w:b/>
        </w:rPr>
        <w:t>5</w:t>
      </w:r>
      <w:r>
        <w:rPr>
          <w:b/>
        </w:rPr>
        <w:t>)</w:t>
      </w:r>
    </w:p>
    <w:p w14:paraId="2B984408" w14:textId="77777777" w:rsidR="00E662F2" w:rsidRDefault="00E662F2" w:rsidP="00E662F2">
      <w:pPr>
        <w:pStyle w:val="Heading1"/>
        <w:spacing w:before="200"/>
      </w:pPr>
      <w:r>
        <w:rPr>
          <w:u w:val="single"/>
        </w:rPr>
        <w:t>New</w:t>
      </w:r>
      <w:r>
        <w:rPr>
          <w:spacing w:val="-3"/>
          <w:u w:val="single"/>
        </w:rPr>
        <w:t xml:space="preserve"> </w:t>
      </w:r>
      <w:r>
        <w:rPr>
          <w:u w:val="single"/>
        </w:rPr>
        <w:t>Tax</w:t>
      </w:r>
      <w:r>
        <w:rPr>
          <w:spacing w:val="-3"/>
          <w:u w:val="single"/>
        </w:rPr>
        <w:t xml:space="preserve"> </w:t>
      </w:r>
      <w:r>
        <w:rPr>
          <w:spacing w:val="-2"/>
          <w:u w:val="single"/>
        </w:rPr>
        <w:t>Regime</w:t>
      </w:r>
    </w:p>
    <w:p w14:paraId="0B76A925" w14:textId="334C9F25" w:rsidR="00E662F2" w:rsidRDefault="00E662F2" w:rsidP="00E662F2">
      <w:pPr>
        <w:pStyle w:val="Heading2"/>
        <w:spacing w:before="243"/>
      </w:pPr>
      <w:r>
        <w:rPr>
          <w:u w:val="single"/>
        </w:rPr>
        <w:t>Slab</w:t>
      </w:r>
      <w:r>
        <w:rPr>
          <w:spacing w:val="-6"/>
          <w:u w:val="single"/>
        </w:rPr>
        <w:t xml:space="preserve"> </w:t>
      </w:r>
      <w:r>
        <w:rPr>
          <w:u w:val="single"/>
        </w:rPr>
        <w:t>Rates</w:t>
      </w:r>
      <w:r>
        <w:rPr>
          <w:spacing w:val="-4"/>
          <w:u w:val="single"/>
        </w:rPr>
        <w:t xml:space="preserve"> </w:t>
      </w:r>
      <w:r>
        <w:rPr>
          <w:u w:val="single"/>
        </w:rPr>
        <w:t>for</w:t>
      </w:r>
      <w:r>
        <w:rPr>
          <w:spacing w:val="-4"/>
          <w:u w:val="single"/>
        </w:rPr>
        <w:t xml:space="preserve"> </w:t>
      </w:r>
      <w:r>
        <w:rPr>
          <w:u w:val="single"/>
        </w:rPr>
        <w:t>all</w:t>
      </w:r>
      <w:r>
        <w:rPr>
          <w:spacing w:val="-4"/>
          <w:u w:val="single"/>
        </w:rPr>
        <w:t xml:space="preserve"> </w:t>
      </w:r>
      <w:r>
        <w:rPr>
          <w:u w:val="single"/>
        </w:rPr>
        <w:t>the</w:t>
      </w:r>
      <w:r>
        <w:rPr>
          <w:spacing w:val="-4"/>
          <w:u w:val="single"/>
        </w:rPr>
        <w:t xml:space="preserve"> </w:t>
      </w:r>
      <w:r>
        <w:rPr>
          <w:u w:val="single"/>
        </w:rPr>
        <w:t>employees</w:t>
      </w:r>
      <w:r>
        <w:rPr>
          <w:spacing w:val="-4"/>
          <w:u w:val="single"/>
        </w:rPr>
        <w:t xml:space="preserve"> </w:t>
      </w:r>
      <w:r>
        <w:rPr>
          <w:u w:val="single"/>
        </w:rPr>
        <w:t>who</w:t>
      </w:r>
      <w:r>
        <w:rPr>
          <w:spacing w:val="-4"/>
          <w:u w:val="single"/>
        </w:rPr>
        <w:t xml:space="preserve"> </w:t>
      </w:r>
      <w:r>
        <w:rPr>
          <w:u w:val="single"/>
        </w:rPr>
        <w:t>opt</w:t>
      </w:r>
      <w:r>
        <w:rPr>
          <w:spacing w:val="-4"/>
          <w:u w:val="single"/>
        </w:rPr>
        <w:t xml:space="preserve"> </w:t>
      </w:r>
      <w:r>
        <w:rPr>
          <w:u w:val="single"/>
        </w:rPr>
        <w:t>for</w:t>
      </w:r>
      <w:r>
        <w:rPr>
          <w:spacing w:val="-3"/>
          <w:u w:val="single"/>
        </w:rPr>
        <w:t xml:space="preserve"> </w:t>
      </w:r>
      <w:r>
        <w:rPr>
          <w:u w:val="single"/>
        </w:rPr>
        <w:t>new</w:t>
      </w:r>
      <w:r>
        <w:rPr>
          <w:spacing w:val="-4"/>
          <w:u w:val="single"/>
        </w:rPr>
        <w:t xml:space="preserve"> </w:t>
      </w:r>
      <w:r>
        <w:rPr>
          <w:u w:val="single"/>
        </w:rPr>
        <w:t>and</w:t>
      </w:r>
      <w:r>
        <w:rPr>
          <w:spacing w:val="-4"/>
          <w:u w:val="single"/>
        </w:rPr>
        <w:t xml:space="preserve"> </w:t>
      </w:r>
      <w:r>
        <w:rPr>
          <w:u w:val="single"/>
        </w:rPr>
        <w:t>reduced</w:t>
      </w:r>
      <w:r>
        <w:rPr>
          <w:spacing w:val="-4"/>
          <w:u w:val="single"/>
        </w:rPr>
        <w:t xml:space="preserve"> </w:t>
      </w:r>
      <w:r>
        <w:rPr>
          <w:u w:val="single"/>
        </w:rPr>
        <w:t>tax</w:t>
      </w:r>
      <w:r>
        <w:rPr>
          <w:spacing w:val="-4"/>
          <w:u w:val="single"/>
        </w:rPr>
        <w:t xml:space="preserve"> </w:t>
      </w:r>
      <w:r>
        <w:rPr>
          <w:u w:val="single"/>
        </w:rPr>
        <w:t>regime</w:t>
      </w:r>
      <w:r>
        <w:rPr>
          <w:spacing w:val="-4"/>
          <w:u w:val="single"/>
        </w:rPr>
        <w:t xml:space="preserve"> </w:t>
      </w:r>
      <w:r>
        <w:rPr>
          <w:u w:val="single"/>
        </w:rPr>
        <w:t>will</w:t>
      </w:r>
      <w:r>
        <w:rPr>
          <w:spacing w:val="-4"/>
          <w:u w:val="single"/>
        </w:rPr>
        <w:t xml:space="preserve"> </w:t>
      </w:r>
      <w:r>
        <w:rPr>
          <w:u w:val="single"/>
        </w:rPr>
        <w:t>be</w:t>
      </w:r>
      <w:r>
        <w:rPr>
          <w:spacing w:val="-4"/>
          <w:u w:val="single"/>
        </w:rPr>
        <w:t xml:space="preserve"> </w:t>
      </w:r>
      <w:r>
        <w:rPr>
          <w:u w:val="single"/>
        </w:rPr>
        <w:t>as</w:t>
      </w:r>
      <w:r>
        <w:rPr>
          <w:spacing w:val="-3"/>
          <w:u w:val="single"/>
        </w:rPr>
        <w:t xml:space="preserve"> </w:t>
      </w:r>
      <w:r w:rsidR="00335546">
        <w:rPr>
          <w:spacing w:val="-2"/>
          <w:u w:val="single"/>
        </w:rPr>
        <w:t>follows: -</w:t>
      </w:r>
    </w:p>
    <w:p w14:paraId="6243B9CB" w14:textId="77777777" w:rsidR="00E662F2" w:rsidRDefault="00E662F2" w:rsidP="00E662F2">
      <w:pPr>
        <w:pStyle w:val="BodyText"/>
        <w:spacing w:before="5"/>
        <w:rPr>
          <w:b/>
          <w:sz w:val="19"/>
        </w:rPr>
      </w:pPr>
    </w:p>
    <w:tbl>
      <w:tblPr>
        <w:tblW w:w="0" w:type="auto"/>
        <w:tblInd w:w="2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4"/>
        <w:gridCol w:w="4050"/>
      </w:tblGrid>
      <w:tr w:rsidR="00E662F2" w14:paraId="7B4B8265" w14:textId="77777777" w:rsidTr="005F213C">
        <w:trPr>
          <w:trHeight w:val="267"/>
        </w:trPr>
        <w:tc>
          <w:tcPr>
            <w:tcW w:w="2154" w:type="dxa"/>
          </w:tcPr>
          <w:p w14:paraId="5B3B9A47" w14:textId="77777777" w:rsidR="00E662F2" w:rsidRDefault="00E662F2" w:rsidP="005F213C">
            <w:pPr>
              <w:pStyle w:val="TableParagraph"/>
              <w:spacing w:before="3" w:line="244" w:lineRule="exact"/>
              <w:ind w:left="108"/>
            </w:pPr>
            <w:r>
              <w:t>Rate</w:t>
            </w:r>
            <w:r>
              <w:rPr>
                <w:spacing w:val="-3"/>
              </w:rPr>
              <w:t xml:space="preserve"> </w:t>
            </w:r>
            <w:r>
              <w:t>of</w:t>
            </w:r>
            <w:r>
              <w:rPr>
                <w:spacing w:val="-3"/>
              </w:rPr>
              <w:t xml:space="preserve"> </w:t>
            </w:r>
            <w:r>
              <w:rPr>
                <w:spacing w:val="-5"/>
              </w:rPr>
              <w:t>Tax</w:t>
            </w:r>
          </w:p>
        </w:tc>
        <w:tc>
          <w:tcPr>
            <w:tcW w:w="4050" w:type="dxa"/>
          </w:tcPr>
          <w:p w14:paraId="189A8776" w14:textId="6693F650" w:rsidR="00E662F2" w:rsidRDefault="00E662F2" w:rsidP="005F213C">
            <w:pPr>
              <w:pStyle w:val="TableParagraph"/>
              <w:spacing w:before="3" w:line="244" w:lineRule="exact"/>
            </w:pPr>
            <w:r>
              <w:t>F.Y.</w:t>
            </w:r>
            <w:r>
              <w:rPr>
                <w:spacing w:val="-9"/>
              </w:rPr>
              <w:t xml:space="preserve"> </w:t>
            </w:r>
            <w:r>
              <w:t>202</w:t>
            </w:r>
            <w:r w:rsidR="00335546">
              <w:t>4</w:t>
            </w:r>
            <w:r>
              <w:t>-</w:t>
            </w:r>
            <w:r>
              <w:rPr>
                <w:spacing w:val="-5"/>
              </w:rPr>
              <w:t>2</w:t>
            </w:r>
            <w:r w:rsidR="00335546">
              <w:rPr>
                <w:spacing w:val="-5"/>
              </w:rPr>
              <w:t>5</w:t>
            </w:r>
          </w:p>
        </w:tc>
      </w:tr>
      <w:tr w:rsidR="00E662F2" w14:paraId="0A62072C" w14:textId="77777777" w:rsidTr="005F213C">
        <w:trPr>
          <w:trHeight w:val="270"/>
        </w:trPr>
        <w:tc>
          <w:tcPr>
            <w:tcW w:w="2154" w:type="dxa"/>
          </w:tcPr>
          <w:p w14:paraId="1AD6564D" w14:textId="77777777" w:rsidR="00E662F2" w:rsidRDefault="00E662F2" w:rsidP="005F213C">
            <w:pPr>
              <w:pStyle w:val="TableParagraph"/>
              <w:spacing w:before="4" w:line="245" w:lineRule="exact"/>
              <w:ind w:left="108"/>
            </w:pPr>
            <w:r>
              <w:rPr>
                <w:spacing w:val="-5"/>
              </w:rPr>
              <w:t>Nil</w:t>
            </w:r>
          </w:p>
        </w:tc>
        <w:tc>
          <w:tcPr>
            <w:tcW w:w="4050" w:type="dxa"/>
          </w:tcPr>
          <w:p w14:paraId="2BB99A52" w14:textId="2D63DA24" w:rsidR="00E662F2" w:rsidRDefault="00E662F2" w:rsidP="005F213C">
            <w:pPr>
              <w:pStyle w:val="TableParagraph"/>
              <w:spacing w:before="4" w:line="245" w:lineRule="exact"/>
            </w:pPr>
            <w:r>
              <w:t>Up</w:t>
            </w:r>
            <w:r>
              <w:rPr>
                <w:spacing w:val="-2"/>
              </w:rPr>
              <w:t xml:space="preserve"> </w:t>
            </w:r>
            <w:r>
              <w:t>to</w:t>
            </w:r>
            <w:r>
              <w:rPr>
                <w:spacing w:val="-2"/>
              </w:rPr>
              <w:t xml:space="preserve"> </w:t>
            </w:r>
            <w:r>
              <w:t>Rs</w:t>
            </w:r>
            <w:r>
              <w:rPr>
                <w:spacing w:val="-2"/>
              </w:rPr>
              <w:t xml:space="preserve"> </w:t>
            </w:r>
            <w:r w:rsidR="00335546">
              <w:rPr>
                <w:spacing w:val="-2"/>
              </w:rPr>
              <w:t>3</w:t>
            </w:r>
            <w:r>
              <w:rPr>
                <w:spacing w:val="-2"/>
              </w:rPr>
              <w:t>,</w:t>
            </w:r>
            <w:r w:rsidR="00335546">
              <w:rPr>
                <w:spacing w:val="-2"/>
              </w:rPr>
              <w:t>0</w:t>
            </w:r>
            <w:r>
              <w:rPr>
                <w:spacing w:val="-2"/>
              </w:rPr>
              <w:t>0,000</w:t>
            </w:r>
          </w:p>
        </w:tc>
      </w:tr>
      <w:tr w:rsidR="00E662F2" w14:paraId="0E27F89D" w14:textId="77777777" w:rsidTr="005F213C">
        <w:trPr>
          <w:trHeight w:val="267"/>
        </w:trPr>
        <w:tc>
          <w:tcPr>
            <w:tcW w:w="2154" w:type="dxa"/>
          </w:tcPr>
          <w:p w14:paraId="6DB9CC1E" w14:textId="77777777" w:rsidR="00E662F2" w:rsidRDefault="00E662F2" w:rsidP="005F213C">
            <w:pPr>
              <w:pStyle w:val="TableParagraph"/>
              <w:spacing w:before="3" w:line="244" w:lineRule="exact"/>
              <w:ind w:left="108"/>
            </w:pPr>
            <w:r>
              <w:rPr>
                <w:spacing w:val="-5"/>
              </w:rPr>
              <w:t>5%</w:t>
            </w:r>
          </w:p>
        </w:tc>
        <w:tc>
          <w:tcPr>
            <w:tcW w:w="4050" w:type="dxa"/>
          </w:tcPr>
          <w:p w14:paraId="0BD89064" w14:textId="2A83E44C" w:rsidR="00E662F2" w:rsidRDefault="00E662F2" w:rsidP="005F213C">
            <w:pPr>
              <w:pStyle w:val="TableParagraph"/>
              <w:spacing w:before="3" w:line="244" w:lineRule="exact"/>
            </w:pPr>
            <w:r>
              <w:t>From</w:t>
            </w:r>
            <w:r>
              <w:rPr>
                <w:spacing w:val="-4"/>
              </w:rPr>
              <w:t xml:space="preserve"> </w:t>
            </w:r>
            <w:r>
              <w:t>Rs</w:t>
            </w:r>
            <w:r>
              <w:rPr>
                <w:spacing w:val="-4"/>
              </w:rPr>
              <w:t xml:space="preserve"> </w:t>
            </w:r>
            <w:r w:rsidR="00335546">
              <w:t>3</w:t>
            </w:r>
            <w:r>
              <w:t>,</w:t>
            </w:r>
            <w:r w:rsidR="00335546">
              <w:t>0</w:t>
            </w:r>
            <w:r>
              <w:t>0,001</w:t>
            </w:r>
            <w:r>
              <w:rPr>
                <w:spacing w:val="-3"/>
              </w:rPr>
              <w:t xml:space="preserve"> </w:t>
            </w:r>
            <w:r>
              <w:t>to</w:t>
            </w:r>
            <w:r>
              <w:rPr>
                <w:spacing w:val="-4"/>
              </w:rPr>
              <w:t xml:space="preserve"> </w:t>
            </w:r>
            <w:r>
              <w:t>Rs</w:t>
            </w:r>
            <w:r>
              <w:rPr>
                <w:spacing w:val="-3"/>
              </w:rPr>
              <w:t xml:space="preserve"> </w:t>
            </w:r>
            <w:r w:rsidR="00335546">
              <w:rPr>
                <w:spacing w:val="-2"/>
              </w:rPr>
              <w:t>7</w:t>
            </w:r>
            <w:r>
              <w:rPr>
                <w:spacing w:val="-2"/>
              </w:rPr>
              <w:t>,00,000</w:t>
            </w:r>
          </w:p>
        </w:tc>
      </w:tr>
      <w:tr w:rsidR="00E662F2" w14:paraId="1EFA1729" w14:textId="77777777" w:rsidTr="005F213C">
        <w:trPr>
          <w:trHeight w:val="270"/>
        </w:trPr>
        <w:tc>
          <w:tcPr>
            <w:tcW w:w="2154" w:type="dxa"/>
          </w:tcPr>
          <w:p w14:paraId="2E795FED" w14:textId="77777777" w:rsidR="00E662F2" w:rsidRDefault="00E662F2" w:rsidP="005F213C">
            <w:pPr>
              <w:pStyle w:val="TableParagraph"/>
              <w:spacing w:before="4" w:line="245" w:lineRule="exact"/>
              <w:ind w:left="108"/>
            </w:pPr>
            <w:r>
              <w:rPr>
                <w:spacing w:val="-5"/>
              </w:rPr>
              <w:t>10%</w:t>
            </w:r>
          </w:p>
        </w:tc>
        <w:tc>
          <w:tcPr>
            <w:tcW w:w="4050" w:type="dxa"/>
          </w:tcPr>
          <w:p w14:paraId="0161C61E" w14:textId="10EB65BD" w:rsidR="00E662F2" w:rsidRDefault="00E662F2" w:rsidP="005F213C">
            <w:pPr>
              <w:pStyle w:val="TableParagraph"/>
              <w:spacing w:before="4" w:line="245" w:lineRule="exact"/>
            </w:pPr>
            <w:r>
              <w:t>From</w:t>
            </w:r>
            <w:r>
              <w:rPr>
                <w:spacing w:val="-4"/>
              </w:rPr>
              <w:t xml:space="preserve"> </w:t>
            </w:r>
            <w:r>
              <w:t>Rs</w:t>
            </w:r>
            <w:r>
              <w:rPr>
                <w:spacing w:val="-4"/>
              </w:rPr>
              <w:t xml:space="preserve"> </w:t>
            </w:r>
            <w:r w:rsidR="00335546">
              <w:t>7</w:t>
            </w:r>
            <w:r>
              <w:t>,00,001</w:t>
            </w:r>
            <w:r>
              <w:rPr>
                <w:spacing w:val="-3"/>
              </w:rPr>
              <w:t xml:space="preserve"> </w:t>
            </w:r>
            <w:r>
              <w:t>to</w:t>
            </w:r>
            <w:r>
              <w:rPr>
                <w:spacing w:val="-4"/>
              </w:rPr>
              <w:t xml:space="preserve"> </w:t>
            </w:r>
            <w:r>
              <w:t>Rs</w:t>
            </w:r>
            <w:r>
              <w:rPr>
                <w:spacing w:val="-3"/>
              </w:rPr>
              <w:t xml:space="preserve"> </w:t>
            </w:r>
            <w:r w:rsidR="00335546">
              <w:rPr>
                <w:spacing w:val="-3"/>
              </w:rPr>
              <w:t>10</w:t>
            </w:r>
            <w:r>
              <w:rPr>
                <w:spacing w:val="-2"/>
              </w:rPr>
              <w:t>,</w:t>
            </w:r>
            <w:r w:rsidR="00335546">
              <w:rPr>
                <w:spacing w:val="-2"/>
              </w:rPr>
              <w:t>0</w:t>
            </w:r>
            <w:r>
              <w:rPr>
                <w:spacing w:val="-2"/>
              </w:rPr>
              <w:t>0,000</w:t>
            </w:r>
          </w:p>
        </w:tc>
      </w:tr>
      <w:tr w:rsidR="00E662F2" w14:paraId="758990B8" w14:textId="77777777" w:rsidTr="005F213C">
        <w:trPr>
          <w:trHeight w:val="268"/>
        </w:trPr>
        <w:tc>
          <w:tcPr>
            <w:tcW w:w="2154" w:type="dxa"/>
          </w:tcPr>
          <w:p w14:paraId="7B574474" w14:textId="77777777" w:rsidR="00E662F2" w:rsidRDefault="00E662F2" w:rsidP="005F213C">
            <w:pPr>
              <w:pStyle w:val="TableParagraph"/>
              <w:spacing w:before="3" w:line="244" w:lineRule="exact"/>
              <w:ind w:left="108"/>
            </w:pPr>
            <w:r>
              <w:rPr>
                <w:spacing w:val="-5"/>
              </w:rPr>
              <w:t>15%</w:t>
            </w:r>
          </w:p>
        </w:tc>
        <w:tc>
          <w:tcPr>
            <w:tcW w:w="4050" w:type="dxa"/>
          </w:tcPr>
          <w:p w14:paraId="5DEA0332" w14:textId="704B1AEF" w:rsidR="00E662F2" w:rsidRDefault="00E662F2" w:rsidP="005F213C">
            <w:pPr>
              <w:pStyle w:val="TableParagraph"/>
              <w:spacing w:before="3" w:line="244" w:lineRule="exact"/>
            </w:pPr>
            <w:r>
              <w:t>From</w:t>
            </w:r>
            <w:r>
              <w:rPr>
                <w:spacing w:val="-4"/>
              </w:rPr>
              <w:t xml:space="preserve"> </w:t>
            </w:r>
            <w:r w:rsidR="00335546">
              <w:t>10</w:t>
            </w:r>
            <w:r>
              <w:t>,</w:t>
            </w:r>
            <w:r w:rsidR="00335546">
              <w:t>0</w:t>
            </w:r>
            <w:r>
              <w:t>0,001</w:t>
            </w:r>
            <w:r>
              <w:rPr>
                <w:spacing w:val="-4"/>
              </w:rPr>
              <w:t xml:space="preserve"> </w:t>
            </w:r>
            <w:r>
              <w:t>to</w:t>
            </w:r>
            <w:r>
              <w:rPr>
                <w:spacing w:val="-4"/>
              </w:rPr>
              <w:t xml:space="preserve"> </w:t>
            </w:r>
            <w:r>
              <w:t>Rs</w:t>
            </w:r>
            <w:r>
              <w:rPr>
                <w:spacing w:val="-4"/>
              </w:rPr>
              <w:t xml:space="preserve"> </w:t>
            </w:r>
            <w:r>
              <w:rPr>
                <w:spacing w:val="-2"/>
              </w:rPr>
              <w:t>1</w:t>
            </w:r>
            <w:r w:rsidR="00335546">
              <w:rPr>
                <w:spacing w:val="-2"/>
              </w:rPr>
              <w:t>2</w:t>
            </w:r>
            <w:r>
              <w:rPr>
                <w:spacing w:val="-2"/>
              </w:rPr>
              <w:t>,00,000</w:t>
            </w:r>
          </w:p>
        </w:tc>
      </w:tr>
      <w:tr w:rsidR="00E662F2" w14:paraId="568D29DD" w14:textId="77777777" w:rsidTr="005F213C">
        <w:trPr>
          <w:trHeight w:val="270"/>
        </w:trPr>
        <w:tc>
          <w:tcPr>
            <w:tcW w:w="2154" w:type="dxa"/>
          </w:tcPr>
          <w:p w14:paraId="3981D0D7" w14:textId="77777777" w:rsidR="00E662F2" w:rsidRDefault="00E662F2" w:rsidP="005F213C">
            <w:pPr>
              <w:pStyle w:val="TableParagraph"/>
              <w:spacing w:before="4" w:line="245" w:lineRule="exact"/>
              <w:ind w:left="108"/>
            </w:pPr>
            <w:r>
              <w:rPr>
                <w:spacing w:val="-5"/>
              </w:rPr>
              <w:t>20%</w:t>
            </w:r>
          </w:p>
        </w:tc>
        <w:tc>
          <w:tcPr>
            <w:tcW w:w="4050" w:type="dxa"/>
          </w:tcPr>
          <w:p w14:paraId="44359475" w14:textId="49E43603" w:rsidR="00E662F2" w:rsidRDefault="00E662F2" w:rsidP="005F213C">
            <w:pPr>
              <w:pStyle w:val="TableParagraph"/>
              <w:spacing w:before="4" w:line="245" w:lineRule="exact"/>
            </w:pPr>
            <w:r>
              <w:t>From</w:t>
            </w:r>
            <w:r>
              <w:rPr>
                <w:spacing w:val="-4"/>
              </w:rPr>
              <w:t xml:space="preserve"> </w:t>
            </w:r>
            <w:r>
              <w:t>Rs</w:t>
            </w:r>
            <w:r>
              <w:rPr>
                <w:spacing w:val="-4"/>
              </w:rPr>
              <w:t xml:space="preserve"> </w:t>
            </w:r>
            <w:r>
              <w:t>1</w:t>
            </w:r>
            <w:r w:rsidR="00335546">
              <w:t>2</w:t>
            </w:r>
            <w:r>
              <w:t>,00,001</w:t>
            </w:r>
            <w:r>
              <w:rPr>
                <w:spacing w:val="-4"/>
              </w:rPr>
              <w:t xml:space="preserve"> </w:t>
            </w:r>
            <w:r>
              <w:t>to</w:t>
            </w:r>
            <w:r>
              <w:rPr>
                <w:spacing w:val="-4"/>
              </w:rPr>
              <w:t xml:space="preserve"> </w:t>
            </w:r>
            <w:r>
              <w:t>Rs</w:t>
            </w:r>
            <w:r>
              <w:rPr>
                <w:spacing w:val="-3"/>
              </w:rPr>
              <w:t xml:space="preserve"> </w:t>
            </w:r>
            <w:r>
              <w:rPr>
                <w:spacing w:val="-2"/>
              </w:rPr>
              <w:t>1</w:t>
            </w:r>
            <w:r w:rsidR="00335546">
              <w:rPr>
                <w:spacing w:val="-2"/>
              </w:rPr>
              <w:t>5</w:t>
            </w:r>
            <w:r>
              <w:rPr>
                <w:spacing w:val="-2"/>
              </w:rPr>
              <w:t>,</w:t>
            </w:r>
            <w:r w:rsidR="00335546">
              <w:rPr>
                <w:spacing w:val="-2"/>
              </w:rPr>
              <w:t>0</w:t>
            </w:r>
            <w:r>
              <w:rPr>
                <w:spacing w:val="-2"/>
              </w:rPr>
              <w:t>0,000</w:t>
            </w:r>
          </w:p>
        </w:tc>
      </w:tr>
      <w:tr w:rsidR="00E662F2" w14:paraId="226E74DA" w14:textId="77777777" w:rsidTr="005F213C">
        <w:trPr>
          <w:trHeight w:val="267"/>
        </w:trPr>
        <w:tc>
          <w:tcPr>
            <w:tcW w:w="2154" w:type="dxa"/>
          </w:tcPr>
          <w:p w14:paraId="008BE991" w14:textId="69CCF8FC" w:rsidR="00E662F2" w:rsidRDefault="00335546" w:rsidP="005F213C">
            <w:pPr>
              <w:pStyle w:val="TableParagraph"/>
              <w:spacing w:before="3" w:line="244" w:lineRule="exact"/>
              <w:ind w:left="108"/>
            </w:pPr>
            <w:r>
              <w:rPr>
                <w:spacing w:val="-5"/>
              </w:rPr>
              <w:t>30</w:t>
            </w:r>
            <w:r w:rsidR="00E662F2">
              <w:rPr>
                <w:spacing w:val="-5"/>
              </w:rPr>
              <w:t>%</w:t>
            </w:r>
          </w:p>
        </w:tc>
        <w:tc>
          <w:tcPr>
            <w:tcW w:w="4050" w:type="dxa"/>
          </w:tcPr>
          <w:p w14:paraId="128C10D5" w14:textId="536B9F3A" w:rsidR="00E662F2" w:rsidRDefault="00335546" w:rsidP="005F213C">
            <w:pPr>
              <w:pStyle w:val="TableParagraph"/>
              <w:spacing w:before="3" w:line="244" w:lineRule="exact"/>
            </w:pPr>
            <w:r>
              <w:t>Exceeding</w:t>
            </w:r>
            <w:r>
              <w:rPr>
                <w:spacing w:val="-6"/>
              </w:rPr>
              <w:t xml:space="preserve"> </w:t>
            </w:r>
            <w:r>
              <w:t>Rs</w:t>
            </w:r>
            <w:r>
              <w:rPr>
                <w:spacing w:val="-5"/>
              </w:rPr>
              <w:t xml:space="preserve"> </w:t>
            </w:r>
            <w:r>
              <w:rPr>
                <w:spacing w:val="-2"/>
              </w:rPr>
              <w:t>15,00,000</w:t>
            </w:r>
          </w:p>
        </w:tc>
      </w:tr>
    </w:tbl>
    <w:p w14:paraId="487C681A" w14:textId="77777777" w:rsidR="00E662F2" w:rsidRDefault="00E662F2" w:rsidP="00E662F2">
      <w:pPr>
        <w:pStyle w:val="BodyText"/>
        <w:spacing w:before="6"/>
        <w:ind w:left="122"/>
      </w:pPr>
      <w:r>
        <w:rPr>
          <w:spacing w:val="-2"/>
        </w:rPr>
        <w:t>Note:</w:t>
      </w:r>
    </w:p>
    <w:p w14:paraId="67B27DC4" w14:textId="77777777" w:rsidR="00E662F2" w:rsidRDefault="00E662F2" w:rsidP="00E662F2">
      <w:pPr>
        <w:pStyle w:val="BodyText"/>
        <w:spacing w:before="1"/>
        <w:ind w:left="122"/>
      </w:pPr>
      <w:r>
        <w:t>-Health</w:t>
      </w:r>
      <w:r>
        <w:rPr>
          <w:spacing w:val="-5"/>
        </w:rPr>
        <w:t xml:space="preserve"> </w:t>
      </w:r>
      <w:r>
        <w:t>and</w:t>
      </w:r>
      <w:r>
        <w:rPr>
          <w:spacing w:val="-5"/>
        </w:rPr>
        <w:t xml:space="preserve"> </w:t>
      </w:r>
      <w:r>
        <w:t>Education</w:t>
      </w:r>
      <w:r>
        <w:rPr>
          <w:spacing w:val="-5"/>
        </w:rPr>
        <w:t xml:space="preserve"> </w:t>
      </w:r>
      <w:proofErr w:type="spellStart"/>
      <w:r>
        <w:t>Cess</w:t>
      </w:r>
      <w:proofErr w:type="spellEnd"/>
      <w:r>
        <w:rPr>
          <w:spacing w:val="-5"/>
        </w:rPr>
        <w:t xml:space="preserve"> </w:t>
      </w:r>
      <w:r>
        <w:t>will</w:t>
      </w:r>
      <w:r>
        <w:rPr>
          <w:spacing w:val="-5"/>
        </w:rPr>
        <w:t xml:space="preserve"> </w:t>
      </w:r>
      <w:r>
        <w:t>be</w:t>
      </w:r>
      <w:r>
        <w:rPr>
          <w:spacing w:val="-5"/>
        </w:rPr>
        <w:t xml:space="preserve"> </w:t>
      </w:r>
      <w:r>
        <w:t>4%</w:t>
      </w:r>
      <w:r>
        <w:rPr>
          <w:spacing w:val="-5"/>
        </w:rPr>
        <w:t xml:space="preserve"> </w:t>
      </w:r>
      <w:r>
        <w:t>of</w:t>
      </w:r>
      <w:r>
        <w:rPr>
          <w:spacing w:val="-5"/>
        </w:rPr>
        <w:t xml:space="preserve"> </w:t>
      </w:r>
      <w:r>
        <w:t>total</w:t>
      </w:r>
      <w:r>
        <w:rPr>
          <w:spacing w:val="-4"/>
        </w:rPr>
        <w:t xml:space="preserve"> </w:t>
      </w:r>
      <w:r>
        <w:t>tax</w:t>
      </w:r>
      <w:r>
        <w:rPr>
          <w:spacing w:val="-5"/>
        </w:rPr>
        <w:t xml:space="preserve"> </w:t>
      </w:r>
      <w:r>
        <w:rPr>
          <w:spacing w:val="-2"/>
        </w:rPr>
        <w:t>payable.</w:t>
      </w:r>
    </w:p>
    <w:p w14:paraId="458FBD9E" w14:textId="3276CC53" w:rsidR="00E662F2" w:rsidRDefault="00E662F2" w:rsidP="00E662F2">
      <w:pPr>
        <w:pStyle w:val="BodyText"/>
        <w:ind w:left="122"/>
      </w:pPr>
      <w:r>
        <w:t>-Surcharge</w:t>
      </w:r>
      <w:r>
        <w:rPr>
          <w:spacing w:val="-5"/>
        </w:rPr>
        <w:t xml:space="preserve"> </w:t>
      </w:r>
      <w:r>
        <w:t>will</w:t>
      </w:r>
      <w:r>
        <w:rPr>
          <w:spacing w:val="-4"/>
        </w:rPr>
        <w:t xml:space="preserve"> </w:t>
      </w:r>
      <w:r>
        <w:t>be</w:t>
      </w:r>
      <w:r>
        <w:rPr>
          <w:spacing w:val="-5"/>
        </w:rPr>
        <w:t xml:space="preserve"> </w:t>
      </w:r>
      <w:r>
        <w:t>as</w:t>
      </w:r>
      <w:r>
        <w:rPr>
          <w:spacing w:val="-4"/>
        </w:rPr>
        <w:t xml:space="preserve"> </w:t>
      </w:r>
      <w:r w:rsidR="00335546">
        <w:rPr>
          <w:spacing w:val="-2"/>
        </w:rPr>
        <w:t>follows: -</w:t>
      </w:r>
    </w:p>
    <w:p w14:paraId="366A2214" w14:textId="2A6C5CD1" w:rsidR="00E662F2" w:rsidRDefault="00E662F2" w:rsidP="00E662F2">
      <w:pPr>
        <w:pStyle w:val="BodyText"/>
        <w:spacing w:before="1"/>
        <w:ind w:left="270" w:right="3956"/>
        <w:jc w:val="both"/>
      </w:pPr>
      <w:r>
        <w:rPr>
          <w:color w:val="0E0E0E"/>
        </w:rPr>
        <w:t>Total Income exceeding Rs 50 lac but not exceeding 1 crore @ 10%. Total</w:t>
      </w:r>
      <w:r>
        <w:rPr>
          <w:color w:val="0E0E0E"/>
          <w:spacing w:val="-4"/>
        </w:rPr>
        <w:t xml:space="preserve"> </w:t>
      </w:r>
      <w:r>
        <w:rPr>
          <w:color w:val="0E0E0E"/>
        </w:rPr>
        <w:t>Income</w:t>
      </w:r>
      <w:r>
        <w:rPr>
          <w:color w:val="0E0E0E"/>
          <w:spacing w:val="-4"/>
        </w:rPr>
        <w:t xml:space="preserve"> </w:t>
      </w:r>
      <w:r>
        <w:rPr>
          <w:color w:val="0E0E0E"/>
        </w:rPr>
        <w:t>exceeding</w:t>
      </w:r>
      <w:r>
        <w:rPr>
          <w:color w:val="0E0E0E"/>
          <w:spacing w:val="-4"/>
        </w:rPr>
        <w:t xml:space="preserve"> </w:t>
      </w:r>
      <w:r>
        <w:rPr>
          <w:color w:val="0E0E0E"/>
        </w:rPr>
        <w:t>Rs</w:t>
      </w:r>
      <w:r>
        <w:rPr>
          <w:color w:val="0E0E0E"/>
          <w:spacing w:val="-4"/>
        </w:rPr>
        <w:t xml:space="preserve"> </w:t>
      </w:r>
      <w:r>
        <w:rPr>
          <w:color w:val="0E0E0E"/>
        </w:rPr>
        <w:t>1</w:t>
      </w:r>
      <w:r>
        <w:rPr>
          <w:color w:val="0E0E0E"/>
          <w:spacing w:val="-4"/>
        </w:rPr>
        <w:t xml:space="preserve"> </w:t>
      </w:r>
      <w:r>
        <w:rPr>
          <w:color w:val="0E0E0E"/>
        </w:rPr>
        <w:t>crore</w:t>
      </w:r>
      <w:r>
        <w:rPr>
          <w:color w:val="0E0E0E"/>
          <w:spacing w:val="-4"/>
        </w:rPr>
        <w:t xml:space="preserve"> </w:t>
      </w:r>
      <w:r>
        <w:rPr>
          <w:color w:val="0E0E0E"/>
        </w:rPr>
        <w:t>but</w:t>
      </w:r>
      <w:r>
        <w:rPr>
          <w:color w:val="0E0E0E"/>
          <w:spacing w:val="-4"/>
        </w:rPr>
        <w:t xml:space="preserve"> </w:t>
      </w:r>
      <w:r>
        <w:rPr>
          <w:color w:val="0E0E0E"/>
        </w:rPr>
        <w:t>not</w:t>
      </w:r>
      <w:r>
        <w:rPr>
          <w:color w:val="0E0E0E"/>
          <w:spacing w:val="-4"/>
        </w:rPr>
        <w:t xml:space="preserve"> </w:t>
      </w:r>
      <w:r>
        <w:rPr>
          <w:color w:val="0E0E0E"/>
        </w:rPr>
        <w:t>exceeding</w:t>
      </w:r>
      <w:r>
        <w:rPr>
          <w:color w:val="0E0E0E"/>
          <w:spacing w:val="-4"/>
        </w:rPr>
        <w:t xml:space="preserve"> </w:t>
      </w:r>
      <w:r>
        <w:rPr>
          <w:color w:val="0E0E0E"/>
        </w:rPr>
        <w:t>2</w:t>
      </w:r>
      <w:r>
        <w:rPr>
          <w:color w:val="0E0E0E"/>
          <w:spacing w:val="-4"/>
        </w:rPr>
        <w:t xml:space="preserve"> </w:t>
      </w:r>
      <w:r>
        <w:rPr>
          <w:color w:val="0E0E0E"/>
        </w:rPr>
        <w:t>crore</w:t>
      </w:r>
      <w:r>
        <w:rPr>
          <w:color w:val="0E0E0E"/>
          <w:spacing w:val="-4"/>
        </w:rPr>
        <w:t xml:space="preserve"> </w:t>
      </w:r>
      <w:r>
        <w:rPr>
          <w:color w:val="0E0E0E"/>
        </w:rPr>
        <w:t>@</w:t>
      </w:r>
      <w:r>
        <w:rPr>
          <w:color w:val="0E0E0E"/>
          <w:spacing w:val="-4"/>
        </w:rPr>
        <w:t xml:space="preserve"> </w:t>
      </w:r>
      <w:r>
        <w:rPr>
          <w:color w:val="0E0E0E"/>
        </w:rPr>
        <w:t xml:space="preserve">15% Total Income exceeding Rs </w:t>
      </w:r>
      <w:r w:rsidR="00335546">
        <w:rPr>
          <w:color w:val="0E0E0E"/>
        </w:rPr>
        <w:t>2</w:t>
      </w:r>
      <w:r>
        <w:rPr>
          <w:color w:val="0E0E0E"/>
        </w:rPr>
        <w:t xml:space="preserve"> crore @ </w:t>
      </w:r>
      <w:r w:rsidR="00335546">
        <w:rPr>
          <w:color w:val="0E0E0E"/>
        </w:rPr>
        <w:t>25</w:t>
      </w:r>
      <w:r>
        <w:rPr>
          <w:color w:val="0E0E0E"/>
        </w:rPr>
        <w:t>%</w:t>
      </w:r>
    </w:p>
    <w:p w14:paraId="20AA1E47" w14:textId="78EBEAA7" w:rsidR="00E662F2" w:rsidRDefault="00E662F2" w:rsidP="00E662F2">
      <w:pPr>
        <w:pStyle w:val="BodyText"/>
        <w:spacing w:before="1"/>
        <w:ind w:left="122"/>
        <w:rPr>
          <w:color w:val="0E0E0E"/>
        </w:rPr>
      </w:pPr>
      <w:r>
        <w:rPr>
          <w:b/>
          <w:color w:val="0E0E0E"/>
        </w:rPr>
        <w:t>-Section</w:t>
      </w:r>
      <w:r>
        <w:rPr>
          <w:b/>
          <w:color w:val="0E0E0E"/>
          <w:spacing w:val="-3"/>
        </w:rPr>
        <w:t xml:space="preserve"> </w:t>
      </w:r>
      <w:r>
        <w:rPr>
          <w:b/>
          <w:color w:val="0E0E0E"/>
        </w:rPr>
        <w:t>87A:</w:t>
      </w:r>
      <w:r>
        <w:rPr>
          <w:b/>
          <w:color w:val="0E0E0E"/>
          <w:spacing w:val="-1"/>
        </w:rPr>
        <w:t xml:space="preserve"> </w:t>
      </w:r>
      <w:r>
        <w:rPr>
          <w:color w:val="0E0E0E"/>
        </w:rPr>
        <w:t>Rebate</w:t>
      </w:r>
      <w:r>
        <w:rPr>
          <w:color w:val="0E0E0E"/>
          <w:spacing w:val="-3"/>
        </w:rPr>
        <w:t xml:space="preserve"> </w:t>
      </w:r>
      <w:r>
        <w:rPr>
          <w:color w:val="0E0E0E"/>
        </w:rPr>
        <w:t>of</w:t>
      </w:r>
      <w:r>
        <w:rPr>
          <w:color w:val="0E0E0E"/>
          <w:spacing w:val="-3"/>
        </w:rPr>
        <w:t xml:space="preserve"> </w:t>
      </w:r>
      <w:r>
        <w:rPr>
          <w:color w:val="0E0E0E"/>
        </w:rPr>
        <w:t>Rs</w:t>
      </w:r>
      <w:r>
        <w:rPr>
          <w:color w:val="0E0E0E"/>
          <w:spacing w:val="-3"/>
        </w:rPr>
        <w:t xml:space="preserve"> </w:t>
      </w:r>
      <w:r>
        <w:rPr>
          <w:color w:val="0E0E0E"/>
        </w:rPr>
        <w:t>25</w:t>
      </w:r>
      <w:r w:rsidR="00335546">
        <w:rPr>
          <w:color w:val="0E0E0E"/>
        </w:rPr>
        <w:t>0</w:t>
      </w:r>
      <w:r>
        <w:rPr>
          <w:color w:val="0E0E0E"/>
        </w:rPr>
        <w:t>00</w:t>
      </w:r>
      <w:r>
        <w:rPr>
          <w:color w:val="0E0E0E"/>
          <w:spacing w:val="-3"/>
        </w:rPr>
        <w:t xml:space="preserve"> </w:t>
      </w:r>
      <w:r>
        <w:rPr>
          <w:color w:val="0E0E0E"/>
        </w:rPr>
        <w:t>or</w:t>
      </w:r>
      <w:r>
        <w:rPr>
          <w:color w:val="0E0E0E"/>
          <w:spacing w:val="-3"/>
        </w:rPr>
        <w:t xml:space="preserve"> </w:t>
      </w:r>
      <w:r>
        <w:rPr>
          <w:color w:val="0E0E0E"/>
        </w:rPr>
        <w:t>tax</w:t>
      </w:r>
      <w:r>
        <w:rPr>
          <w:color w:val="0E0E0E"/>
          <w:spacing w:val="-3"/>
        </w:rPr>
        <w:t xml:space="preserve"> </w:t>
      </w:r>
      <w:r>
        <w:rPr>
          <w:color w:val="0E0E0E"/>
        </w:rPr>
        <w:t>whichever</w:t>
      </w:r>
      <w:r>
        <w:rPr>
          <w:color w:val="0E0E0E"/>
          <w:spacing w:val="-3"/>
        </w:rPr>
        <w:t xml:space="preserve"> </w:t>
      </w:r>
      <w:r>
        <w:rPr>
          <w:color w:val="0E0E0E"/>
        </w:rPr>
        <w:t>is</w:t>
      </w:r>
      <w:r>
        <w:rPr>
          <w:color w:val="0E0E0E"/>
          <w:spacing w:val="-3"/>
        </w:rPr>
        <w:t xml:space="preserve"> </w:t>
      </w:r>
      <w:r>
        <w:rPr>
          <w:color w:val="0E0E0E"/>
        </w:rPr>
        <w:t>lower</w:t>
      </w:r>
      <w:r>
        <w:rPr>
          <w:color w:val="0E0E0E"/>
          <w:spacing w:val="-3"/>
        </w:rPr>
        <w:t xml:space="preserve"> </w:t>
      </w:r>
      <w:r>
        <w:rPr>
          <w:color w:val="0E0E0E"/>
        </w:rPr>
        <w:t>for</w:t>
      </w:r>
      <w:r>
        <w:rPr>
          <w:color w:val="0E0E0E"/>
          <w:spacing w:val="-3"/>
        </w:rPr>
        <w:t xml:space="preserve"> </w:t>
      </w:r>
      <w:r>
        <w:rPr>
          <w:color w:val="0E0E0E"/>
        </w:rPr>
        <w:t>individual</w:t>
      </w:r>
      <w:r>
        <w:rPr>
          <w:color w:val="0E0E0E"/>
          <w:spacing w:val="-3"/>
        </w:rPr>
        <w:t xml:space="preserve"> </w:t>
      </w:r>
      <w:r>
        <w:rPr>
          <w:color w:val="0E0E0E"/>
        </w:rPr>
        <w:t>resident</w:t>
      </w:r>
      <w:r>
        <w:rPr>
          <w:color w:val="0E0E0E"/>
          <w:spacing w:val="-3"/>
        </w:rPr>
        <w:t xml:space="preserve"> </w:t>
      </w:r>
      <w:r>
        <w:rPr>
          <w:color w:val="0E0E0E"/>
        </w:rPr>
        <w:t>whose</w:t>
      </w:r>
      <w:r>
        <w:rPr>
          <w:color w:val="0E0E0E"/>
          <w:spacing w:val="-3"/>
        </w:rPr>
        <w:t xml:space="preserve"> </w:t>
      </w:r>
      <w:r>
        <w:rPr>
          <w:color w:val="0E0E0E"/>
        </w:rPr>
        <w:t>total</w:t>
      </w:r>
      <w:r>
        <w:rPr>
          <w:color w:val="0E0E0E"/>
          <w:spacing w:val="-3"/>
        </w:rPr>
        <w:t xml:space="preserve"> </w:t>
      </w:r>
      <w:r>
        <w:rPr>
          <w:color w:val="0E0E0E"/>
        </w:rPr>
        <w:t>income</w:t>
      </w:r>
      <w:r>
        <w:rPr>
          <w:color w:val="0E0E0E"/>
          <w:spacing w:val="-3"/>
        </w:rPr>
        <w:t xml:space="preserve"> </w:t>
      </w:r>
      <w:r>
        <w:rPr>
          <w:color w:val="0E0E0E"/>
        </w:rPr>
        <w:t>does</w:t>
      </w:r>
      <w:r>
        <w:rPr>
          <w:color w:val="0E0E0E"/>
          <w:spacing w:val="-3"/>
        </w:rPr>
        <w:t xml:space="preserve"> </w:t>
      </w:r>
      <w:r>
        <w:rPr>
          <w:color w:val="0E0E0E"/>
        </w:rPr>
        <w:t>not exceed Rs 500000.</w:t>
      </w:r>
    </w:p>
    <w:p w14:paraId="59253C58" w14:textId="0D256923" w:rsidR="00335546" w:rsidRDefault="00335546" w:rsidP="00335546">
      <w:pPr>
        <w:pStyle w:val="BodyText"/>
        <w:spacing w:before="1"/>
        <w:ind w:left="122"/>
      </w:pPr>
      <w:bookmarkStart w:id="5" w:name="_Hlk184130896"/>
      <w:r>
        <w:t>Standard</w:t>
      </w:r>
      <w:r>
        <w:rPr>
          <w:spacing w:val="-7"/>
        </w:rPr>
        <w:t xml:space="preserve"> </w:t>
      </w:r>
      <w:r>
        <w:t>deduction</w:t>
      </w:r>
      <w:r>
        <w:rPr>
          <w:spacing w:val="-7"/>
        </w:rPr>
        <w:t xml:space="preserve"> </w:t>
      </w:r>
      <w:r>
        <w:t>of</w:t>
      </w:r>
      <w:r>
        <w:rPr>
          <w:spacing w:val="-6"/>
        </w:rPr>
        <w:t xml:space="preserve"> </w:t>
      </w:r>
      <w:r>
        <w:t>Rs</w:t>
      </w:r>
      <w:r>
        <w:rPr>
          <w:spacing w:val="-7"/>
        </w:rPr>
        <w:t xml:space="preserve"> </w:t>
      </w:r>
      <w:r>
        <w:t>75,000</w:t>
      </w:r>
      <w:r>
        <w:rPr>
          <w:spacing w:val="-6"/>
        </w:rPr>
        <w:t xml:space="preserve"> </w:t>
      </w:r>
      <w:r>
        <w:t>u/s</w:t>
      </w:r>
      <w:r>
        <w:rPr>
          <w:spacing w:val="-7"/>
        </w:rPr>
        <w:t xml:space="preserve"> </w:t>
      </w:r>
      <w:r>
        <w:rPr>
          <w:spacing w:val="-5"/>
        </w:rPr>
        <w:t>16. available in New Regime.</w:t>
      </w:r>
      <w:bookmarkEnd w:id="5"/>
    </w:p>
    <w:p w14:paraId="3958486F" w14:textId="3FBC83B0" w:rsidR="00E662F2" w:rsidRDefault="00E662F2" w:rsidP="00E662F2">
      <w:pPr>
        <w:pStyle w:val="BodyText"/>
        <w:spacing w:before="151" w:line="276" w:lineRule="auto"/>
        <w:ind w:left="122" w:right="301"/>
      </w:pPr>
      <w:r>
        <w:t>As</w:t>
      </w:r>
      <w:r>
        <w:rPr>
          <w:spacing w:val="-3"/>
        </w:rPr>
        <w:t xml:space="preserve"> </w:t>
      </w:r>
      <w:r>
        <w:t>stated</w:t>
      </w:r>
      <w:r>
        <w:rPr>
          <w:spacing w:val="-3"/>
        </w:rPr>
        <w:t xml:space="preserve"> </w:t>
      </w:r>
      <w:r>
        <w:t>in</w:t>
      </w:r>
      <w:r>
        <w:rPr>
          <w:spacing w:val="-3"/>
        </w:rPr>
        <w:t xml:space="preserve"> </w:t>
      </w:r>
      <w:r>
        <w:t>the</w:t>
      </w:r>
      <w:r>
        <w:rPr>
          <w:spacing w:val="-3"/>
        </w:rPr>
        <w:t xml:space="preserve"> </w:t>
      </w:r>
      <w:r>
        <w:t>Budget</w:t>
      </w:r>
      <w:r>
        <w:rPr>
          <w:spacing w:val="-3"/>
        </w:rPr>
        <w:t xml:space="preserve"> </w:t>
      </w:r>
      <w:r>
        <w:t>202</w:t>
      </w:r>
      <w:r w:rsidR="00335546">
        <w:t>4</w:t>
      </w:r>
      <w:r>
        <w:t>-2</w:t>
      </w:r>
      <w:r w:rsidR="00335546">
        <w:t>5</w:t>
      </w:r>
      <w:r>
        <w:rPr>
          <w:spacing w:val="-3"/>
        </w:rPr>
        <w:t xml:space="preserve"> </w:t>
      </w:r>
      <w:r>
        <w:t>that</w:t>
      </w:r>
      <w:r>
        <w:rPr>
          <w:spacing w:val="-3"/>
        </w:rPr>
        <w:t xml:space="preserve"> </w:t>
      </w:r>
      <w:r>
        <w:t>those</w:t>
      </w:r>
      <w:r>
        <w:rPr>
          <w:spacing w:val="-3"/>
        </w:rPr>
        <w:t xml:space="preserve"> </w:t>
      </w:r>
      <w:r>
        <w:t>who</w:t>
      </w:r>
      <w:r>
        <w:rPr>
          <w:spacing w:val="-3"/>
        </w:rPr>
        <w:t xml:space="preserve"> </w:t>
      </w:r>
      <w:r>
        <w:t>opt</w:t>
      </w:r>
      <w:r>
        <w:rPr>
          <w:spacing w:val="-3"/>
        </w:rPr>
        <w:t xml:space="preserve"> </w:t>
      </w:r>
      <w:r>
        <w:t>for</w:t>
      </w:r>
      <w:r>
        <w:rPr>
          <w:spacing w:val="-3"/>
        </w:rPr>
        <w:t xml:space="preserve"> </w:t>
      </w:r>
      <w:r>
        <w:t>new</w:t>
      </w:r>
      <w:r>
        <w:rPr>
          <w:spacing w:val="-3"/>
        </w:rPr>
        <w:t xml:space="preserve"> </w:t>
      </w:r>
      <w:r>
        <w:t>tax</w:t>
      </w:r>
      <w:r>
        <w:rPr>
          <w:spacing w:val="-3"/>
        </w:rPr>
        <w:t xml:space="preserve"> </w:t>
      </w:r>
      <w:r>
        <w:t>regime</w:t>
      </w:r>
      <w:r>
        <w:rPr>
          <w:spacing w:val="-3"/>
        </w:rPr>
        <w:t xml:space="preserve"> </w:t>
      </w:r>
      <w:r>
        <w:t>will</w:t>
      </w:r>
      <w:r>
        <w:rPr>
          <w:spacing w:val="-3"/>
        </w:rPr>
        <w:t xml:space="preserve"> </w:t>
      </w:r>
      <w:r>
        <w:t>have</w:t>
      </w:r>
      <w:r>
        <w:rPr>
          <w:spacing w:val="-3"/>
        </w:rPr>
        <w:t xml:space="preserve"> </w:t>
      </w:r>
      <w:r>
        <w:t>to</w:t>
      </w:r>
      <w:r>
        <w:rPr>
          <w:spacing w:val="-3"/>
        </w:rPr>
        <w:t xml:space="preserve"> </w:t>
      </w:r>
      <w:r>
        <w:t>forego</w:t>
      </w:r>
      <w:r>
        <w:rPr>
          <w:spacing w:val="-3"/>
        </w:rPr>
        <w:t xml:space="preserve"> </w:t>
      </w:r>
      <w:r>
        <w:t>certain</w:t>
      </w:r>
      <w:r>
        <w:rPr>
          <w:spacing w:val="-3"/>
        </w:rPr>
        <w:t xml:space="preserve"> </w:t>
      </w:r>
      <w:r>
        <w:t>deductions and exemptions. So, the total income of the Individual employee who opts for new tax regime shall be computed without providing the following exemptions/</w:t>
      </w:r>
      <w:r w:rsidR="00335546">
        <w:t>deductions: -</w:t>
      </w:r>
    </w:p>
    <w:p w14:paraId="0ADF9E79" w14:textId="77777777" w:rsidR="00E662F2" w:rsidRDefault="00E662F2" w:rsidP="00E662F2">
      <w:pPr>
        <w:pStyle w:val="ListParagraph"/>
        <w:widowControl w:val="0"/>
        <w:numPr>
          <w:ilvl w:val="0"/>
          <w:numId w:val="19"/>
        </w:numPr>
        <w:tabs>
          <w:tab w:val="left" w:pos="839"/>
        </w:tabs>
        <w:autoSpaceDE w:val="0"/>
        <w:autoSpaceDN w:val="0"/>
        <w:spacing w:before="201" w:after="0" w:line="240" w:lineRule="auto"/>
        <w:ind w:left="839" w:hanging="358"/>
        <w:contextualSpacing w:val="0"/>
      </w:pPr>
      <w:r>
        <w:t>Leave</w:t>
      </w:r>
      <w:r>
        <w:rPr>
          <w:spacing w:val="-8"/>
        </w:rPr>
        <w:t xml:space="preserve"> </w:t>
      </w:r>
      <w:r>
        <w:t>Travel</w:t>
      </w:r>
      <w:r>
        <w:rPr>
          <w:spacing w:val="-8"/>
        </w:rPr>
        <w:t xml:space="preserve"> </w:t>
      </w:r>
      <w:r>
        <w:t>Allowance</w:t>
      </w:r>
      <w:r>
        <w:rPr>
          <w:spacing w:val="-8"/>
        </w:rPr>
        <w:t xml:space="preserve"> </w:t>
      </w:r>
      <w:r>
        <w:t>under</w:t>
      </w:r>
      <w:r>
        <w:rPr>
          <w:spacing w:val="-7"/>
        </w:rPr>
        <w:t xml:space="preserve"> </w:t>
      </w:r>
      <w:r>
        <w:t>Section</w:t>
      </w:r>
      <w:r>
        <w:rPr>
          <w:spacing w:val="-8"/>
        </w:rPr>
        <w:t xml:space="preserve"> </w:t>
      </w:r>
      <w:r>
        <w:rPr>
          <w:spacing w:val="-2"/>
        </w:rPr>
        <w:t>10(5).</w:t>
      </w:r>
    </w:p>
    <w:p w14:paraId="3FCF3AC2" w14:textId="77777777" w:rsidR="00E662F2" w:rsidRDefault="00E662F2" w:rsidP="00E662F2">
      <w:pPr>
        <w:pStyle w:val="ListParagraph"/>
        <w:widowControl w:val="0"/>
        <w:numPr>
          <w:ilvl w:val="0"/>
          <w:numId w:val="19"/>
        </w:numPr>
        <w:tabs>
          <w:tab w:val="left" w:pos="839"/>
        </w:tabs>
        <w:autoSpaceDE w:val="0"/>
        <w:autoSpaceDN w:val="0"/>
        <w:spacing w:before="178" w:after="0" w:line="240" w:lineRule="auto"/>
        <w:ind w:left="839" w:hanging="358"/>
        <w:contextualSpacing w:val="0"/>
      </w:pPr>
      <w:r>
        <w:t>House</w:t>
      </w:r>
      <w:r>
        <w:rPr>
          <w:spacing w:val="-8"/>
        </w:rPr>
        <w:t xml:space="preserve"> </w:t>
      </w:r>
      <w:r>
        <w:t>Rent</w:t>
      </w:r>
      <w:r>
        <w:rPr>
          <w:spacing w:val="-7"/>
        </w:rPr>
        <w:t xml:space="preserve"> </w:t>
      </w:r>
      <w:r>
        <w:t>Allowance</w:t>
      </w:r>
      <w:r>
        <w:rPr>
          <w:spacing w:val="-7"/>
        </w:rPr>
        <w:t xml:space="preserve"> </w:t>
      </w:r>
      <w:r>
        <w:t>under</w:t>
      </w:r>
      <w:r>
        <w:rPr>
          <w:spacing w:val="-7"/>
        </w:rPr>
        <w:t xml:space="preserve"> </w:t>
      </w:r>
      <w:r>
        <w:t>Section</w:t>
      </w:r>
      <w:r>
        <w:rPr>
          <w:spacing w:val="-7"/>
        </w:rPr>
        <w:t xml:space="preserve"> </w:t>
      </w:r>
      <w:r>
        <w:rPr>
          <w:spacing w:val="-2"/>
        </w:rPr>
        <w:t>10(13A).</w:t>
      </w:r>
    </w:p>
    <w:p w14:paraId="0C0E042A" w14:textId="77777777" w:rsidR="00E662F2" w:rsidRDefault="00E662F2" w:rsidP="00E662F2">
      <w:pPr>
        <w:pStyle w:val="ListParagraph"/>
        <w:widowControl w:val="0"/>
        <w:numPr>
          <w:ilvl w:val="0"/>
          <w:numId w:val="19"/>
        </w:numPr>
        <w:tabs>
          <w:tab w:val="left" w:pos="839"/>
        </w:tabs>
        <w:autoSpaceDE w:val="0"/>
        <w:autoSpaceDN w:val="0"/>
        <w:spacing w:before="179" w:after="0" w:line="240" w:lineRule="auto"/>
        <w:ind w:left="839" w:hanging="358"/>
        <w:contextualSpacing w:val="0"/>
      </w:pPr>
      <w:r>
        <w:t>Special</w:t>
      </w:r>
      <w:r>
        <w:rPr>
          <w:spacing w:val="-7"/>
        </w:rPr>
        <w:t xml:space="preserve"> </w:t>
      </w:r>
      <w:r>
        <w:t>Allowance</w:t>
      </w:r>
      <w:r>
        <w:rPr>
          <w:spacing w:val="-6"/>
        </w:rPr>
        <w:t xml:space="preserve"> </w:t>
      </w:r>
      <w:r>
        <w:t>or</w:t>
      </w:r>
      <w:r>
        <w:rPr>
          <w:spacing w:val="-7"/>
        </w:rPr>
        <w:t xml:space="preserve"> </w:t>
      </w:r>
      <w:r>
        <w:t>benefit</w:t>
      </w:r>
      <w:r>
        <w:rPr>
          <w:spacing w:val="-5"/>
        </w:rPr>
        <w:t xml:space="preserve"> </w:t>
      </w:r>
      <w:r>
        <w:t>for</w:t>
      </w:r>
      <w:r>
        <w:rPr>
          <w:spacing w:val="-6"/>
        </w:rPr>
        <w:t xml:space="preserve"> </w:t>
      </w:r>
      <w:r>
        <w:t>the</w:t>
      </w:r>
      <w:r>
        <w:rPr>
          <w:spacing w:val="-7"/>
        </w:rPr>
        <w:t xml:space="preserve"> </w:t>
      </w:r>
      <w:r>
        <w:t>performance</w:t>
      </w:r>
      <w:r>
        <w:rPr>
          <w:spacing w:val="-6"/>
        </w:rPr>
        <w:t xml:space="preserve"> </w:t>
      </w:r>
      <w:r>
        <w:t>of</w:t>
      </w:r>
      <w:r>
        <w:rPr>
          <w:spacing w:val="-6"/>
        </w:rPr>
        <w:t xml:space="preserve"> </w:t>
      </w:r>
      <w:r>
        <w:t>duties</w:t>
      </w:r>
      <w:r>
        <w:rPr>
          <w:spacing w:val="-7"/>
        </w:rPr>
        <w:t xml:space="preserve"> </w:t>
      </w:r>
      <w:r>
        <w:t>of</w:t>
      </w:r>
      <w:r>
        <w:rPr>
          <w:spacing w:val="-6"/>
        </w:rPr>
        <w:t xml:space="preserve"> </w:t>
      </w:r>
      <w:r>
        <w:t>employment</w:t>
      </w:r>
      <w:r>
        <w:rPr>
          <w:spacing w:val="-6"/>
        </w:rPr>
        <w:t xml:space="preserve"> </w:t>
      </w:r>
      <w:r>
        <w:t>u/s</w:t>
      </w:r>
      <w:r>
        <w:rPr>
          <w:spacing w:val="-7"/>
        </w:rPr>
        <w:t xml:space="preserve"> </w:t>
      </w:r>
      <w:r>
        <w:rPr>
          <w:spacing w:val="-2"/>
        </w:rPr>
        <w:t>10(14)</w:t>
      </w:r>
    </w:p>
    <w:p w14:paraId="10C27103" w14:textId="77777777" w:rsidR="00E662F2" w:rsidRDefault="00E662F2" w:rsidP="00E662F2">
      <w:pPr>
        <w:pStyle w:val="ListParagraph"/>
        <w:widowControl w:val="0"/>
        <w:numPr>
          <w:ilvl w:val="0"/>
          <w:numId w:val="19"/>
        </w:numPr>
        <w:tabs>
          <w:tab w:val="left" w:pos="839"/>
        </w:tabs>
        <w:autoSpaceDE w:val="0"/>
        <w:autoSpaceDN w:val="0"/>
        <w:spacing w:before="178" w:after="0" w:line="240" w:lineRule="auto"/>
        <w:ind w:left="839" w:hanging="358"/>
        <w:contextualSpacing w:val="0"/>
      </w:pPr>
      <w:r>
        <w:t>Exemption</w:t>
      </w:r>
      <w:r>
        <w:rPr>
          <w:spacing w:val="-7"/>
        </w:rPr>
        <w:t xml:space="preserve"> </w:t>
      </w:r>
      <w:r>
        <w:t>under</w:t>
      </w:r>
      <w:r>
        <w:rPr>
          <w:spacing w:val="-6"/>
        </w:rPr>
        <w:t xml:space="preserve"> </w:t>
      </w:r>
      <w:r>
        <w:t>section</w:t>
      </w:r>
      <w:r>
        <w:rPr>
          <w:spacing w:val="-6"/>
        </w:rPr>
        <w:t xml:space="preserve"> </w:t>
      </w:r>
      <w:r>
        <w:t>10AA</w:t>
      </w:r>
      <w:r>
        <w:rPr>
          <w:spacing w:val="-6"/>
        </w:rPr>
        <w:t xml:space="preserve"> </w:t>
      </w:r>
      <w:r>
        <w:t>of</w:t>
      </w:r>
      <w:r>
        <w:rPr>
          <w:spacing w:val="-6"/>
        </w:rPr>
        <w:t xml:space="preserve"> </w:t>
      </w:r>
      <w:r>
        <w:t>the</w:t>
      </w:r>
      <w:r>
        <w:rPr>
          <w:spacing w:val="-6"/>
        </w:rPr>
        <w:t xml:space="preserve"> </w:t>
      </w:r>
      <w:r>
        <w:t>IT</w:t>
      </w:r>
      <w:r>
        <w:rPr>
          <w:spacing w:val="-6"/>
        </w:rPr>
        <w:t xml:space="preserve"> </w:t>
      </w:r>
      <w:r>
        <w:rPr>
          <w:spacing w:val="-4"/>
        </w:rPr>
        <w:t>Act.</w:t>
      </w:r>
    </w:p>
    <w:p w14:paraId="0E764AF2" w14:textId="77777777" w:rsidR="00E662F2" w:rsidRDefault="00E662F2" w:rsidP="00E662F2">
      <w:pPr>
        <w:pStyle w:val="ListParagraph"/>
        <w:widowControl w:val="0"/>
        <w:numPr>
          <w:ilvl w:val="0"/>
          <w:numId w:val="19"/>
        </w:numPr>
        <w:tabs>
          <w:tab w:val="left" w:pos="839"/>
        </w:tabs>
        <w:autoSpaceDE w:val="0"/>
        <w:autoSpaceDN w:val="0"/>
        <w:spacing w:before="179" w:after="0" w:line="240" w:lineRule="auto"/>
        <w:ind w:left="839" w:hanging="358"/>
        <w:contextualSpacing w:val="0"/>
      </w:pPr>
      <w:r>
        <w:t>Daily</w:t>
      </w:r>
      <w:r>
        <w:rPr>
          <w:spacing w:val="-7"/>
        </w:rPr>
        <w:t xml:space="preserve"> </w:t>
      </w:r>
      <w:r>
        <w:t>allowances</w:t>
      </w:r>
      <w:r>
        <w:rPr>
          <w:spacing w:val="-7"/>
        </w:rPr>
        <w:t xml:space="preserve"> </w:t>
      </w:r>
      <w:r>
        <w:t>to</w:t>
      </w:r>
      <w:r>
        <w:rPr>
          <w:spacing w:val="-7"/>
        </w:rPr>
        <w:t xml:space="preserve"> </w:t>
      </w:r>
      <w:r>
        <w:t>MPs/MLAs</w:t>
      </w:r>
      <w:r>
        <w:rPr>
          <w:spacing w:val="-6"/>
        </w:rPr>
        <w:t xml:space="preserve"> </w:t>
      </w:r>
      <w:r>
        <w:t>under</w:t>
      </w:r>
      <w:r>
        <w:rPr>
          <w:spacing w:val="-7"/>
        </w:rPr>
        <w:t xml:space="preserve"> </w:t>
      </w:r>
      <w:r>
        <w:t>section</w:t>
      </w:r>
      <w:r>
        <w:rPr>
          <w:spacing w:val="-7"/>
        </w:rPr>
        <w:t xml:space="preserve"> </w:t>
      </w:r>
      <w:r>
        <w:rPr>
          <w:spacing w:val="-2"/>
        </w:rPr>
        <w:t>10(17).</w:t>
      </w:r>
    </w:p>
    <w:p w14:paraId="6B25EAFF" w14:textId="77777777" w:rsidR="00E662F2" w:rsidRDefault="00E662F2" w:rsidP="00E662F2">
      <w:pPr>
        <w:pStyle w:val="ListParagraph"/>
        <w:widowControl w:val="0"/>
        <w:numPr>
          <w:ilvl w:val="0"/>
          <w:numId w:val="19"/>
        </w:numPr>
        <w:tabs>
          <w:tab w:val="left" w:pos="839"/>
        </w:tabs>
        <w:autoSpaceDE w:val="0"/>
        <w:autoSpaceDN w:val="0"/>
        <w:spacing w:before="178" w:after="0" w:line="240" w:lineRule="auto"/>
        <w:ind w:left="839" w:hanging="358"/>
        <w:contextualSpacing w:val="0"/>
      </w:pPr>
      <w:r>
        <w:t>Deduction</w:t>
      </w:r>
      <w:r>
        <w:rPr>
          <w:spacing w:val="-6"/>
        </w:rPr>
        <w:t xml:space="preserve"> </w:t>
      </w:r>
      <w:r>
        <w:t>under</w:t>
      </w:r>
      <w:r>
        <w:rPr>
          <w:spacing w:val="-6"/>
        </w:rPr>
        <w:t xml:space="preserve"> </w:t>
      </w:r>
      <w:r>
        <w:t>chapter</w:t>
      </w:r>
      <w:r>
        <w:rPr>
          <w:spacing w:val="-5"/>
        </w:rPr>
        <w:t xml:space="preserve"> </w:t>
      </w:r>
      <w:r>
        <w:t>VIA</w:t>
      </w:r>
      <w:r>
        <w:rPr>
          <w:spacing w:val="-6"/>
        </w:rPr>
        <w:t xml:space="preserve"> </w:t>
      </w:r>
      <w:r>
        <w:t>Section</w:t>
      </w:r>
      <w:r>
        <w:rPr>
          <w:spacing w:val="-5"/>
        </w:rPr>
        <w:t xml:space="preserve"> </w:t>
      </w:r>
      <w:r>
        <w:t>like</w:t>
      </w:r>
      <w:r>
        <w:rPr>
          <w:spacing w:val="-6"/>
        </w:rPr>
        <w:t xml:space="preserve"> </w:t>
      </w:r>
      <w:r>
        <w:t>80C,</w:t>
      </w:r>
      <w:r>
        <w:rPr>
          <w:spacing w:val="-5"/>
        </w:rPr>
        <w:t xml:space="preserve"> </w:t>
      </w:r>
      <w:r>
        <w:t>80CCD(1B),</w:t>
      </w:r>
      <w:r>
        <w:rPr>
          <w:spacing w:val="-6"/>
        </w:rPr>
        <w:t xml:space="preserve"> </w:t>
      </w:r>
      <w:r>
        <w:t>80D,</w:t>
      </w:r>
      <w:r>
        <w:rPr>
          <w:spacing w:val="-6"/>
        </w:rPr>
        <w:t xml:space="preserve"> </w:t>
      </w:r>
      <w:r>
        <w:t>80U</w:t>
      </w:r>
      <w:r>
        <w:rPr>
          <w:spacing w:val="-5"/>
        </w:rPr>
        <w:t xml:space="preserve"> </w:t>
      </w:r>
      <w:r>
        <w:t>etc.</w:t>
      </w:r>
      <w:r>
        <w:rPr>
          <w:spacing w:val="39"/>
        </w:rPr>
        <w:t xml:space="preserve"> </w:t>
      </w:r>
      <w:r>
        <w:t>[</w:t>
      </w:r>
      <w:r>
        <w:rPr>
          <w:b/>
        </w:rPr>
        <w:t>Except</w:t>
      </w:r>
      <w:r>
        <w:rPr>
          <w:b/>
          <w:spacing w:val="-6"/>
        </w:rPr>
        <w:t xml:space="preserve"> </w:t>
      </w:r>
      <w:r>
        <w:rPr>
          <w:b/>
          <w:spacing w:val="-2"/>
        </w:rPr>
        <w:t>80</w:t>
      </w:r>
      <w:proofErr w:type="gramStart"/>
      <w:r>
        <w:rPr>
          <w:b/>
          <w:spacing w:val="-2"/>
        </w:rPr>
        <w:t>CCD(</w:t>
      </w:r>
      <w:proofErr w:type="gramEnd"/>
      <w:r>
        <w:rPr>
          <w:b/>
          <w:spacing w:val="-2"/>
        </w:rPr>
        <w:t>2)</w:t>
      </w:r>
      <w:r>
        <w:rPr>
          <w:spacing w:val="-2"/>
        </w:rPr>
        <w:t>].</w:t>
      </w:r>
    </w:p>
    <w:p w14:paraId="484A44C5" w14:textId="012AB40F" w:rsidR="00E662F2" w:rsidRDefault="00E662F2" w:rsidP="00335546">
      <w:pPr>
        <w:pStyle w:val="ListParagraph"/>
        <w:widowControl w:val="0"/>
        <w:numPr>
          <w:ilvl w:val="0"/>
          <w:numId w:val="19"/>
        </w:numPr>
        <w:tabs>
          <w:tab w:val="left" w:pos="839"/>
          <w:tab w:val="left" w:pos="841"/>
        </w:tabs>
        <w:autoSpaceDE w:val="0"/>
        <w:autoSpaceDN w:val="0"/>
        <w:spacing w:before="179" w:after="0" w:line="256" w:lineRule="auto"/>
        <w:ind w:left="841" w:right="114"/>
        <w:contextualSpacing w:val="0"/>
      </w:pPr>
      <w:r>
        <w:t>Deductions from House Property Income of interest paid on house loan (Self occupied/Vacant) u/s 24 will not be available.</w:t>
      </w:r>
    </w:p>
    <w:p w14:paraId="643D1A12" w14:textId="77777777" w:rsidR="00E662F2" w:rsidRDefault="00E662F2" w:rsidP="00E662F2">
      <w:pPr>
        <w:pStyle w:val="ListParagraph"/>
        <w:widowControl w:val="0"/>
        <w:numPr>
          <w:ilvl w:val="0"/>
          <w:numId w:val="19"/>
        </w:numPr>
        <w:tabs>
          <w:tab w:val="left" w:pos="839"/>
        </w:tabs>
        <w:autoSpaceDE w:val="0"/>
        <w:autoSpaceDN w:val="0"/>
        <w:spacing w:before="159" w:after="0" w:line="240" w:lineRule="auto"/>
        <w:ind w:left="839" w:hanging="358"/>
        <w:contextualSpacing w:val="0"/>
      </w:pPr>
      <w:r>
        <w:t>Entertainment</w:t>
      </w:r>
      <w:r>
        <w:rPr>
          <w:spacing w:val="-7"/>
        </w:rPr>
        <w:t xml:space="preserve"> </w:t>
      </w:r>
      <w:r>
        <w:t>allowance</w:t>
      </w:r>
      <w:r>
        <w:rPr>
          <w:spacing w:val="-7"/>
        </w:rPr>
        <w:t xml:space="preserve"> </w:t>
      </w:r>
      <w:r>
        <w:t>and</w:t>
      </w:r>
      <w:r>
        <w:rPr>
          <w:spacing w:val="-6"/>
        </w:rPr>
        <w:t xml:space="preserve"> </w:t>
      </w:r>
      <w:r>
        <w:t>employment/</w:t>
      </w:r>
      <w:r>
        <w:rPr>
          <w:spacing w:val="-7"/>
        </w:rPr>
        <w:t xml:space="preserve"> </w:t>
      </w:r>
      <w:r>
        <w:t>professional</w:t>
      </w:r>
      <w:r>
        <w:rPr>
          <w:spacing w:val="-7"/>
        </w:rPr>
        <w:t xml:space="preserve"> </w:t>
      </w:r>
      <w:r>
        <w:t>tax</w:t>
      </w:r>
      <w:r>
        <w:rPr>
          <w:spacing w:val="-6"/>
        </w:rPr>
        <w:t xml:space="preserve"> </w:t>
      </w:r>
      <w:r>
        <w:t>will</w:t>
      </w:r>
      <w:r>
        <w:rPr>
          <w:spacing w:val="-7"/>
        </w:rPr>
        <w:t xml:space="preserve"> </w:t>
      </w:r>
      <w:r>
        <w:t>not</w:t>
      </w:r>
      <w:r>
        <w:rPr>
          <w:spacing w:val="-7"/>
        </w:rPr>
        <w:t xml:space="preserve"> </w:t>
      </w:r>
      <w:r>
        <w:t>be</w:t>
      </w:r>
      <w:r>
        <w:rPr>
          <w:spacing w:val="-6"/>
        </w:rPr>
        <w:t xml:space="preserve"> </w:t>
      </w:r>
      <w:r>
        <w:rPr>
          <w:spacing w:val="-2"/>
        </w:rPr>
        <w:t>available.</w:t>
      </w:r>
    </w:p>
    <w:p w14:paraId="171E22F2" w14:textId="77777777" w:rsidR="00E662F2" w:rsidRDefault="00E662F2" w:rsidP="00E662F2">
      <w:pPr>
        <w:sectPr w:rsidR="00E662F2" w:rsidSect="00E662F2">
          <w:pgSz w:w="12240" w:h="15840"/>
          <w:pgMar w:top="700" w:right="980" w:bottom="280" w:left="960" w:header="720" w:footer="720" w:gutter="0"/>
          <w:cols w:space="720"/>
        </w:sectPr>
      </w:pPr>
    </w:p>
    <w:p w14:paraId="7A2F61CC" w14:textId="77777777" w:rsidR="00E662F2" w:rsidRPr="00EA350E" w:rsidRDefault="00E662F2" w:rsidP="00E662F2">
      <w:pPr>
        <w:pStyle w:val="ListParagraph"/>
        <w:widowControl w:val="0"/>
        <w:numPr>
          <w:ilvl w:val="0"/>
          <w:numId w:val="19"/>
        </w:numPr>
        <w:tabs>
          <w:tab w:val="left" w:pos="839"/>
        </w:tabs>
        <w:autoSpaceDE w:val="0"/>
        <w:autoSpaceDN w:val="0"/>
        <w:spacing w:before="44" w:after="0" w:line="240" w:lineRule="auto"/>
        <w:ind w:left="839" w:hanging="358"/>
        <w:contextualSpacing w:val="0"/>
      </w:pPr>
      <w:r>
        <w:lastRenderedPageBreak/>
        <w:t>House</w:t>
      </w:r>
      <w:r>
        <w:rPr>
          <w:spacing w:val="-6"/>
        </w:rPr>
        <w:t xml:space="preserve"> </w:t>
      </w:r>
      <w:r>
        <w:t>property</w:t>
      </w:r>
      <w:r>
        <w:rPr>
          <w:spacing w:val="-4"/>
        </w:rPr>
        <w:t xml:space="preserve"> </w:t>
      </w:r>
      <w:r>
        <w:t>loss</w:t>
      </w:r>
      <w:r>
        <w:rPr>
          <w:spacing w:val="-4"/>
        </w:rPr>
        <w:t xml:space="preserve"> </w:t>
      </w:r>
      <w:r>
        <w:t>will</w:t>
      </w:r>
      <w:r>
        <w:rPr>
          <w:spacing w:val="-4"/>
        </w:rPr>
        <w:t xml:space="preserve"> </w:t>
      </w:r>
      <w:r>
        <w:t>not</w:t>
      </w:r>
      <w:r>
        <w:rPr>
          <w:spacing w:val="-3"/>
        </w:rPr>
        <w:t xml:space="preserve"> </w:t>
      </w:r>
      <w:r>
        <w:t>be</w:t>
      </w:r>
      <w:r>
        <w:rPr>
          <w:spacing w:val="-4"/>
        </w:rPr>
        <w:t xml:space="preserve"> </w:t>
      </w:r>
      <w:r>
        <w:t>allowed</w:t>
      </w:r>
      <w:r>
        <w:rPr>
          <w:spacing w:val="-4"/>
        </w:rPr>
        <w:t xml:space="preserve"> </w:t>
      </w:r>
      <w:r>
        <w:t>to</w:t>
      </w:r>
      <w:r>
        <w:rPr>
          <w:spacing w:val="-4"/>
        </w:rPr>
        <w:t xml:space="preserve"> </w:t>
      </w:r>
      <w:r>
        <w:t>be</w:t>
      </w:r>
      <w:r>
        <w:rPr>
          <w:spacing w:val="-4"/>
        </w:rPr>
        <w:t xml:space="preserve"> </w:t>
      </w:r>
      <w:r>
        <w:t>set</w:t>
      </w:r>
      <w:r>
        <w:rPr>
          <w:spacing w:val="-3"/>
        </w:rPr>
        <w:t xml:space="preserve"> </w:t>
      </w:r>
      <w:r>
        <w:t>of</w:t>
      </w:r>
      <w:r>
        <w:rPr>
          <w:spacing w:val="-4"/>
        </w:rPr>
        <w:t xml:space="preserve"> </w:t>
      </w:r>
      <w:r>
        <w:t>from</w:t>
      </w:r>
      <w:r>
        <w:rPr>
          <w:spacing w:val="-4"/>
        </w:rPr>
        <w:t xml:space="preserve"> </w:t>
      </w:r>
      <w:r>
        <w:t>other</w:t>
      </w:r>
      <w:r>
        <w:rPr>
          <w:spacing w:val="-4"/>
        </w:rPr>
        <w:t xml:space="preserve"> </w:t>
      </w:r>
      <w:r>
        <w:t>head</w:t>
      </w:r>
      <w:r>
        <w:rPr>
          <w:spacing w:val="-4"/>
        </w:rPr>
        <w:t xml:space="preserve"> </w:t>
      </w:r>
      <w:r>
        <w:t>of</w:t>
      </w:r>
      <w:r>
        <w:rPr>
          <w:spacing w:val="-3"/>
        </w:rPr>
        <w:t xml:space="preserve"> </w:t>
      </w:r>
      <w:r>
        <w:rPr>
          <w:spacing w:val="-2"/>
        </w:rPr>
        <w:t>income.</w:t>
      </w:r>
    </w:p>
    <w:p w14:paraId="06C7BEAE" w14:textId="77777777" w:rsidR="00E662F2" w:rsidRDefault="00E662F2" w:rsidP="00E662F2">
      <w:pPr>
        <w:pStyle w:val="ListParagraph"/>
      </w:pPr>
    </w:p>
    <w:p w14:paraId="37EADE85" w14:textId="77777777" w:rsidR="00E662F2" w:rsidRDefault="00E662F2" w:rsidP="00E662F2">
      <w:pPr>
        <w:pStyle w:val="ListParagraph"/>
        <w:widowControl w:val="0"/>
        <w:tabs>
          <w:tab w:val="left" w:pos="839"/>
        </w:tabs>
        <w:autoSpaceDE w:val="0"/>
        <w:autoSpaceDN w:val="0"/>
        <w:spacing w:before="44" w:after="0" w:line="240" w:lineRule="auto"/>
        <w:ind w:left="839"/>
        <w:contextualSpacing w:val="0"/>
      </w:pPr>
    </w:p>
    <w:p w14:paraId="48676ED4" w14:textId="77777777" w:rsidR="00E662F2" w:rsidRDefault="00E662F2" w:rsidP="00E662F2">
      <w:pPr>
        <w:pStyle w:val="ListParagraph"/>
        <w:widowControl w:val="0"/>
        <w:tabs>
          <w:tab w:val="left" w:pos="839"/>
        </w:tabs>
        <w:autoSpaceDE w:val="0"/>
        <w:autoSpaceDN w:val="0"/>
        <w:spacing w:before="44" w:after="0" w:line="240" w:lineRule="auto"/>
        <w:ind w:left="839"/>
        <w:contextualSpacing w:val="0"/>
      </w:pPr>
    </w:p>
    <w:p w14:paraId="4313A50A" w14:textId="77777777" w:rsidR="00E662F2" w:rsidRDefault="00E662F2" w:rsidP="00E662F2">
      <w:pPr>
        <w:pStyle w:val="BodyText"/>
        <w:spacing w:before="179" w:line="276" w:lineRule="auto"/>
        <w:ind w:left="122" w:right="117"/>
      </w:pPr>
      <w:r>
        <w:t>However,</w:t>
      </w:r>
      <w:r>
        <w:rPr>
          <w:spacing w:val="23"/>
        </w:rPr>
        <w:t xml:space="preserve"> </w:t>
      </w:r>
      <w:r>
        <w:t>following</w:t>
      </w:r>
      <w:r>
        <w:rPr>
          <w:spacing w:val="23"/>
        </w:rPr>
        <w:t xml:space="preserve"> </w:t>
      </w:r>
      <w:r>
        <w:t>is</w:t>
      </w:r>
      <w:r>
        <w:rPr>
          <w:spacing w:val="23"/>
        </w:rPr>
        <w:t xml:space="preserve"> </w:t>
      </w:r>
      <w:r>
        <w:t>a</w:t>
      </w:r>
      <w:r>
        <w:rPr>
          <w:spacing w:val="23"/>
        </w:rPr>
        <w:t xml:space="preserve"> </w:t>
      </w:r>
      <w:r>
        <w:t>list</w:t>
      </w:r>
      <w:r>
        <w:rPr>
          <w:spacing w:val="23"/>
        </w:rPr>
        <w:t xml:space="preserve"> </w:t>
      </w:r>
      <w:r>
        <w:t>of</w:t>
      </w:r>
      <w:r>
        <w:rPr>
          <w:spacing w:val="23"/>
        </w:rPr>
        <w:t xml:space="preserve"> </w:t>
      </w:r>
      <w:r>
        <w:t>exemptions</w:t>
      </w:r>
      <w:r>
        <w:rPr>
          <w:spacing w:val="23"/>
        </w:rPr>
        <w:t xml:space="preserve"> </w:t>
      </w:r>
      <w:r>
        <w:t>and</w:t>
      </w:r>
      <w:r>
        <w:rPr>
          <w:spacing w:val="23"/>
        </w:rPr>
        <w:t xml:space="preserve"> </w:t>
      </w:r>
      <w:r>
        <w:t>deductions</w:t>
      </w:r>
      <w:r>
        <w:rPr>
          <w:spacing w:val="23"/>
        </w:rPr>
        <w:t xml:space="preserve"> </w:t>
      </w:r>
      <w:r>
        <w:t>that</w:t>
      </w:r>
      <w:r>
        <w:rPr>
          <w:spacing w:val="23"/>
        </w:rPr>
        <w:t xml:space="preserve"> </w:t>
      </w:r>
      <w:r>
        <w:t>are</w:t>
      </w:r>
      <w:r>
        <w:rPr>
          <w:spacing w:val="23"/>
        </w:rPr>
        <w:t xml:space="preserve"> </w:t>
      </w:r>
      <w:r>
        <w:t>still</w:t>
      </w:r>
      <w:r>
        <w:rPr>
          <w:spacing w:val="23"/>
        </w:rPr>
        <w:t xml:space="preserve"> </w:t>
      </w:r>
      <w:r>
        <w:t>available</w:t>
      </w:r>
      <w:r>
        <w:rPr>
          <w:spacing w:val="23"/>
        </w:rPr>
        <w:t xml:space="preserve"> </w:t>
      </w:r>
      <w:r>
        <w:t>to</w:t>
      </w:r>
      <w:r>
        <w:rPr>
          <w:spacing w:val="23"/>
        </w:rPr>
        <w:t xml:space="preserve"> </w:t>
      </w:r>
      <w:r>
        <w:t>employee</w:t>
      </w:r>
      <w:r>
        <w:rPr>
          <w:spacing w:val="23"/>
        </w:rPr>
        <w:t xml:space="preserve"> </w:t>
      </w:r>
      <w:r>
        <w:t>under</w:t>
      </w:r>
      <w:r>
        <w:rPr>
          <w:spacing w:val="23"/>
        </w:rPr>
        <w:t xml:space="preserve"> </w:t>
      </w:r>
      <w:r>
        <w:t>new</w:t>
      </w:r>
      <w:r>
        <w:rPr>
          <w:spacing w:val="23"/>
        </w:rPr>
        <w:t xml:space="preserve"> </w:t>
      </w:r>
      <w:r>
        <w:t xml:space="preserve">tax </w:t>
      </w:r>
      <w:r>
        <w:rPr>
          <w:spacing w:val="-2"/>
        </w:rPr>
        <w:t>regime: -</w:t>
      </w:r>
    </w:p>
    <w:p w14:paraId="63AF4B4B" w14:textId="77777777" w:rsidR="00E662F2" w:rsidRDefault="00E662F2" w:rsidP="00E662F2">
      <w:pPr>
        <w:pStyle w:val="ListParagraph"/>
        <w:widowControl w:val="0"/>
        <w:numPr>
          <w:ilvl w:val="0"/>
          <w:numId w:val="18"/>
        </w:numPr>
        <w:tabs>
          <w:tab w:val="left" w:pos="839"/>
        </w:tabs>
        <w:autoSpaceDE w:val="0"/>
        <w:autoSpaceDN w:val="0"/>
        <w:spacing w:before="200" w:after="0" w:line="240" w:lineRule="auto"/>
        <w:ind w:left="839" w:hanging="358"/>
        <w:contextualSpacing w:val="0"/>
      </w:pPr>
      <w:r>
        <w:t>Deduction</w:t>
      </w:r>
      <w:r>
        <w:rPr>
          <w:spacing w:val="-9"/>
        </w:rPr>
        <w:t xml:space="preserve"> </w:t>
      </w:r>
      <w:r>
        <w:t>under</w:t>
      </w:r>
      <w:r>
        <w:rPr>
          <w:spacing w:val="-9"/>
        </w:rPr>
        <w:t xml:space="preserve"> </w:t>
      </w:r>
      <w:r>
        <w:t>section</w:t>
      </w:r>
      <w:r>
        <w:rPr>
          <w:spacing w:val="-8"/>
        </w:rPr>
        <w:t xml:space="preserve"> </w:t>
      </w:r>
      <w:r>
        <w:t>80</w:t>
      </w:r>
      <w:proofErr w:type="gramStart"/>
      <w:r>
        <w:t>CCD(</w:t>
      </w:r>
      <w:proofErr w:type="gramEnd"/>
      <w:r>
        <w:t>2)</w:t>
      </w:r>
      <w:r>
        <w:rPr>
          <w:spacing w:val="-9"/>
        </w:rPr>
        <w:t xml:space="preserve"> </w:t>
      </w:r>
      <w:r>
        <w:t>i.e.</w:t>
      </w:r>
      <w:r>
        <w:rPr>
          <w:spacing w:val="-8"/>
        </w:rPr>
        <w:t xml:space="preserve"> </w:t>
      </w:r>
      <w:r>
        <w:t>employer’s</w:t>
      </w:r>
      <w:r>
        <w:rPr>
          <w:spacing w:val="-9"/>
        </w:rPr>
        <w:t xml:space="preserve"> </w:t>
      </w:r>
      <w:r>
        <w:t>contribution</w:t>
      </w:r>
      <w:r>
        <w:rPr>
          <w:spacing w:val="-9"/>
        </w:rPr>
        <w:t xml:space="preserve"> </w:t>
      </w:r>
      <w:r>
        <w:t>towards</w:t>
      </w:r>
      <w:r>
        <w:rPr>
          <w:spacing w:val="-8"/>
        </w:rPr>
        <w:t xml:space="preserve"> </w:t>
      </w:r>
      <w:r>
        <w:t>NPS</w:t>
      </w:r>
      <w:r>
        <w:rPr>
          <w:spacing w:val="-9"/>
        </w:rPr>
        <w:t xml:space="preserve"> </w:t>
      </w:r>
      <w:r>
        <w:t>will</w:t>
      </w:r>
      <w:r>
        <w:rPr>
          <w:spacing w:val="-8"/>
        </w:rPr>
        <w:t xml:space="preserve"> </w:t>
      </w:r>
      <w:r>
        <w:t>be</w:t>
      </w:r>
      <w:r>
        <w:rPr>
          <w:spacing w:val="-9"/>
        </w:rPr>
        <w:t xml:space="preserve"> </w:t>
      </w:r>
      <w:r>
        <w:rPr>
          <w:spacing w:val="-2"/>
        </w:rPr>
        <w:t>available.</w:t>
      </w:r>
    </w:p>
    <w:p w14:paraId="56E87435" w14:textId="73C8EF6A" w:rsidR="00E662F2" w:rsidRDefault="00E662F2" w:rsidP="00E662F2">
      <w:pPr>
        <w:pStyle w:val="ListParagraph"/>
        <w:widowControl w:val="0"/>
        <w:numPr>
          <w:ilvl w:val="0"/>
          <w:numId w:val="18"/>
        </w:numPr>
        <w:tabs>
          <w:tab w:val="left" w:pos="839"/>
          <w:tab w:val="left" w:pos="841"/>
        </w:tabs>
        <w:autoSpaceDE w:val="0"/>
        <w:autoSpaceDN w:val="0"/>
        <w:spacing w:before="178" w:after="0" w:line="240" w:lineRule="auto"/>
        <w:ind w:left="841" w:right="302"/>
        <w:contextualSpacing w:val="0"/>
      </w:pPr>
      <w:r>
        <w:rPr>
          <w:color w:val="0E0E0E"/>
        </w:rPr>
        <w:t>Employer’s</w:t>
      </w:r>
      <w:r>
        <w:rPr>
          <w:color w:val="0E0E0E"/>
          <w:spacing w:val="-4"/>
        </w:rPr>
        <w:t xml:space="preserve"> </w:t>
      </w:r>
      <w:r>
        <w:rPr>
          <w:color w:val="0E0E0E"/>
        </w:rPr>
        <w:t>Contribution</w:t>
      </w:r>
      <w:r>
        <w:rPr>
          <w:color w:val="0E0E0E"/>
          <w:spacing w:val="-4"/>
        </w:rPr>
        <w:t xml:space="preserve"> </w:t>
      </w:r>
      <w:r>
        <w:rPr>
          <w:color w:val="0E0E0E"/>
        </w:rPr>
        <w:t>towards</w:t>
      </w:r>
      <w:r>
        <w:rPr>
          <w:color w:val="0E0E0E"/>
          <w:spacing w:val="-4"/>
        </w:rPr>
        <w:t xml:space="preserve"> </w:t>
      </w:r>
      <w:r>
        <w:rPr>
          <w:color w:val="0E0E0E"/>
        </w:rPr>
        <w:t>NPS,</w:t>
      </w:r>
      <w:r>
        <w:rPr>
          <w:color w:val="0E0E0E"/>
          <w:spacing w:val="-4"/>
        </w:rPr>
        <w:t xml:space="preserve"> </w:t>
      </w:r>
      <w:r>
        <w:rPr>
          <w:color w:val="0E0E0E"/>
        </w:rPr>
        <w:t>EPF</w:t>
      </w:r>
      <w:r>
        <w:rPr>
          <w:color w:val="0E0E0E"/>
          <w:spacing w:val="-4"/>
        </w:rPr>
        <w:t xml:space="preserve"> </w:t>
      </w:r>
      <w:r>
        <w:rPr>
          <w:color w:val="0E0E0E"/>
        </w:rPr>
        <w:t>or</w:t>
      </w:r>
      <w:r>
        <w:rPr>
          <w:color w:val="0E0E0E"/>
          <w:spacing w:val="-4"/>
        </w:rPr>
        <w:t xml:space="preserve"> </w:t>
      </w:r>
      <w:r>
        <w:rPr>
          <w:color w:val="0E0E0E"/>
        </w:rPr>
        <w:t>Superannuation</w:t>
      </w:r>
      <w:r>
        <w:rPr>
          <w:color w:val="0E0E0E"/>
          <w:spacing w:val="-4"/>
        </w:rPr>
        <w:t xml:space="preserve"> </w:t>
      </w:r>
      <w:r>
        <w:rPr>
          <w:color w:val="0E0E0E"/>
        </w:rPr>
        <w:t>fund</w:t>
      </w:r>
      <w:r>
        <w:rPr>
          <w:color w:val="0E0E0E"/>
          <w:spacing w:val="-4"/>
        </w:rPr>
        <w:t xml:space="preserve"> </w:t>
      </w:r>
      <w:r>
        <w:rPr>
          <w:color w:val="0E0E0E"/>
        </w:rPr>
        <w:t>will</w:t>
      </w:r>
      <w:r>
        <w:rPr>
          <w:color w:val="0E0E0E"/>
          <w:spacing w:val="-4"/>
        </w:rPr>
        <w:t xml:space="preserve"> </w:t>
      </w:r>
      <w:r>
        <w:rPr>
          <w:color w:val="0E0E0E"/>
        </w:rPr>
        <w:t>still</w:t>
      </w:r>
      <w:r>
        <w:rPr>
          <w:color w:val="0E0E0E"/>
          <w:spacing w:val="-4"/>
        </w:rPr>
        <w:t xml:space="preserve"> </w:t>
      </w:r>
      <w:r>
        <w:rPr>
          <w:color w:val="0E0E0E"/>
        </w:rPr>
        <w:t>remain</w:t>
      </w:r>
      <w:r>
        <w:rPr>
          <w:color w:val="0E0E0E"/>
          <w:spacing w:val="-4"/>
        </w:rPr>
        <w:t xml:space="preserve"> </w:t>
      </w:r>
      <w:r>
        <w:rPr>
          <w:color w:val="0E0E0E"/>
        </w:rPr>
        <w:t>exempt</w:t>
      </w:r>
      <w:r>
        <w:rPr>
          <w:color w:val="0E0E0E"/>
          <w:spacing w:val="-4"/>
        </w:rPr>
        <w:t xml:space="preserve"> </w:t>
      </w:r>
      <w:r w:rsidR="00335546">
        <w:rPr>
          <w:color w:val="0E0E0E"/>
        </w:rPr>
        <w:t>up to</w:t>
      </w:r>
      <w:r>
        <w:rPr>
          <w:color w:val="0E0E0E"/>
          <w:spacing w:val="-4"/>
        </w:rPr>
        <w:t xml:space="preserve"> </w:t>
      </w:r>
      <w:r>
        <w:rPr>
          <w:color w:val="0E0E0E"/>
        </w:rPr>
        <w:t>Rs</w:t>
      </w:r>
      <w:r>
        <w:rPr>
          <w:color w:val="0E0E0E"/>
          <w:spacing w:val="-4"/>
        </w:rPr>
        <w:t xml:space="preserve"> </w:t>
      </w:r>
      <w:r>
        <w:rPr>
          <w:color w:val="0E0E0E"/>
        </w:rPr>
        <w:t>7.5 lac and any amount in excess of it will be taxable in employee’s hand.</w:t>
      </w:r>
    </w:p>
    <w:p w14:paraId="2EBEE7AD" w14:textId="77777777" w:rsidR="00E662F2" w:rsidRDefault="00E662F2" w:rsidP="00E662F2">
      <w:pPr>
        <w:pStyle w:val="ListParagraph"/>
        <w:widowControl w:val="0"/>
        <w:numPr>
          <w:ilvl w:val="0"/>
          <w:numId w:val="18"/>
        </w:numPr>
        <w:tabs>
          <w:tab w:val="left" w:pos="839"/>
        </w:tabs>
        <w:autoSpaceDE w:val="0"/>
        <w:autoSpaceDN w:val="0"/>
        <w:spacing w:before="151" w:after="0" w:line="240" w:lineRule="auto"/>
        <w:ind w:left="839" w:hanging="358"/>
        <w:contextualSpacing w:val="0"/>
      </w:pPr>
      <w:r>
        <w:rPr>
          <w:color w:val="0E0E0E"/>
        </w:rPr>
        <w:t>Amount</w:t>
      </w:r>
      <w:r>
        <w:rPr>
          <w:color w:val="0E0E0E"/>
          <w:spacing w:val="-6"/>
        </w:rPr>
        <w:t xml:space="preserve"> </w:t>
      </w:r>
      <w:r>
        <w:rPr>
          <w:color w:val="0E0E0E"/>
        </w:rPr>
        <w:t>received</w:t>
      </w:r>
      <w:r>
        <w:rPr>
          <w:color w:val="0E0E0E"/>
          <w:spacing w:val="-6"/>
        </w:rPr>
        <w:t xml:space="preserve"> </w:t>
      </w:r>
      <w:r>
        <w:rPr>
          <w:color w:val="0E0E0E"/>
        </w:rPr>
        <w:t>on</w:t>
      </w:r>
      <w:r>
        <w:rPr>
          <w:color w:val="0E0E0E"/>
          <w:spacing w:val="-6"/>
        </w:rPr>
        <w:t xml:space="preserve"> </w:t>
      </w:r>
      <w:r>
        <w:rPr>
          <w:color w:val="0E0E0E"/>
        </w:rPr>
        <w:t>Leave</w:t>
      </w:r>
      <w:r>
        <w:rPr>
          <w:color w:val="0E0E0E"/>
          <w:spacing w:val="-6"/>
        </w:rPr>
        <w:t xml:space="preserve"> </w:t>
      </w:r>
      <w:r>
        <w:rPr>
          <w:color w:val="0E0E0E"/>
        </w:rPr>
        <w:t>Encashment</w:t>
      </w:r>
      <w:r>
        <w:rPr>
          <w:color w:val="0E0E0E"/>
          <w:spacing w:val="-6"/>
        </w:rPr>
        <w:t xml:space="preserve"> </w:t>
      </w:r>
      <w:r>
        <w:rPr>
          <w:color w:val="0E0E0E"/>
        </w:rPr>
        <w:t>will</w:t>
      </w:r>
      <w:r>
        <w:rPr>
          <w:color w:val="0E0E0E"/>
          <w:spacing w:val="-6"/>
        </w:rPr>
        <w:t xml:space="preserve"> </w:t>
      </w:r>
      <w:r>
        <w:rPr>
          <w:color w:val="0E0E0E"/>
        </w:rPr>
        <w:t>remain</w:t>
      </w:r>
      <w:r>
        <w:rPr>
          <w:color w:val="0E0E0E"/>
          <w:spacing w:val="-5"/>
        </w:rPr>
        <w:t xml:space="preserve"> </w:t>
      </w:r>
      <w:r>
        <w:rPr>
          <w:color w:val="0E0E0E"/>
          <w:spacing w:val="-2"/>
        </w:rPr>
        <w:t>exempt.</w:t>
      </w:r>
    </w:p>
    <w:p w14:paraId="6CCAAA31" w14:textId="77777777" w:rsidR="00E662F2" w:rsidRDefault="00E662F2" w:rsidP="00E662F2">
      <w:pPr>
        <w:pStyle w:val="ListParagraph"/>
        <w:widowControl w:val="0"/>
        <w:numPr>
          <w:ilvl w:val="0"/>
          <w:numId w:val="18"/>
        </w:numPr>
        <w:tabs>
          <w:tab w:val="left" w:pos="839"/>
        </w:tabs>
        <w:autoSpaceDE w:val="0"/>
        <w:autoSpaceDN w:val="0"/>
        <w:spacing w:before="151" w:after="0" w:line="240" w:lineRule="auto"/>
        <w:ind w:left="839" w:hanging="358"/>
        <w:contextualSpacing w:val="0"/>
      </w:pPr>
      <w:r>
        <w:rPr>
          <w:color w:val="0E0E0E"/>
        </w:rPr>
        <w:t>Amount</w:t>
      </w:r>
      <w:r>
        <w:rPr>
          <w:color w:val="0E0E0E"/>
          <w:spacing w:val="-6"/>
        </w:rPr>
        <w:t xml:space="preserve"> </w:t>
      </w:r>
      <w:r>
        <w:rPr>
          <w:color w:val="0E0E0E"/>
        </w:rPr>
        <w:t>received</w:t>
      </w:r>
      <w:r>
        <w:rPr>
          <w:color w:val="0E0E0E"/>
          <w:spacing w:val="-5"/>
        </w:rPr>
        <w:t xml:space="preserve"> </w:t>
      </w:r>
      <w:r>
        <w:rPr>
          <w:color w:val="0E0E0E"/>
        </w:rPr>
        <w:t>on</w:t>
      </w:r>
      <w:r>
        <w:rPr>
          <w:color w:val="0E0E0E"/>
          <w:spacing w:val="-6"/>
        </w:rPr>
        <w:t xml:space="preserve"> </w:t>
      </w:r>
      <w:r>
        <w:rPr>
          <w:color w:val="0E0E0E"/>
        </w:rPr>
        <w:t>Voluntary</w:t>
      </w:r>
      <w:r>
        <w:rPr>
          <w:color w:val="0E0E0E"/>
          <w:spacing w:val="-5"/>
        </w:rPr>
        <w:t xml:space="preserve"> </w:t>
      </w:r>
      <w:r>
        <w:rPr>
          <w:color w:val="0E0E0E"/>
        </w:rPr>
        <w:t>Retirement</w:t>
      </w:r>
      <w:r>
        <w:rPr>
          <w:color w:val="0E0E0E"/>
          <w:spacing w:val="-6"/>
        </w:rPr>
        <w:t xml:space="preserve"> </w:t>
      </w:r>
      <w:r>
        <w:rPr>
          <w:color w:val="0E0E0E"/>
        </w:rPr>
        <w:t>Scheme</w:t>
      </w:r>
      <w:r>
        <w:rPr>
          <w:color w:val="0E0E0E"/>
          <w:spacing w:val="-5"/>
        </w:rPr>
        <w:t xml:space="preserve"> </w:t>
      </w:r>
      <w:r>
        <w:rPr>
          <w:color w:val="0E0E0E"/>
        </w:rPr>
        <w:t>will</w:t>
      </w:r>
      <w:r>
        <w:rPr>
          <w:color w:val="0E0E0E"/>
          <w:spacing w:val="-6"/>
        </w:rPr>
        <w:t xml:space="preserve"> </w:t>
      </w:r>
      <w:r>
        <w:rPr>
          <w:color w:val="0E0E0E"/>
        </w:rPr>
        <w:t>remain</w:t>
      </w:r>
      <w:r>
        <w:rPr>
          <w:color w:val="0E0E0E"/>
          <w:spacing w:val="-5"/>
        </w:rPr>
        <w:t xml:space="preserve"> </w:t>
      </w:r>
      <w:r>
        <w:rPr>
          <w:color w:val="0E0E0E"/>
        </w:rPr>
        <w:t>exempt</w:t>
      </w:r>
      <w:r>
        <w:rPr>
          <w:color w:val="0E0E0E"/>
          <w:spacing w:val="-6"/>
        </w:rPr>
        <w:t xml:space="preserve"> </w:t>
      </w:r>
      <w:r>
        <w:rPr>
          <w:color w:val="0E0E0E"/>
        </w:rPr>
        <w:t>up</w:t>
      </w:r>
      <w:r>
        <w:rPr>
          <w:color w:val="0E0E0E"/>
          <w:spacing w:val="-5"/>
        </w:rPr>
        <w:t xml:space="preserve"> </w:t>
      </w:r>
      <w:r>
        <w:rPr>
          <w:color w:val="0E0E0E"/>
        </w:rPr>
        <w:t>to</w:t>
      </w:r>
      <w:r>
        <w:rPr>
          <w:color w:val="0E0E0E"/>
          <w:spacing w:val="-6"/>
        </w:rPr>
        <w:t xml:space="preserve"> </w:t>
      </w:r>
      <w:r>
        <w:rPr>
          <w:color w:val="0E0E0E"/>
        </w:rPr>
        <w:t>Rs</w:t>
      </w:r>
      <w:r>
        <w:rPr>
          <w:color w:val="0E0E0E"/>
          <w:spacing w:val="-5"/>
        </w:rPr>
        <w:t xml:space="preserve"> </w:t>
      </w:r>
      <w:r>
        <w:rPr>
          <w:color w:val="0E0E0E"/>
          <w:spacing w:val="-2"/>
        </w:rPr>
        <w:t>5,00,000.</w:t>
      </w:r>
    </w:p>
    <w:p w14:paraId="35F00B8B" w14:textId="77777777" w:rsidR="00E662F2" w:rsidRPr="00B65628" w:rsidRDefault="00E662F2" w:rsidP="00E662F2">
      <w:pPr>
        <w:pStyle w:val="ListParagraph"/>
        <w:widowControl w:val="0"/>
        <w:numPr>
          <w:ilvl w:val="0"/>
          <w:numId w:val="18"/>
        </w:numPr>
        <w:tabs>
          <w:tab w:val="left" w:pos="839"/>
        </w:tabs>
        <w:autoSpaceDE w:val="0"/>
        <w:autoSpaceDN w:val="0"/>
        <w:spacing w:before="150" w:after="0" w:line="398" w:lineRule="auto"/>
        <w:ind w:left="481" w:right="3008" w:firstLine="0"/>
        <w:contextualSpacing w:val="0"/>
      </w:pPr>
      <w:r>
        <w:t>Interest</w:t>
      </w:r>
      <w:r>
        <w:rPr>
          <w:spacing w:val="-5"/>
        </w:rPr>
        <w:t xml:space="preserve"> </w:t>
      </w:r>
      <w:r>
        <w:t>accrued</w:t>
      </w:r>
      <w:r>
        <w:rPr>
          <w:spacing w:val="-5"/>
        </w:rPr>
        <w:t xml:space="preserve"> </w:t>
      </w:r>
      <w:r>
        <w:t>and</w:t>
      </w:r>
      <w:r>
        <w:rPr>
          <w:spacing w:val="-5"/>
        </w:rPr>
        <w:t xml:space="preserve"> </w:t>
      </w:r>
      <w:r>
        <w:t>maturity</w:t>
      </w:r>
      <w:r>
        <w:rPr>
          <w:spacing w:val="-5"/>
        </w:rPr>
        <w:t xml:space="preserve"> </w:t>
      </w:r>
      <w:r>
        <w:t>amount</w:t>
      </w:r>
      <w:r>
        <w:rPr>
          <w:spacing w:val="-5"/>
        </w:rPr>
        <w:t xml:space="preserve"> </w:t>
      </w:r>
      <w:r>
        <w:t>received</w:t>
      </w:r>
      <w:r>
        <w:rPr>
          <w:spacing w:val="-5"/>
        </w:rPr>
        <w:t xml:space="preserve"> </w:t>
      </w:r>
      <w:r>
        <w:t>from</w:t>
      </w:r>
      <w:r>
        <w:rPr>
          <w:spacing w:val="-5"/>
        </w:rPr>
        <w:t xml:space="preserve"> </w:t>
      </w:r>
      <w:r>
        <w:t>PPF</w:t>
      </w:r>
      <w:r>
        <w:rPr>
          <w:spacing w:val="-5"/>
        </w:rPr>
        <w:t xml:space="preserve"> </w:t>
      </w:r>
      <w:r>
        <w:t>will</w:t>
      </w:r>
      <w:r>
        <w:rPr>
          <w:spacing w:val="-5"/>
        </w:rPr>
        <w:t xml:space="preserve"> </w:t>
      </w:r>
      <w:r>
        <w:t>be</w:t>
      </w:r>
      <w:r>
        <w:rPr>
          <w:spacing w:val="-5"/>
        </w:rPr>
        <w:t xml:space="preserve"> </w:t>
      </w:r>
      <w:r>
        <w:t xml:space="preserve">exempt </w:t>
      </w:r>
    </w:p>
    <w:p w14:paraId="54F7A325" w14:textId="77777777" w:rsidR="00E662F2" w:rsidRDefault="00E662F2" w:rsidP="00E662F2">
      <w:pPr>
        <w:widowControl w:val="0"/>
        <w:tabs>
          <w:tab w:val="left" w:pos="839"/>
        </w:tabs>
        <w:autoSpaceDE w:val="0"/>
        <w:autoSpaceDN w:val="0"/>
        <w:spacing w:before="150" w:after="0" w:line="398" w:lineRule="auto"/>
        <w:ind w:left="481" w:right="3008"/>
      </w:pPr>
    </w:p>
    <w:p w14:paraId="3B3A9F81" w14:textId="77777777" w:rsidR="00E662F2" w:rsidRDefault="00E662F2" w:rsidP="00E662F2">
      <w:pPr>
        <w:pStyle w:val="BodyText"/>
        <w:spacing w:before="3"/>
        <w:ind w:left="122" w:right="696"/>
        <w:jc w:val="both"/>
        <w:rPr>
          <w:color w:val="0E0E0E"/>
        </w:rPr>
      </w:pPr>
      <w:r>
        <w:rPr>
          <w:b/>
          <w:color w:val="0E0E0E"/>
        </w:rPr>
        <w:t>Important</w:t>
      </w:r>
      <w:r>
        <w:rPr>
          <w:b/>
          <w:color w:val="0E0E0E"/>
          <w:spacing w:val="-2"/>
        </w:rPr>
        <w:t xml:space="preserve"> </w:t>
      </w:r>
      <w:r>
        <w:rPr>
          <w:b/>
          <w:color w:val="0E0E0E"/>
        </w:rPr>
        <w:t>Note</w:t>
      </w:r>
      <w:r>
        <w:rPr>
          <w:color w:val="0E0E0E"/>
        </w:rPr>
        <w:t>:</w:t>
      </w:r>
      <w:r>
        <w:rPr>
          <w:color w:val="0E0E0E"/>
          <w:spacing w:val="-2"/>
        </w:rPr>
        <w:t xml:space="preserve"> </w:t>
      </w:r>
      <w:r>
        <w:rPr>
          <w:color w:val="0E0E0E"/>
        </w:rPr>
        <w:t>If</w:t>
      </w:r>
      <w:r>
        <w:rPr>
          <w:color w:val="0E0E0E"/>
          <w:spacing w:val="-2"/>
        </w:rPr>
        <w:t xml:space="preserve"> </w:t>
      </w:r>
      <w:r>
        <w:rPr>
          <w:color w:val="0E0E0E"/>
        </w:rPr>
        <w:t>an</w:t>
      </w:r>
      <w:r>
        <w:rPr>
          <w:color w:val="0E0E0E"/>
          <w:spacing w:val="-2"/>
        </w:rPr>
        <w:t xml:space="preserve"> </w:t>
      </w:r>
      <w:r>
        <w:rPr>
          <w:color w:val="0E0E0E"/>
        </w:rPr>
        <w:t>individual</w:t>
      </w:r>
      <w:r>
        <w:rPr>
          <w:color w:val="0E0E0E"/>
          <w:spacing w:val="-2"/>
        </w:rPr>
        <w:t xml:space="preserve"> </w:t>
      </w:r>
      <w:r>
        <w:rPr>
          <w:color w:val="0E0E0E"/>
        </w:rPr>
        <w:t>fails</w:t>
      </w:r>
      <w:r>
        <w:rPr>
          <w:color w:val="0E0E0E"/>
          <w:spacing w:val="-2"/>
        </w:rPr>
        <w:t xml:space="preserve"> </w:t>
      </w:r>
      <w:r>
        <w:rPr>
          <w:color w:val="0E0E0E"/>
        </w:rPr>
        <w:t>to</w:t>
      </w:r>
      <w:r>
        <w:rPr>
          <w:color w:val="0E0E0E"/>
          <w:spacing w:val="-2"/>
        </w:rPr>
        <w:t xml:space="preserve"> </w:t>
      </w:r>
      <w:r>
        <w:rPr>
          <w:color w:val="0E0E0E"/>
        </w:rPr>
        <w:t>satisfy</w:t>
      </w:r>
      <w:r>
        <w:rPr>
          <w:color w:val="0E0E0E"/>
          <w:spacing w:val="-2"/>
        </w:rPr>
        <w:t xml:space="preserve"> </w:t>
      </w:r>
      <w:r>
        <w:rPr>
          <w:color w:val="0E0E0E"/>
        </w:rPr>
        <w:t>the</w:t>
      </w:r>
      <w:r>
        <w:rPr>
          <w:color w:val="0E0E0E"/>
          <w:spacing w:val="-2"/>
        </w:rPr>
        <w:t xml:space="preserve"> </w:t>
      </w:r>
      <w:r>
        <w:rPr>
          <w:color w:val="0E0E0E"/>
        </w:rPr>
        <w:t>conditions</w:t>
      </w:r>
      <w:r>
        <w:rPr>
          <w:color w:val="0E0E0E"/>
          <w:spacing w:val="-2"/>
        </w:rPr>
        <w:t xml:space="preserve"> </w:t>
      </w:r>
      <w:r>
        <w:rPr>
          <w:color w:val="0E0E0E"/>
        </w:rPr>
        <w:t>mentioned</w:t>
      </w:r>
      <w:r>
        <w:rPr>
          <w:color w:val="0E0E0E"/>
          <w:spacing w:val="-2"/>
        </w:rPr>
        <w:t xml:space="preserve"> </w:t>
      </w:r>
      <w:r>
        <w:rPr>
          <w:color w:val="0E0E0E"/>
        </w:rPr>
        <w:t>in</w:t>
      </w:r>
      <w:r>
        <w:rPr>
          <w:color w:val="0E0E0E"/>
          <w:spacing w:val="-2"/>
        </w:rPr>
        <w:t xml:space="preserve"> </w:t>
      </w:r>
      <w:r>
        <w:rPr>
          <w:color w:val="0E0E0E"/>
        </w:rPr>
        <w:t>the</w:t>
      </w:r>
      <w:r>
        <w:rPr>
          <w:color w:val="0E0E0E"/>
          <w:spacing w:val="-2"/>
        </w:rPr>
        <w:t xml:space="preserve"> </w:t>
      </w:r>
      <w:r>
        <w:rPr>
          <w:color w:val="0E0E0E"/>
        </w:rPr>
        <w:t>new</w:t>
      </w:r>
      <w:r>
        <w:rPr>
          <w:color w:val="0E0E0E"/>
          <w:spacing w:val="-2"/>
        </w:rPr>
        <w:t xml:space="preserve"> </w:t>
      </w:r>
      <w:r>
        <w:rPr>
          <w:color w:val="0E0E0E"/>
        </w:rPr>
        <w:t>tax</w:t>
      </w:r>
      <w:r>
        <w:rPr>
          <w:color w:val="0E0E0E"/>
          <w:spacing w:val="-2"/>
        </w:rPr>
        <w:t xml:space="preserve"> </w:t>
      </w:r>
      <w:r>
        <w:rPr>
          <w:color w:val="0E0E0E"/>
        </w:rPr>
        <w:t>regime,</w:t>
      </w:r>
      <w:r>
        <w:rPr>
          <w:color w:val="0E0E0E"/>
          <w:spacing w:val="-2"/>
        </w:rPr>
        <w:t xml:space="preserve"> </w:t>
      </w:r>
      <w:r>
        <w:rPr>
          <w:color w:val="0E0E0E"/>
        </w:rPr>
        <w:t>then</w:t>
      </w:r>
      <w:r>
        <w:rPr>
          <w:color w:val="0E0E0E"/>
          <w:spacing w:val="-2"/>
        </w:rPr>
        <w:t xml:space="preserve"> </w:t>
      </w:r>
      <w:r>
        <w:rPr>
          <w:color w:val="0E0E0E"/>
        </w:rPr>
        <w:t>their option</w:t>
      </w:r>
      <w:r>
        <w:rPr>
          <w:color w:val="0E0E0E"/>
          <w:spacing w:val="-3"/>
        </w:rPr>
        <w:t xml:space="preserve"> </w:t>
      </w:r>
      <w:r>
        <w:rPr>
          <w:color w:val="0E0E0E"/>
        </w:rPr>
        <w:t>will</w:t>
      </w:r>
      <w:r>
        <w:rPr>
          <w:color w:val="0E0E0E"/>
          <w:spacing w:val="-3"/>
        </w:rPr>
        <w:t xml:space="preserve"> </w:t>
      </w:r>
      <w:r>
        <w:rPr>
          <w:color w:val="0E0E0E"/>
        </w:rPr>
        <w:t>be</w:t>
      </w:r>
      <w:r>
        <w:rPr>
          <w:color w:val="0E0E0E"/>
          <w:spacing w:val="-3"/>
        </w:rPr>
        <w:t xml:space="preserve"> </w:t>
      </w:r>
      <w:r>
        <w:rPr>
          <w:color w:val="0E0E0E"/>
        </w:rPr>
        <w:t>considered</w:t>
      </w:r>
      <w:r>
        <w:rPr>
          <w:color w:val="0E0E0E"/>
          <w:spacing w:val="-3"/>
        </w:rPr>
        <w:t xml:space="preserve"> </w:t>
      </w:r>
      <w:r>
        <w:rPr>
          <w:color w:val="0E0E0E"/>
        </w:rPr>
        <w:t>as</w:t>
      </w:r>
      <w:r>
        <w:rPr>
          <w:color w:val="0E0E0E"/>
          <w:spacing w:val="-3"/>
        </w:rPr>
        <w:t xml:space="preserve"> </w:t>
      </w:r>
      <w:r>
        <w:rPr>
          <w:color w:val="0E0E0E"/>
        </w:rPr>
        <w:t>invalid</w:t>
      </w:r>
      <w:r>
        <w:rPr>
          <w:color w:val="0E0E0E"/>
          <w:spacing w:val="-3"/>
        </w:rPr>
        <w:t xml:space="preserve"> </w:t>
      </w:r>
      <w:r>
        <w:rPr>
          <w:color w:val="0E0E0E"/>
        </w:rPr>
        <w:t>and</w:t>
      </w:r>
      <w:r>
        <w:rPr>
          <w:color w:val="0E0E0E"/>
          <w:spacing w:val="-3"/>
        </w:rPr>
        <w:t xml:space="preserve"> </w:t>
      </w:r>
      <w:r>
        <w:rPr>
          <w:color w:val="0E0E0E"/>
        </w:rPr>
        <w:t>tax</w:t>
      </w:r>
      <w:r>
        <w:rPr>
          <w:color w:val="0E0E0E"/>
          <w:spacing w:val="-3"/>
        </w:rPr>
        <w:t xml:space="preserve"> </w:t>
      </w:r>
      <w:r>
        <w:rPr>
          <w:color w:val="0E0E0E"/>
        </w:rPr>
        <w:t>will</w:t>
      </w:r>
      <w:r>
        <w:rPr>
          <w:color w:val="0E0E0E"/>
          <w:spacing w:val="-3"/>
        </w:rPr>
        <w:t xml:space="preserve"> </w:t>
      </w:r>
      <w:r>
        <w:rPr>
          <w:color w:val="0E0E0E"/>
        </w:rPr>
        <w:t>be</w:t>
      </w:r>
      <w:r>
        <w:rPr>
          <w:color w:val="0E0E0E"/>
          <w:spacing w:val="-3"/>
        </w:rPr>
        <w:t xml:space="preserve"> </w:t>
      </w:r>
      <w:r>
        <w:rPr>
          <w:color w:val="0E0E0E"/>
        </w:rPr>
        <w:t>calculated</w:t>
      </w:r>
      <w:r>
        <w:rPr>
          <w:color w:val="0E0E0E"/>
          <w:spacing w:val="-3"/>
        </w:rPr>
        <w:t xml:space="preserve"> </w:t>
      </w:r>
      <w:r>
        <w:rPr>
          <w:color w:val="0E0E0E"/>
        </w:rPr>
        <w:t>as</w:t>
      </w:r>
      <w:r>
        <w:rPr>
          <w:color w:val="0E0E0E"/>
          <w:spacing w:val="-3"/>
        </w:rPr>
        <w:t xml:space="preserve"> </w:t>
      </w:r>
      <w:r>
        <w:rPr>
          <w:color w:val="0E0E0E"/>
        </w:rPr>
        <w:t>if</w:t>
      </w:r>
      <w:r>
        <w:rPr>
          <w:color w:val="0E0E0E"/>
          <w:spacing w:val="-3"/>
        </w:rPr>
        <w:t xml:space="preserve"> </w:t>
      </w:r>
      <w:r>
        <w:rPr>
          <w:color w:val="0E0E0E"/>
        </w:rPr>
        <w:t>the</w:t>
      </w:r>
      <w:r>
        <w:rPr>
          <w:color w:val="0E0E0E"/>
          <w:spacing w:val="-3"/>
        </w:rPr>
        <w:t xml:space="preserve"> </w:t>
      </w:r>
      <w:r>
        <w:rPr>
          <w:color w:val="0E0E0E"/>
        </w:rPr>
        <w:t>option</w:t>
      </w:r>
      <w:r>
        <w:rPr>
          <w:color w:val="0E0E0E"/>
          <w:spacing w:val="-3"/>
        </w:rPr>
        <w:t xml:space="preserve"> </w:t>
      </w:r>
      <w:r>
        <w:rPr>
          <w:color w:val="0E0E0E"/>
        </w:rPr>
        <w:t>has</w:t>
      </w:r>
      <w:r>
        <w:rPr>
          <w:color w:val="0E0E0E"/>
          <w:spacing w:val="-3"/>
        </w:rPr>
        <w:t xml:space="preserve"> </w:t>
      </w:r>
      <w:r>
        <w:rPr>
          <w:color w:val="0E0E0E"/>
        </w:rPr>
        <w:t>never</w:t>
      </w:r>
      <w:r>
        <w:rPr>
          <w:color w:val="0E0E0E"/>
          <w:spacing w:val="-3"/>
        </w:rPr>
        <w:t xml:space="preserve"> </w:t>
      </w:r>
      <w:r>
        <w:rPr>
          <w:color w:val="0E0E0E"/>
        </w:rPr>
        <w:t>been</w:t>
      </w:r>
      <w:r>
        <w:rPr>
          <w:color w:val="0E0E0E"/>
          <w:spacing w:val="-3"/>
        </w:rPr>
        <w:t xml:space="preserve"> </w:t>
      </w:r>
      <w:r>
        <w:rPr>
          <w:color w:val="0E0E0E"/>
        </w:rPr>
        <w:t>opted</w:t>
      </w:r>
      <w:r>
        <w:rPr>
          <w:color w:val="0E0E0E"/>
          <w:spacing w:val="-3"/>
        </w:rPr>
        <w:t xml:space="preserve"> </w:t>
      </w:r>
      <w:r>
        <w:rPr>
          <w:color w:val="0E0E0E"/>
        </w:rPr>
        <w:t>for</w:t>
      </w:r>
      <w:r>
        <w:rPr>
          <w:color w:val="0E0E0E"/>
          <w:spacing w:val="-3"/>
        </w:rPr>
        <w:t xml:space="preserve"> </w:t>
      </w:r>
      <w:r>
        <w:rPr>
          <w:color w:val="0E0E0E"/>
        </w:rPr>
        <w:t>the assessment year relevant to the previous year.</w:t>
      </w:r>
    </w:p>
    <w:p w14:paraId="5305E244" w14:textId="77777777" w:rsidR="00E662F2" w:rsidRDefault="00E662F2" w:rsidP="00E662F2">
      <w:pPr>
        <w:pStyle w:val="BodyText"/>
        <w:spacing w:before="3"/>
        <w:ind w:left="122" w:right="696"/>
        <w:jc w:val="both"/>
      </w:pPr>
    </w:p>
    <w:p w14:paraId="23C632B5" w14:textId="77777777" w:rsidR="00E662F2" w:rsidRDefault="00E662F2" w:rsidP="00E662F2">
      <w:pPr>
        <w:spacing w:before="151"/>
        <w:jc w:val="both"/>
        <w:rPr>
          <w:b/>
        </w:rPr>
      </w:pPr>
      <w:r>
        <w:rPr>
          <w:b/>
          <w:color w:val="0E0E0E"/>
          <w:spacing w:val="-2"/>
          <w:u w:val="single" w:color="0E0E0E"/>
        </w:rPr>
        <w:t xml:space="preserve">  Existing/Old</w:t>
      </w:r>
      <w:r>
        <w:rPr>
          <w:b/>
          <w:color w:val="0E0E0E"/>
          <w:u w:val="single" w:color="0E0E0E"/>
        </w:rPr>
        <w:t xml:space="preserve"> </w:t>
      </w:r>
      <w:r>
        <w:rPr>
          <w:b/>
          <w:color w:val="0E0E0E"/>
          <w:spacing w:val="-2"/>
          <w:u w:val="single" w:color="0E0E0E"/>
        </w:rPr>
        <w:t>Tax</w:t>
      </w:r>
      <w:r>
        <w:rPr>
          <w:b/>
          <w:color w:val="0E0E0E"/>
          <w:spacing w:val="3"/>
          <w:u w:val="single" w:color="0E0E0E"/>
        </w:rPr>
        <w:t xml:space="preserve"> </w:t>
      </w:r>
      <w:r>
        <w:rPr>
          <w:b/>
          <w:color w:val="0E0E0E"/>
          <w:spacing w:val="-2"/>
          <w:u w:val="single" w:color="0E0E0E"/>
        </w:rPr>
        <w:t>Regime</w:t>
      </w:r>
      <w:r>
        <w:rPr>
          <w:b/>
          <w:color w:val="0E0E0E"/>
          <w:spacing w:val="80"/>
          <w:u w:val="single" w:color="0E0E0E"/>
        </w:rPr>
        <w:t xml:space="preserve"> </w:t>
      </w:r>
    </w:p>
    <w:p w14:paraId="059401BB" w14:textId="77777777" w:rsidR="00E662F2" w:rsidRDefault="00E662F2" w:rsidP="00E662F2">
      <w:pPr>
        <w:pStyle w:val="BodyText"/>
        <w:spacing w:before="150"/>
        <w:ind w:left="122" w:right="823"/>
      </w:pPr>
      <w:r>
        <w:rPr>
          <w:color w:val="0E0E0E"/>
        </w:rPr>
        <w:t>An</w:t>
      </w:r>
      <w:r>
        <w:rPr>
          <w:color w:val="0E0E0E"/>
          <w:spacing w:val="-3"/>
        </w:rPr>
        <w:t xml:space="preserve"> </w:t>
      </w:r>
      <w:r>
        <w:rPr>
          <w:color w:val="0E0E0E"/>
        </w:rPr>
        <w:t>employee</w:t>
      </w:r>
      <w:r>
        <w:rPr>
          <w:color w:val="0E0E0E"/>
          <w:spacing w:val="-3"/>
        </w:rPr>
        <w:t xml:space="preserve"> </w:t>
      </w:r>
      <w:r>
        <w:rPr>
          <w:color w:val="0E0E0E"/>
        </w:rPr>
        <w:t>who</w:t>
      </w:r>
      <w:r>
        <w:rPr>
          <w:color w:val="0E0E0E"/>
          <w:spacing w:val="-3"/>
        </w:rPr>
        <w:t xml:space="preserve"> </w:t>
      </w:r>
      <w:r>
        <w:rPr>
          <w:color w:val="0E0E0E"/>
        </w:rPr>
        <w:t>opts</w:t>
      </w:r>
      <w:r>
        <w:rPr>
          <w:color w:val="0E0E0E"/>
          <w:spacing w:val="-3"/>
        </w:rPr>
        <w:t xml:space="preserve"> </w:t>
      </w:r>
      <w:r>
        <w:rPr>
          <w:color w:val="0E0E0E"/>
        </w:rPr>
        <w:t>for</w:t>
      </w:r>
      <w:r>
        <w:rPr>
          <w:color w:val="0E0E0E"/>
          <w:spacing w:val="-3"/>
        </w:rPr>
        <w:t xml:space="preserve"> </w:t>
      </w:r>
      <w:r>
        <w:rPr>
          <w:color w:val="0E0E0E"/>
        </w:rPr>
        <w:t>existing</w:t>
      </w:r>
      <w:r>
        <w:rPr>
          <w:color w:val="0E0E0E"/>
          <w:spacing w:val="-3"/>
        </w:rPr>
        <w:t xml:space="preserve"> </w:t>
      </w:r>
      <w:r>
        <w:rPr>
          <w:color w:val="0E0E0E"/>
        </w:rPr>
        <w:t>tax</w:t>
      </w:r>
      <w:r>
        <w:rPr>
          <w:color w:val="0E0E0E"/>
          <w:spacing w:val="-3"/>
        </w:rPr>
        <w:t xml:space="preserve"> </w:t>
      </w:r>
      <w:r>
        <w:rPr>
          <w:color w:val="0E0E0E"/>
        </w:rPr>
        <w:t>regime</w:t>
      </w:r>
      <w:r>
        <w:rPr>
          <w:color w:val="0E0E0E"/>
          <w:spacing w:val="-3"/>
        </w:rPr>
        <w:t xml:space="preserve"> </w:t>
      </w:r>
      <w:r>
        <w:rPr>
          <w:color w:val="0E0E0E"/>
        </w:rPr>
        <w:t>will</w:t>
      </w:r>
      <w:r>
        <w:rPr>
          <w:color w:val="0E0E0E"/>
          <w:spacing w:val="-3"/>
        </w:rPr>
        <w:t xml:space="preserve"> </w:t>
      </w:r>
      <w:r>
        <w:rPr>
          <w:color w:val="0E0E0E"/>
        </w:rPr>
        <w:t>continue</w:t>
      </w:r>
      <w:r>
        <w:rPr>
          <w:color w:val="0E0E0E"/>
          <w:spacing w:val="-3"/>
        </w:rPr>
        <w:t xml:space="preserve"> </w:t>
      </w:r>
      <w:r>
        <w:rPr>
          <w:color w:val="0E0E0E"/>
        </w:rPr>
        <w:t>to</w:t>
      </w:r>
      <w:r>
        <w:rPr>
          <w:color w:val="0E0E0E"/>
          <w:spacing w:val="-3"/>
        </w:rPr>
        <w:t xml:space="preserve"> </w:t>
      </w:r>
      <w:r>
        <w:rPr>
          <w:color w:val="0E0E0E"/>
        </w:rPr>
        <w:t>tax</w:t>
      </w:r>
      <w:r>
        <w:rPr>
          <w:color w:val="0E0E0E"/>
          <w:spacing w:val="-3"/>
        </w:rPr>
        <w:t xml:space="preserve"> </w:t>
      </w:r>
      <w:r>
        <w:rPr>
          <w:color w:val="0E0E0E"/>
        </w:rPr>
        <w:t>as</w:t>
      </w:r>
      <w:r>
        <w:rPr>
          <w:color w:val="0E0E0E"/>
          <w:spacing w:val="-3"/>
        </w:rPr>
        <w:t xml:space="preserve"> </w:t>
      </w:r>
      <w:r>
        <w:rPr>
          <w:color w:val="0E0E0E"/>
        </w:rPr>
        <w:t>per</w:t>
      </w:r>
      <w:r>
        <w:rPr>
          <w:color w:val="0E0E0E"/>
          <w:spacing w:val="-3"/>
        </w:rPr>
        <w:t xml:space="preserve"> </w:t>
      </w:r>
      <w:r>
        <w:rPr>
          <w:color w:val="0E0E0E"/>
        </w:rPr>
        <w:t>the</w:t>
      </w:r>
      <w:r>
        <w:rPr>
          <w:color w:val="0E0E0E"/>
          <w:spacing w:val="-3"/>
        </w:rPr>
        <w:t xml:space="preserve"> </w:t>
      </w:r>
      <w:r>
        <w:rPr>
          <w:color w:val="0E0E0E"/>
        </w:rPr>
        <w:t>existing</w:t>
      </w:r>
      <w:r>
        <w:rPr>
          <w:color w:val="0E0E0E"/>
          <w:spacing w:val="-3"/>
        </w:rPr>
        <w:t xml:space="preserve"> </w:t>
      </w:r>
      <w:r>
        <w:rPr>
          <w:color w:val="0E0E0E"/>
        </w:rPr>
        <w:t>tax</w:t>
      </w:r>
      <w:r>
        <w:rPr>
          <w:color w:val="0E0E0E"/>
          <w:spacing w:val="-3"/>
        </w:rPr>
        <w:t xml:space="preserve"> </w:t>
      </w:r>
      <w:r>
        <w:rPr>
          <w:color w:val="0E0E0E"/>
        </w:rPr>
        <w:t>slabs</w:t>
      </w:r>
      <w:r>
        <w:rPr>
          <w:color w:val="0E0E0E"/>
          <w:spacing w:val="-3"/>
        </w:rPr>
        <w:t xml:space="preserve"> </w:t>
      </w:r>
      <w:r>
        <w:rPr>
          <w:color w:val="0E0E0E"/>
        </w:rPr>
        <w:t>which</w:t>
      </w:r>
      <w:r>
        <w:rPr>
          <w:color w:val="0E0E0E"/>
          <w:spacing w:val="-3"/>
        </w:rPr>
        <w:t xml:space="preserve"> </w:t>
      </w:r>
      <w:r>
        <w:rPr>
          <w:color w:val="0E0E0E"/>
        </w:rPr>
        <w:t>is</w:t>
      </w:r>
      <w:r>
        <w:rPr>
          <w:color w:val="0E0E0E"/>
          <w:spacing w:val="-3"/>
        </w:rPr>
        <w:t xml:space="preserve"> </w:t>
      </w:r>
      <w:r>
        <w:rPr>
          <w:color w:val="0E0E0E"/>
        </w:rPr>
        <w:t xml:space="preserve">as </w:t>
      </w:r>
      <w:proofErr w:type="gramStart"/>
      <w:r>
        <w:rPr>
          <w:color w:val="0E0E0E"/>
          <w:spacing w:val="-2"/>
        </w:rPr>
        <w:t>follows:-</w:t>
      </w:r>
      <w:proofErr w:type="gramEnd"/>
    </w:p>
    <w:p w14:paraId="1A130A59" w14:textId="77777777" w:rsidR="00E662F2" w:rsidRDefault="00E662F2" w:rsidP="00E662F2">
      <w:pPr>
        <w:pStyle w:val="BodyText"/>
        <w:spacing w:before="151"/>
        <w:ind w:left="122"/>
      </w:pPr>
      <w:r>
        <w:t>Individual</w:t>
      </w:r>
      <w:r>
        <w:rPr>
          <w:spacing w:val="-5"/>
        </w:rPr>
        <w:t xml:space="preserve"> </w:t>
      </w:r>
      <w:r>
        <w:t>below</w:t>
      </w:r>
      <w:r>
        <w:rPr>
          <w:spacing w:val="-5"/>
        </w:rPr>
        <w:t xml:space="preserve"> </w:t>
      </w:r>
      <w:r>
        <w:t>the</w:t>
      </w:r>
      <w:r>
        <w:rPr>
          <w:spacing w:val="-4"/>
        </w:rPr>
        <w:t xml:space="preserve"> </w:t>
      </w:r>
      <w:r>
        <w:t>age</w:t>
      </w:r>
      <w:r>
        <w:rPr>
          <w:spacing w:val="-5"/>
        </w:rPr>
        <w:t xml:space="preserve"> </w:t>
      </w:r>
      <w:r>
        <w:t>of</w:t>
      </w:r>
      <w:r>
        <w:rPr>
          <w:spacing w:val="-4"/>
        </w:rPr>
        <w:t xml:space="preserve"> </w:t>
      </w:r>
      <w:r>
        <w:rPr>
          <w:spacing w:val="-2"/>
        </w:rPr>
        <w:t>60yrs</w:t>
      </w:r>
    </w:p>
    <w:p w14:paraId="6780C0A3" w14:textId="77777777" w:rsidR="00E662F2" w:rsidRDefault="00E662F2" w:rsidP="00E662F2">
      <w:pPr>
        <w:pStyle w:val="BodyText"/>
        <w:spacing w:before="1"/>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4"/>
      </w:tblGrid>
      <w:tr w:rsidR="00E662F2" w14:paraId="46666703" w14:textId="77777777" w:rsidTr="005F213C">
        <w:trPr>
          <w:trHeight w:val="267"/>
        </w:trPr>
        <w:tc>
          <w:tcPr>
            <w:tcW w:w="4676" w:type="dxa"/>
          </w:tcPr>
          <w:p w14:paraId="516B11EB" w14:textId="77777777" w:rsidR="00E662F2" w:rsidRDefault="00E662F2" w:rsidP="005F213C">
            <w:pPr>
              <w:pStyle w:val="TableParagraph"/>
              <w:spacing w:before="3" w:line="244" w:lineRule="exact"/>
            </w:pPr>
            <w:r>
              <w:t>Rate</w:t>
            </w:r>
            <w:r>
              <w:rPr>
                <w:spacing w:val="-3"/>
              </w:rPr>
              <w:t xml:space="preserve"> </w:t>
            </w:r>
            <w:r>
              <w:t>of</w:t>
            </w:r>
            <w:r>
              <w:rPr>
                <w:spacing w:val="-3"/>
              </w:rPr>
              <w:t xml:space="preserve"> </w:t>
            </w:r>
            <w:r>
              <w:rPr>
                <w:spacing w:val="-5"/>
              </w:rPr>
              <w:t>Tax</w:t>
            </w:r>
          </w:p>
        </w:tc>
        <w:tc>
          <w:tcPr>
            <w:tcW w:w="4674" w:type="dxa"/>
          </w:tcPr>
          <w:p w14:paraId="139B4302" w14:textId="77777777" w:rsidR="00E662F2" w:rsidRDefault="00E662F2" w:rsidP="005F213C">
            <w:pPr>
              <w:pStyle w:val="TableParagraph"/>
              <w:spacing w:before="3" w:line="244" w:lineRule="exact"/>
              <w:ind w:left="108"/>
            </w:pPr>
            <w:r>
              <w:t>F.Y.</w:t>
            </w:r>
            <w:r>
              <w:rPr>
                <w:spacing w:val="-9"/>
              </w:rPr>
              <w:t xml:space="preserve"> </w:t>
            </w:r>
            <w:r>
              <w:t>2024-</w:t>
            </w:r>
            <w:r>
              <w:rPr>
                <w:spacing w:val="-5"/>
              </w:rPr>
              <w:t>25</w:t>
            </w:r>
          </w:p>
        </w:tc>
      </w:tr>
      <w:tr w:rsidR="00E662F2" w14:paraId="320FAA67" w14:textId="77777777" w:rsidTr="005F213C">
        <w:trPr>
          <w:trHeight w:val="270"/>
        </w:trPr>
        <w:tc>
          <w:tcPr>
            <w:tcW w:w="4676" w:type="dxa"/>
          </w:tcPr>
          <w:p w14:paraId="618ABC46" w14:textId="77777777" w:rsidR="00E662F2" w:rsidRDefault="00E662F2" w:rsidP="005F213C">
            <w:pPr>
              <w:pStyle w:val="TableParagraph"/>
              <w:spacing w:before="4" w:line="245" w:lineRule="exact"/>
            </w:pPr>
            <w:r>
              <w:rPr>
                <w:spacing w:val="-5"/>
              </w:rPr>
              <w:t>Nil</w:t>
            </w:r>
          </w:p>
        </w:tc>
        <w:tc>
          <w:tcPr>
            <w:tcW w:w="4674" w:type="dxa"/>
          </w:tcPr>
          <w:p w14:paraId="2265AFA2" w14:textId="77777777" w:rsidR="00E662F2" w:rsidRDefault="00E662F2" w:rsidP="005F213C">
            <w:pPr>
              <w:pStyle w:val="TableParagraph"/>
              <w:spacing w:before="4" w:line="245" w:lineRule="exact"/>
              <w:ind w:left="108"/>
            </w:pPr>
            <w:r>
              <w:t>Up</w:t>
            </w:r>
            <w:r>
              <w:rPr>
                <w:spacing w:val="-2"/>
              </w:rPr>
              <w:t xml:space="preserve"> </w:t>
            </w:r>
            <w:r>
              <w:t>to</w:t>
            </w:r>
            <w:r>
              <w:rPr>
                <w:spacing w:val="-2"/>
              </w:rPr>
              <w:t xml:space="preserve"> </w:t>
            </w:r>
            <w:r>
              <w:t>Rs</w:t>
            </w:r>
            <w:r>
              <w:rPr>
                <w:spacing w:val="-2"/>
              </w:rPr>
              <w:t xml:space="preserve"> 2,50,000</w:t>
            </w:r>
          </w:p>
        </w:tc>
      </w:tr>
      <w:tr w:rsidR="00E662F2" w14:paraId="62CA2CEA" w14:textId="77777777" w:rsidTr="005F213C">
        <w:trPr>
          <w:trHeight w:val="268"/>
        </w:trPr>
        <w:tc>
          <w:tcPr>
            <w:tcW w:w="4676" w:type="dxa"/>
          </w:tcPr>
          <w:p w14:paraId="1E08EF03" w14:textId="77777777" w:rsidR="00E662F2" w:rsidRDefault="00E662F2" w:rsidP="005F213C">
            <w:pPr>
              <w:pStyle w:val="TableParagraph"/>
              <w:spacing w:before="3" w:line="244" w:lineRule="exact"/>
            </w:pPr>
            <w:r>
              <w:rPr>
                <w:spacing w:val="-5"/>
              </w:rPr>
              <w:t>5%</w:t>
            </w:r>
          </w:p>
        </w:tc>
        <w:tc>
          <w:tcPr>
            <w:tcW w:w="4674" w:type="dxa"/>
          </w:tcPr>
          <w:p w14:paraId="57C60567" w14:textId="77777777" w:rsidR="00E662F2" w:rsidRDefault="00E662F2" w:rsidP="005F213C">
            <w:pPr>
              <w:pStyle w:val="TableParagraph"/>
              <w:spacing w:before="3" w:line="244" w:lineRule="exact"/>
              <w:ind w:left="108"/>
            </w:pPr>
            <w:r>
              <w:t>From</w:t>
            </w:r>
            <w:r>
              <w:rPr>
                <w:spacing w:val="-4"/>
              </w:rPr>
              <w:t xml:space="preserve"> </w:t>
            </w:r>
            <w:r>
              <w:t>Rs</w:t>
            </w:r>
            <w:r>
              <w:rPr>
                <w:spacing w:val="-4"/>
              </w:rPr>
              <w:t xml:space="preserve"> </w:t>
            </w:r>
            <w:r>
              <w:t>2,50,001</w:t>
            </w:r>
            <w:r>
              <w:rPr>
                <w:spacing w:val="-3"/>
              </w:rPr>
              <w:t xml:space="preserve"> </w:t>
            </w:r>
            <w:r>
              <w:t>to</w:t>
            </w:r>
            <w:r>
              <w:rPr>
                <w:spacing w:val="-4"/>
              </w:rPr>
              <w:t xml:space="preserve"> </w:t>
            </w:r>
            <w:r>
              <w:t>Rs</w:t>
            </w:r>
            <w:r>
              <w:rPr>
                <w:spacing w:val="-3"/>
              </w:rPr>
              <w:t xml:space="preserve"> </w:t>
            </w:r>
            <w:r>
              <w:rPr>
                <w:spacing w:val="-2"/>
              </w:rPr>
              <w:t>5,00,000</w:t>
            </w:r>
          </w:p>
        </w:tc>
      </w:tr>
      <w:tr w:rsidR="00E662F2" w14:paraId="1A435162" w14:textId="77777777" w:rsidTr="005F213C">
        <w:trPr>
          <w:trHeight w:val="270"/>
        </w:trPr>
        <w:tc>
          <w:tcPr>
            <w:tcW w:w="4676" w:type="dxa"/>
          </w:tcPr>
          <w:p w14:paraId="0129E773" w14:textId="77777777" w:rsidR="00E662F2" w:rsidRDefault="00E662F2" w:rsidP="005F213C">
            <w:pPr>
              <w:pStyle w:val="TableParagraph"/>
              <w:spacing w:before="4" w:line="245" w:lineRule="exact"/>
            </w:pPr>
            <w:r>
              <w:rPr>
                <w:spacing w:val="-5"/>
              </w:rPr>
              <w:t>20%</w:t>
            </w:r>
          </w:p>
        </w:tc>
        <w:tc>
          <w:tcPr>
            <w:tcW w:w="4674" w:type="dxa"/>
          </w:tcPr>
          <w:p w14:paraId="3FA0E378" w14:textId="77777777" w:rsidR="00E662F2" w:rsidRDefault="00E662F2" w:rsidP="005F213C">
            <w:pPr>
              <w:pStyle w:val="TableParagraph"/>
              <w:spacing w:before="4" w:line="245" w:lineRule="exact"/>
              <w:ind w:left="108"/>
            </w:pPr>
            <w:r>
              <w:t>From</w:t>
            </w:r>
            <w:r>
              <w:rPr>
                <w:spacing w:val="-4"/>
              </w:rPr>
              <w:t xml:space="preserve"> </w:t>
            </w:r>
            <w:r>
              <w:t>Rs</w:t>
            </w:r>
            <w:r>
              <w:rPr>
                <w:spacing w:val="-4"/>
              </w:rPr>
              <w:t xml:space="preserve"> </w:t>
            </w:r>
            <w:r>
              <w:t>5,00,001</w:t>
            </w:r>
            <w:r>
              <w:rPr>
                <w:spacing w:val="-3"/>
              </w:rPr>
              <w:t xml:space="preserve"> </w:t>
            </w:r>
            <w:r>
              <w:t>to</w:t>
            </w:r>
            <w:r>
              <w:rPr>
                <w:spacing w:val="-4"/>
              </w:rPr>
              <w:t xml:space="preserve"> </w:t>
            </w:r>
            <w:r>
              <w:t>Rs</w:t>
            </w:r>
            <w:r>
              <w:rPr>
                <w:spacing w:val="-3"/>
              </w:rPr>
              <w:t xml:space="preserve"> </w:t>
            </w:r>
            <w:r>
              <w:rPr>
                <w:spacing w:val="-2"/>
              </w:rPr>
              <w:t>10,00,000</w:t>
            </w:r>
          </w:p>
        </w:tc>
      </w:tr>
      <w:tr w:rsidR="00E662F2" w14:paraId="6273686C" w14:textId="77777777" w:rsidTr="005F213C">
        <w:trPr>
          <w:trHeight w:val="267"/>
        </w:trPr>
        <w:tc>
          <w:tcPr>
            <w:tcW w:w="4676" w:type="dxa"/>
          </w:tcPr>
          <w:p w14:paraId="2395D2ED" w14:textId="77777777" w:rsidR="00E662F2" w:rsidRDefault="00E662F2" w:rsidP="005F213C">
            <w:pPr>
              <w:pStyle w:val="TableParagraph"/>
              <w:spacing w:before="3" w:line="244" w:lineRule="exact"/>
            </w:pPr>
            <w:r>
              <w:rPr>
                <w:spacing w:val="-5"/>
              </w:rPr>
              <w:t>30%</w:t>
            </w:r>
          </w:p>
        </w:tc>
        <w:tc>
          <w:tcPr>
            <w:tcW w:w="4674" w:type="dxa"/>
          </w:tcPr>
          <w:p w14:paraId="45C99C06" w14:textId="77777777" w:rsidR="00E662F2" w:rsidRDefault="00E662F2" w:rsidP="005F213C">
            <w:pPr>
              <w:pStyle w:val="TableParagraph"/>
              <w:spacing w:before="3" w:line="244" w:lineRule="exact"/>
              <w:ind w:left="108"/>
            </w:pPr>
            <w:r>
              <w:t>Above</w:t>
            </w:r>
            <w:r>
              <w:rPr>
                <w:spacing w:val="-4"/>
              </w:rPr>
              <w:t xml:space="preserve"> </w:t>
            </w:r>
            <w:r>
              <w:t>Rs</w:t>
            </w:r>
            <w:r>
              <w:rPr>
                <w:spacing w:val="-3"/>
              </w:rPr>
              <w:t xml:space="preserve"> </w:t>
            </w:r>
            <w:r>
              <w:rPr>
                <w:spacing w:val="-2"/>
              </w:rPr>
              <w:t>10,00,000</w:t>
            </w:r>
          </w:p>
        </w:tc>
      </w:tr>
    </w:tbl>
    <w:p w14:paraId="0079D3B3" w14:textId="77777777" w:rsidR="00E662F2" w:rsidRDefault="00E662F2" w:rsidP="00E662F2">
      <w:pPr>
        <w:pStyle w:val="BodyText"/>
        <w:spacing w:before="6"/>
        <w:ind w:left="122"/>
      </w:pPr>
      <w:r>
        <w:t>Individual</w:t>
      </w:r>
      <w:r>
        <w:rPr>
          <w:spacing w:val="-6"/>
        </w:rPr>
        <w:t xml:space="preserve"> </w:t>
      </w:r>
      <w:r>
        <w:t>between</w:t>
      </w:r>
      <w:r>
        <w:rPr>
          <w:spacing w:val="-4"/>
        </w:rPr>
        <w:t xml:space="preserve"> </w:t>
      </w:r>
      <w:r>
        <w:t>the</w:t>
      </w:r>
      <w:r>
        <w:rPr>
          <w:spacing w:val="-4"/>
        </w:rPr>
        <w:t xml:space="preserve"> </w:t>
      </w:r>
      <w:r>
        <w:t>age</w:t>
      </w:r>
      <w:r>
        <w:rPr>
          <w:spacing w:val="-4"/>
        </w:rPr>
        <w:t xml:space="preserve"> </w:t>
      </w:r>
      <w:r>
        <w:t>of</w:t>
      </w:r>
      <w:r>
        <w:rPr>
          <w:spacing w:val="-4"/>
        </w:rPr>
        <w:t xml:space="preserve"> </w:t>
      </w:r>
      <w:r>
        <w:t>60</w:t>
      </w:r>
      <w:r>
        <w:rPr>
          <w:spacing w:val="-4"/>
        </w:rPr>
        <w:t xml:space="preserve"> </w:t>
      </w:r>
      <w:r>
        <w:t>to</w:t>
      </w:r>
      <w:r>
        <w:rPr>
          <w:spacing w:val="-4"/>
        </w:rPr>
        <w:t xml:space="preserve"> </w:t>
      </w:r>
      <w:r>
        <w:t>80</w:t>
      </w:r>
      <w:r>
        <w:rPr>
          <w:spacing w:val="-3"/>
        </w:rPr>
        <w:t xml:space="preserve"> </w:t>
      </w:r>
      <w:r>
        <w:rPr>
          <w:spacing w:val="-5"/>
        </w:rPr>
        <w:t>yrs</w:t>
      </w:r>
    </w:p>
    <w:p w14:paraId="5CBB330C" w14:textId="77777777" w:rsidR="00E662F2" w:rsidRDefault="00E662F2" w:rsidP="00E662F2">
      <w:pPr>
        <w:pStyle w:val="BodyText"/>
        <w:spacing w:after="1"/>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4"/>
      </w:tblGrid>
      <w:tr w:rsidR="00E662F2" w14:paraId="647BE256" w14:textId="77777777" w:rsidTr="005F213C">
        <w:trPr>
          <w:trHeight w:val="267"/>
        </w:trPr>
        <w:tc>
          <w:tcPr>
            <w:tcW w:w="4676" w:type="dxa"/>
          </w:tcPr>
          <w:p w14:paraId="14A235F8" w14:textId="77777777" w:rsidR="00E662F2" w:rsidRDefault="00E662F2" w:rsidP="005F213C">
            <w:pPr>
              <w:pStyle w:val="TableParagraph"/>
              <w:spacing w:before="3" w:line="244" w:lineRule="exact"/>
            </w:pPr>
            <w:r>
              <w:t>Rate</w:t>
            </w:r>
            <w:r>
              <w:rPr>
                <w:spacing w:val="-3"/>
              </w:rPr>
              <w:t xml:space="preserve"> </w:t>
            </w:r>
            <w:r>
              <w:t>of</w:t>
            </w:r>
            <w:r>
              <w:rPr>
                <w:spacing w:val="-3"/>
              </w:rPr>
              <w:t xml:space="preserve"> </w:t>
            </w:r>
            <w:r>
              <w:rPr>
                <w:spacing w:val="-5"/>
              </w:rPr>
              <w:t>Tax</w:t>
            </w:r>
          </w:p>
        </w:tc>
        <w:tc>
          <w:tcPr>
            <w:tcW w:w="4674" w:type="dxa"/>
          </w:tcPr>
          <w:p w14:paraId="2DFD2B89" w14:textId="77777777" w:rsidR="00E662F2" w:rsidRDefault="00E662F2" w:rsidP="005F213C">
            <w:pPr>
              <w:pStyle w:val="TableParagraph"/>
              <w:spacing w:before="3" w:line="244" w:lineRule="exact"/>
              <w:ind w:left="108"/>
            </w:pPr>
            <w:r>
              <w:t>F.Y.</w:t>
            </w:r>
            <w:r>
              <w:rPr>
                <w:spacing w:val="-9"/>
              </w:rPr>
              <w:t xml:space="preserve"> </w:t>
            </w:r>
            <w:r>
              <w:t>2024-</w:t>
            </w:r>
            <w:r>
              <w:rPr>
                <w:spacing w:val="-5"/>
              </w:rPr>
              <w:t>25</w:t>
            </w:r>
          </w:p>
        </w:tc>
      </w:tr>
      <w:tr w:rsidR="00E662F2" w14:paraId="49388CCE" w14:textId="77777777" w:rsidTr="005F213C">
        <w:trPr>
          <w:trHeight w:val="270"/>
        </w:trPr>
        <w:tc>
          <w:tcPr>
            <w:tcW w:w="4676" w:type="dxa"/>
          </w:tcPr>
          <w:p w14:paraId="7FA6E696" w14:textId="77777777" w:rsidR="00E662F2" w:rsidRDefault="00E662F2" w:rsidP="005F213C">
            <w:pPr>
              <w:pStyle w:val="TableParagraph"/>
              <w:spacing w:before="4" w:line="245" w:lineRule="exact"/>
            </w:pPr>
            <w:r>
              <w:rPr>
                <w:spacing w:val="-5"/>
              </w:rPr>
              <w:t>Nil</w:t>
            </w:r>
          </w:p>
        </w:tc>
        <w:tc>
          <w:tcPr>
            <w:tcW w:w="4674" w:type="dxa"/>
          </w:tcPr>
          <w:p w14:paraId="40E91788" w14:textId="77777777" w:rsidR="00E662F2" w:rsidRDefault="00E662F2" w:rsidP="005F213C">
            <w:pPr>
              <w:pStyle w:val="TableParagraph"/>
              <w:spacing w:before="4" w:line="245" w:lineRule="exact"/>
              <w:ind w:left="108"/>
            </w:pPr>
            <w:r>
              <w:t>Up</w:t>
            </w:r>
            <w:r>
              <w:rPr>
                <w:spacing w:val="-2"/>
              </w:rPr>
              <w:t xml:space="preserve"> </w:t>
            </w:r>
            <w:r>
              <w:t>to</w:t>
            </w:r>
            <w:r>
              <w:rPr>
                <w:spacing w:val="-2"/>
              </w:rPr>
              <w:t xml:space="preserve"> </w:t>
            </w:r>
            <w:r>
              <w:t>Rs</w:t>
            </w:r>
            <w:r>
              <w:rPr>
                <w:spacing w:val="-2"/>
              </w:rPr>
              <w:t xml:space="preserve"> 3,00,000</w:t>
            </w:r>
          </w:p>
        </w:tc>
      </w:tr>
      <w:tr w:rsidR="00E662F2" w14:paraId="2406E949" w14:textId="77777777" w:rsidTr="005F213C">
        <w:trPr>
          <w:trHeight w:val="268"/>
        </w:trPr>
        <w:tc>
          <w:tcPr>
            <w:tcW w:w="4676" w:type="dxa"/>
          </w:tcPr>
          <w:p w14:paraId="197E90DB" w14:textId="77777777" w:rsidR="00E662F2" w:rsidRDefault="00E662F2" w:rsidP="005F213C">
            <w:pPr>
              <w:pStyle w:val="TableParagraph"/>
              <w:spacing w:before="3" w:line="244" w:lineRule="exact"/>
            </w:pPr>
            <w:r>
              <w:rPr>
                <w:spacing w:val="-5"/>
              </w:rPr>
              <w:t>5%</w:t>
            </w:r>
          </w:p>
        </w:tc>
        <w:tc>
          <w:tcPr>
            <w:tcW w:w="4674" w:type="dxa"/>
          </w:tcPr>
          <w:p w14:paraId="2787E91E" w14:textId="77777777" w:rsidR="00E662F2" w:rsidRDefault="00E662F2" w:rsidP="005F213C">
            <w:pPr>
              <w:pStyle w:val="TableParagraph"/>
              <w:spacing w:before="3" w:line="244" w:lineRule="exact"/>
              <w:ind w:left="108"/>
            </w:pPr>
            <w:r>
              <w:t>From</w:t>
            </w:r>
            <w:r>
              <w:rPr>
                <w:spacing w:val="-4"/>
              </w:rPr>
              <w:t xml:space="preserve"> </w:t>
            </w:r>
            <w:r>
              <w:t>Rs</w:t>
            </w:r>
            <w:r>
              <w:rPr>
                <w:spacing w:val="-4"/>
              </w:rPr>
              <w:t xml:space="preserve"> </w:t>
            </w:r>
            <w:r>
              <w:t>3,00,001</w:t>
            </w:r>
            <w:r>
              <w:rPr>
                <w:spacing w:val="-3"/>
              </w:rPr>
              <w:t xml:space="preserve"> </w:t>
            </w:r>
            <w:r>
              <w:t>to</w:t>
            </w:r>
            <w:r>
              <w:rPr>
                <w:spacing w:val="-4"/>
              </w:rPr>
              <w:t xml:space="preserve"> </w:t>
            </w:r>
            <w:r>
              <w:t>Rs</w:t>
            </w:r>
            <w:r>
              <w:rPr>
                <w:spacing w:val="-3"/>
              </w:rPr>
              <w:t xml:space="preserve"> </w:t>
            </w:r>
            <w:r>
              <w:rPr>
                <w:spacing w:val="-2"/>
              </w:rPr>
              <w:t>5,00,000</w:t>
            </w:r>
          </w:p>
        </w:tc>
      </w:tr>
      <w:tr w:rsidR="00E662F2" w14:paraId="7AF150EF" w14:textId="77777777" w:rsidTr="005F213C">
        <w:trPr>
          <w:trHeight w:val="270"/>
        </w:trPr>
        <w:tc>
          <w:tcPr>
            <w:tcW w:w="4676" w:type="dxa"/>
          </w:tcPr>
          <w:p w14:paraId="383050A4" w14:textId="77777777" w:rsidR="00E662F2" w:rsidRDefault="00E662F2" w:rsidP="005F213C">
            <w:pPr>
              <w:pStyle w:val="TableParagraph"/>
              <w:spacing w:before="4" w:line="245" w:lineRule="exact"/>
            </w:pPr>
            <w:r>
              <w:rPr>
                <w:spacing w:val="-5"/>
              </w:rPr>
              <w:t>20%</w:t>
            </w:r>
          </w:p>
        </w:tc>
        <w:tc>
          <w:tcPr>
            <w:tcW w:w="4674" w:type="dxa"/>
          </w:tcPr>
          <w:p w14:paraId="3092631E" w14:textId="77777777" w:rsidR="00E662F2" w:rsidRDefault="00E662F2" w:rsidP="005F213C">
            <w:pPr>
              <w:pStyle w:val="TableParagraph"/>
              <w:spacing w:before="4" w:line="245" w:lineRule="exact"/>
              <w:ind w:left="108"/>
            </w:pPr>
            <w:r>
              <w:t>From</w:t>
            </w:r>
            <w:r>
              <w:rPr>
                <w:spacing w:val="-4"/>
              </w:rPr>
              <w:t xml:space="preserve"> </w:t>
            </w:r>
            <w:r>
              <w:t>Rs</w:t>
            </w:r>
            <w:r>
              <w:rPr>
                <w:spacing w:val="-4"/>
              </w:rPr>
              <w:t xml:space="preserve"> </w:t>
            </w:r>
            <w:r>
              <w:t>5,00,001</w:t>
            </w:r>
            <w:r>
              <w:rPr>
                <w:spacing w:val="-3"/>
              </w:rPr>
              <w:t xml:space="preserve"> </w:t>
            </w:r>
            <w:r>
              <w:t>to</w:t>
            </w:r>
            <w:r>
              <w:rPr>
                <w:spacing w:val="-4"/>
              </w:rPr>
              <w:t xml:space="preserve"> </w:t>
            </w:r>
            <w:r>
              <w:t>Rs</w:t>
            </w:r>
            <w:r>
              <w:rPr>
                <w:spacing w:val="-3"/>
              </w:rPr>
              <w:t xml:space="preserve"> </w:t>
            </w:r>
            <w:r>
              <w:rPr>
                <w:spacing w:val="-2"/>
              </w:rPr>
              <w:t>10,00,000</w:t>
            </w:r>
          </w:p>
        </w:tc>
      </w:tr>
      <w:tr w:rsidR="00E662F2" w14:paraId="0CC13548" w14:textId="77777777" w:rsidTr="005F213C">
        <w:trPr>
          <w:trHeight w:val="267"/>
        </w:trPr>
        <w:tc>
          <w:tcPr>
            <w:tcW w:w="4676" w:type="dxa"/>
          </w:tcPr>
          <w:p w14:paraId="16BAD544" w14:textId="77777777" w:rsidR="00E662F2" w:rsidRDefault="00E662F2" w:rsidP="005F213C">
            <w:pPr>
              <w:pStyle w:val="TableParagraph"/>
              <w:spacing w:before="3" w:line="244" w:lineRule="exact"/>
            </w:pPr>
            <w:r>
              <w:rPr>
                <w:spacing w:val="-5"/>
              </w:rPr>
              <w:t>30%</w:t>
            </w:r>
          </w:p>
        </w:tc>
        <w:tc>
          <w:tcPr>
            <w:tcW w:w="4674" w:type="dxa"/>
          </w:tcPr>
          <w:p w14:paraId="18944FAC" w14:textId="77777777" w:rsidR="00E662F2" w:rsidRDefault="00E662F2" w:rsidP="005F213C">
            <w:pPr>
              <w:pStyle w:val="TableParagraph"/>
              <w:spacing w:before="3" w:line="244" w:lineRule="exact"/>
              <w:ind w:left="108"/>
            </w:pPr>
            <w:r>
              <w:t>Above</w:t>
            </w:r>
            <w:r>
              <w:rPr>
                <w:spacing w:val="-4"/>
              </w:rPr>
              <w:t xml:space="preserve"> </w:t>
            </w:r>
            <w:r>
              <w:t>Rs</w:t>
            </w:r>
            <w:r>
              <w:rPr>
                <w:spacing w:val="-3"/>
              </w:rPr>
              <w:t xml:space="preserve"> </w:t>
            </w:r>
            <w:r>
              <w:rPr>
                <w:spacing w:val="-2"/>
              </w:rPr>
              <w:t>10,00,000</w:t>
            </w:r>
          </w:p>
        </w:tc>
      </w:tr>
    </w:tbl>
    <w:p w14:paraId="6B25BCAE" w14:textId="77777777" w:rsidR="00E662F2" w:rsidRDefault="00E662F2" w:rsidP="00E662F2">
      <w:pPr>
        <w:pStyle w:val="BodyText"/>
        <w:spacing w:before="6"/>
        <w:ind w:left="122"/>
      </w:pPr>
      <w:r>
        <w:t>Individual</w:t>
      </w:r>
      <w:r>
        <w:rPr>
          <w:spacing w:val="-5"/>
        </w:rPr>
        <w:t xml:space="preserve"> </w:t>
      </w:r>
      <w:r>
        <w:t>above</w:t>
      </w:r>
      <w:r>
        <w:rPr>
          <w:spacing w:val="-4"/>
        </w:rPr>
        <w:t xml:space="preserve"> </w:t>
      </w:r>
      <w:r>
        <w:t>the</w:t>
      </w:r>
      <w:r>
        <w:rPr>
          <w:spacing w:val="-4"/>
        </w:rPr>
        <w:t xml:space="preserve"> </w:t>
      </w:r>
      <w:r>
        <w:t>age</w:t>
      </w:r>
      <w:r>
        <w:rPr>
          <w:spacing w:val="-4"/>
        </w:rPr>
        <w:t xml:space="preserve"> </w:t>
      </w:r>
      <w:r>
        <w:t>of</w:t>
      </w:r>
      <w:r>
        <w:rPr>
          <w:spacing w:val="-4"/>
        </w:rPr>
        <w:t xml:space="preserve"> </w:t>
      </w:r>
      <w:r>
        <w:t>80</w:t>
      </w:r>
      <w:r>
        <w:rPr>
          <w:spacing w:val="-4"/>
        </w:rPr>
        <w:t xml:space="preserve"> </w:t>
      </w:r>
      <w:r>
        <w:rPr>
          <w:spacing w:val="-5"/>
        </w:rPr>
        <w:t>yrs</w:t>
      </w:r>
    </w:p>
    <w:p w14:paraId="21C461E3" w14:textId="77777777" w:rsidR="00E662F2" w:rsidRDefault="00E662F2" w:rsidP="00E662F2">
      <w:pPr>
        <w:pStyle w:val="BodyText"/>
        <w:spacing w:after="1"/>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4"/>
      </w:tblGrid>
      <w:tr w:rsidR="00E662F2" w14:paraId="72C23F5C" w14:textId="77777777" w:rsidTr="005F213C">
        <w:trPr>
          <w:trHeight w:val="268"/>
        </w:trPr>
        <w:tc>
          <w:tcPr>
            <w:tcW w:w="4676" w:type="dxa"/>
          </w:tcPr>
          <w:p w14:paraId="05EC12EA" w14:textId="77777777" w:rsidR="00E662F2" w:rsidRDefault="00E662F2" w:rsidP="005F213C">
            <w:pPr>
              <w:pStyle w:val="TableParagraph"/>
              <w:spacing w:before="3" w:line="244" w:lineRule="exact"/>
            </w:pPr>
            <w:r>
              <w:t>Rate</w:t>
            </w:r>
            <w:r>
              <w:rPr>
                <w:spacing w:val="-3"/>
              </w:rPr>
              <w:t xml:space="preserve"> </w:t>
            </w:r>
            <w:r>
              <w:t>of</w:t>
            </w:r>
            <w:r>
              <w:rPr>
                <w:spacing w:val="-3"/>
              </w:rPr>
              <w:t xml:space="preserve"> </w:t>
            </w:r>
            <w:r>
              <w:rPr>
                <w:spacing w:val="-5"/>
              </w:rPr>
              <w:t>Tax</w:t>
            </w:r>
          </w:p>
        </w:tc>
        <w:tc>
          <w:tcPr>
            <w:tcW w:w="4674" w:type="dxa"/>
          </w:tcPr>
          <w:p w14:paraId="4C9E5F7E" w14:textId="77777777" w:rsidR="00E662F2" w:rsidRDefault="00E662F2" w:rsidP="005F213C">
            <w:pPr>
              <w:pStyle w:val="TableParagraph"/>
              <w:spacing w:before="3" w:line="244" w:lineRule="exact"/>
              <w:ind w:left="108"/>
            </w:pPr>
            <w:r>
              <w:t>F.Y.</w:t>
            </w:r>
            <w:r>
              <w:rPr>
                <w:spacing w:val="-9"/>
              </w:rPr>
              <w:t xml:space="preserve"> </w:t>
            </w:r>
            <w:r>
              <w:t>2024-</w:t>
            </w:r>
            <w:r>
              <w:rPr>
                <w:spacing w:val="-5"/>
              </w:rPr>
              <w:t>25</w:t>
            </w:r>
          </w:p>
        </w:tc>
      </w:tr>
      <w:tr w:rsidR="00E662F2" w14:paraId="6D453EB1" w14:textId="77777777" w:rsidTr="005F213C">
        <w:trPr>
          <w:trHeight w:val="270"/>
        </w:trPr>
        <w:tc>
          <w:tcPr>
            <w:tcW w:w="4676" w:type="dxa"/>
          </w:tcPr>
          <w:p w14:paraId="21059D6A" w14:textId="77777777" w:rsidR="00E662F2" w:rsidRDefault="00E662F2" w:rsidP="005F213C">
            <w:pPr>
              <w:pStyle w:val="TableParagraph"/>
              <w:spacing w:before="4" w:line="245" w:lineRule="exact"/>
            </w:pPr>
            <w:r>
              <w:rPr>
                <w:spacing w:val="-5"/>
              </w:rPr>
              <w:t>Nil</w:t>
            </w:r>
          </w:p>
        </w:tc>
        <w:tc>
          <w:tcPr>
            <w:tcW w:w="4674" w:type="dxa"/>
          </w:tcPr>
          <w:p w14:paraId="6F74C20C" w14:textId="77777777" w:rsidR="00E662F2" w:rsidRDefault="00E662F2" w:rsidP="005F213C">
            <w:pPr>
              <w:pStyle w:val="TableParagraph"/>
              <w:spacing w:before="4" w:line="245" w:lineRule="exact"/>
              <w:ind w:left="108"/>
            </w:pPr>
            <w:r>
              <w:t>Up</w:t>
            </w:r>
            <w:r>
              <w:rPr>
                <w:spacing w:val="-2"/>
              </w:rPr>
              <w:t xml:space="preserve"> </w:t>
            </w:r>
            <w:r>
              <w:t>to</w:t>
            </w:r>
            <w:r>
              <w:rPr>
                <w:spacing w:val="-2"/>
              </w:rPr>
              <w:t xml:space="preserve"> </w:t>
            </w:r>
            <w:r>
              <w:t>Rs</w:t>
            </w:r>
            <w:r>
              <w:rPr>
                <w:spacing w:val="-2"/>
              </w:rPr>
              <w:t xml:space="preserve"> 5,00,000</w:t>
            </w:r>
          </w:p>
        </w:tc>
      </w:tr>
      <w:tr w:rsidR="00E662F2" w14:paraId="029AEAC7" w14:textId="77777777" w:rsidTr="005F213C">
        <w:trPr>
          <w:trHeight w:val="268"/>
        </w:trPr>
        <w:tc>
          <w:tcPr>
            <w:tcW w:w="4676" w:type="dxa"/>
          </w:tcPr>
          <w:p w14:paraId="148301B7" w14:textId="77777777" w:rsidR="00E662F2" w:rsidRDefault="00E662F2" w:rsidP="005F213C">
            <w:pPr>
              <w:pStyle w:val="TableParagraph"/>
              <w:spacing w:before="3" w:line="244" w:lineRule="exact"/>
            </w:pPr>
            <w:r>
              <w:rPr>
                <w:spacing w:val="-5"/>
              </w:rPr>
              <w:t>20%</w:t>
            </w:r>
          </w:p>
        </w:tc>
        <w:tc>
          <w:tcPr>
            <w:tcW w:w="4674" w:type="dxa"/>
          </w:tcPr>
          <w:p w14:paraId="00E5953D" w14:textId="77777777" w:rsidR="00E662F2" w:rsidRDefault="00E662F2" w:rsidP="005F213C">
            <w:pPr>
              <w:pStyle w:val="TableParagraph"/>
              <w:spacing w:before="3" w:line="244" w:lineRule="exact"/>
              <w:ind w:left="108"/>
            </w:pPr>
            <w:r>
              <w:t>From</w:t>
            </w:r>
            <w:r>
              <w:rPr>
                <w:spacing w:val="-4"/>
              </w:rPr>
              <w:t xml:space="preserve"> </w:t>
            </w:r>
            <w:r>
              <w:t>Rs</w:t>
            </w:r>
            <w:r>
              <w:rPr>
                <w:spacing w:val="-4"/>
              </w:rPr>
              <w:t xml:space="preserve"> </w:t>
            </w:r>
            <w:r>
              <w:t>5,00,001</w:t>
            </w:r>
            <w:r>
              <w:rPr>
                <w:spacing w:val="-3"/>
              </w:rPr>
              <w:t xml:space="preserve"> </w:t>
            </w:r>
            <w:r>
              <w:t>to</w:t>
            </w:r>
            <w:r>
              <w:rPr>
                <w:spacing w:val="-4"/>
              </w:rPr>
              <w:t xml:space="preserve"> </w:t>
            </w:r>
            <w:r>
              <w:t>Rs</w:t>
            </w:r>
            <w:r>
              <w:rPr>
                <w:spacing w:val="-3"/>
              </w:rPr>
              <w:t xml:space="preserve"> </w:t>
            </w:r>
            <w:r>
              <w:rPr>
                <w:spacing w:val="-2"/>
              </w:rPr>
              <w:t>10,00,000</w:t>
            </w:r>
          </w:p>
        </w:tc>
      </w:tr>
      <w:tr w:rsidR="00E662F2" w14:paraId="275F9E6E" w14:textId="77777777" w:rsidTr="005F213C">
        <w:trPr>
          <w:trHeight w:val="270"/>
        </w:trPr>
        <w:tc>
          <w:tcPr>
            <w:tcW w:w="4676" w:type="dxa"/>
          </w:tcPr>
          <w:p w14:paraId="0C2D8ED1" w14:textId="77777777" w:rsidR="00E662F2" w:rsidRDefault="00E662F2" w:rsidP="005F213C">
            <w:pPr>
              <w:pStyle w:val="TableParagraph"/>
              <w:spacing w:before="4" w:line="245" w:lineRule="exact"/>
            </w:pPr>
            <w:r>
              <w:rPr>
                <w:spacing w:val="-5"/>
              </w:rPr>
              <w:t>30%</w:t>
            </w:r>
          </w:p>
        </w:tc>
        <w:tc>
          <w:tcPr>
            <w:tcW w:w="4674" w:type="dxa"/>
          </w:tcPr>
          <w:p w14:paraId="4ACCA195" w14:textId="77777777" w:rsidR="00E662F2" w:rsidRDefault="00E662F2" w:rsidP="005F213C">
            <w:pPr>
              <w:pStyle w:val="TableParagraph"/>
              <w:spacing w:before="4" w:line="245" w:lineRule="exact"/>
              <w:ind w:left="108"/>
            </w:pPr>
            <w:r>
              <w:t>Above</w:t>
            </w:r>
            <w:r>
              <w:rPr>
                <w:spacing w:val="-4"/>
              </w:rPr>
              <w:t xml:space="preserve"> </w:t>
            </w:r>
            <w:r>
              <w:t>Rs</w:t>
            </w:r>
            <w:r>
              <w:rPr>
                <w:spacing w:val="-3"/>
              </w:rPr>
              <w:t xml:space="preserve"> </w:t>
            </w:r>
            <w:r>
              <w:rPr>
                <w:spacing w:val="-2"/>
              </w:rPr>
              <w:t>10,00,000</w:t>
            </w:r>
          </w:p>
        </w:tc>
      </w:tr>
    </w:tbl>
    <w:p w14:paraId="1A4D9F68" w14:textId="77777777" w:rsidR="00E662F2" w:rsidRDefault="00E662F2" w:rsidP="00E662F2">
      <w:pPr>
        <w:pStyle w:val="BodyText"/>
        <w:spacing w:before="3"/>
        <w:ind w:left="122"/>
      </w:pPr>
    </w:p>
    <w:p w14:paraId="2EE90A29" w14:textId="77777777" w:rsidR="00E662F2" w:rsidRDefault="00E662F2" w:rsidP="00E662F2">
      <w:pPr>
        <w:pStyle w:val="BodyText"/>
        <w:spacing w:before="3"/>
        <w:ind w:left="122"/>
      </w:pPr>
      <w:r>
        <w:t>-Health</w:t>
      </w:r>
      <w:r>
        <w:rPr>
          <w:spacing w:val="-5"/>
        </w:rPr>
        <w:t xml:space="preserve"> </w:t>
      </w:r>
      <w:r>
        <w:t>and</w:t>
      </w:r>
      <w:r>
        <w:rPr>
          <w:spacing w:val="-5"/>
        </w:rPr>
        <w:t xml:space="preserve"> </w:t>
      </w:r>
      <w:r>
        <w:t>Education</w:t>
      </w:r>
      <w:r>
        <w:rPr>
          <w:spacing w:val="-5"/>
        </w:rPr>
        <w:t xml:space="preserve"> </w:t>
      </w:r>
      <w:proofErr w:type="spellStart"/>
      <w:r>
        <w:t>cess</w:t>
      </w:r>
      <w:proofErr w:type="spellEnd"/>
      <w:r>
        <w:rPr>
          <w:spacing w:val="-5"/>
        </w:rPr>
        <w:t xml:space="preserve"> </w:t>
      </w:r>
      <w:r>
        <w:t>will</w:t>
      </w:r>
      <w:r>
        <w:rPr>
          <w:spacing w:val="-5"/>
        </w:rPr>
        <w:t xml:space="preserve"> </w:t>
      </w:r>
      <w:r>
        <w:t>be</w:t>
      </w:r>
      <w:r>
        <w:rPr>
          <w:spacing w:val="-5"/>
        </w:rPr>
        <w:t xml:space="preserve"> </w:t>
      </w:r>
      <w:r>
        <w:t>4%</w:t>
      </w:r>
      <w:r>
        <w:rPr>
          <w:spacing w:val="-5"/>
        </w:rPr>
        <w:t xml:space="preserve"> </w:t>
      </w:r>
      <w:r>
        <w:t>of</w:t>
      </w:r>
      <w:r>
        <w:rPr>
          <w:spacing w:val="-5"/>
        </w:rPr>
        <w:t xml:space="preserve"> </w:t>
      </w:r>
      <w:r>
        <w:t>total</w:t>
      </w:r>
      <w:r>
        <w:rPr>
          <w:spacing w:val="-4"/>
        </w:rPr>
        <w:t xml:space="preserve"> </w:t>
      </w:r>
      <w:r>
        <w:t>tax</w:t>
      </w:r>
      <w:r>
        <w:rPr>
          <w:spacing w:val="-5"/>
        </w:rPr>
        <w:t xml:space="preserve"> </w:t>
      </w:r>
      <w:r>
        <w:rPr>
          <w:spacing w:val="-2"/>
        </w:rPr>
        <w:t>payable.</w:t>
      </w:r>
    </w:p>
    <w:p w14:paraId="3D379545" w14:textId="77777777" w:rsidR="00E662F2" w:rsidRDefault="00E662F2" w:rsidP="00E662F2">
      <w:pPr>
        <w:pStyle w:val="BodyText"/>
        <w:spacing w:before="1"/>
        <w:ind w:left="122"/>
        <w:rPr>
          <w:spacing w:val="-2"/>
        </w:rPr>
      </w:pPr>
      <w:r>
        <w:t>-Surcharge</w:t>
      </w:r>
      <w:r>
        <w:rPr>
          <w:spacing w:val="-6"/>
        </w:rPr>
        <w:t xml:space="preserve"> </w:t>
      </w:r>
      <w:r>
        <w:t>will</w:t>
      </w:r>
      <w:r>
        <w:rPr>
          <w:spacing w:val="-5"/>
        </w:rPr>
        <w:t xml:space="preserve"> </w:t>
      </w:r>
      <w:r>
        <w:t>be</w:t>
      </w:r>
      <w:r>
        <w:rPr>
          <w:spacing w:val="-5"/>
        </w:rPr>
        <w:t xml:space="preserve"> </w:t>
      </w:r>
      <w:r>
        <w:t>charged</w:t>
      </w:r>
      <w:r>
        <w:rPr>
          <w:spacing w:val="-6"/>
        </w:rPr>
        <w:t xml:space="preserve"> </w:t>
      </w:r>
      <w:r>
        <w:t>as</w:t>
      </w:r>
      <w:r>
        <w:rPr>
          <w:spacing w:val="-5"/>
        </w:rPr>
        <w:t xml:space="preserve"> </w:t>
      </w:r>
      <w:r>
        <w:t>per</w:t>
      </w:r>
      <w:r>
        <w:rPr>
          <w:spacing w:val="-5"/>
        </w:rPr>
        <w:t xml:space="preserve"> </w:t>
      </w:r>
      <w:r>
        <w:t>the</w:t>
      </w:r>
      <w:r>
        <w:rPr>
          <w:spacing w:val="-6"/>
        </w:rPr>
        <w:t xml:space="preserve"> </w:t>
      </w:r>
      <w:r>
        <w:t>existing</w:t>
      </w:r>
      <w:r>
        <w:rPr>
          <w:spacing w:val="-5"/>
        </w:rPr>
        <w:t xml:space="preserve"> </w:t>
      </w:r>
      <w:r>
        <w:rPr>
          <w:spacing w:val="-2"/>
        </w:rPr>
        <w:t>rates.</w:t>
      </w:r>
    </w:p>
    <w:p w14:paraId="186651C2" w14:textId="77777777" w:rsidR="00E662F2" w:rsidRDefault="00E662F2" w:rsidP="00E662F2">
      <w:pPr>
        <w:pStyle w:val="BodyText"/>
        <w:spacing w:before="1"/>
        <w:ind w:left="122"/>
        <w:rPr>
          <w:spacing w:val="-2"/>
        </w:rPr>
      </w:pPr>
    </w:p>
    <w:p w14:paraId="285B4337" w14:textId="77777777" w:rsidR="00E662F2" w:rsidRDefault="00E662F2" w:rsidP="00E662F2">
      <w:pPr>
        <w:pStyle w:val="BodyText"/>
        <w:spacing w:before="1"/>
        <w:ind w:left="122"/>
        <w:rPr>
          <w:spacing w:val="-2"/>
        </w:rPr>
      </w:pPr>
    </w:p>
    <w:p w14:paraId="502E5040" w14:textId="77777777" w:rsidR="00E662F2" w:rsidRDefault="00E662F2" w:rsidP="00E662F2">
      <w:pPr>
        <w:pStyle w:val="BodyText"/>
        <w:spacing w:before="1"/>
        <w:ind w:left="122"/>
        <w:rPr>
          <w:spacing w:val="-2"/>
        </w:rPr>
      </w:pPr>
    </w:p>
    <w:p w14:paraId="1BC974BA" w14:textId="77777777" w:rsidR="00E662F2" w:rsidRDefault="00E662F2" w:rsidP="00E662F2">
      <w:pPr>
        <w:pStyle w:val="BodyText"/>
        <w:spacing w:before="1"/>
        <w:ind w:left="122"/>
        <w:rPr>
          <w:spacing w:val="-2"/>
        </w:rPr>
      </w:pPr>
    </w:p>
    <w:p w14:paraId="1B1FA2FA" w14:textId="77777777" w:rsidR="00E662F2" w:rsidRDefault="00E662F2" w:rsidP="00E662F2">
      <w:pPr>
        <w:pStyle w:val="BodyText"/>
        <w:spacing w:before="1"/>
      </w:pPr>
    </w:p>
    <w:p w14:paraId="27BC0798" w14:textId="6C422ACE" w:rsidR="00E662F2" w:rsidRDefault="00E662F2" w:rsidP="00E662F2">
      <w:pPr>
        <w:pStyle w:val="BodyText"/>
        <w:ind w:left="122"/>
      </w:pPr>
      <w:r>
        <w:rPr>
          <w:b/>
          <w:color w:val="0E0E0E"/>
        </w:rPr>
        <w:t>Section</w:t>
      </w:r>
      <w:r>
        <w:rPr>
          <w:b/>
          <w:color w:val="0E0E0E"/>
          <w:spacing w:val="-3"/>
        </w:rPr>
        <w:t xml:space="preserve"> </w:t>
      </w:r>
      <w:r>
        <w:rPr>
          <w:b/>
          <w:color w:val="0E0E0E"/>
        </w:rPr>
        <w:t>87A:</w:t>
      </w:r>
      <w:r>
        <w:rPr>
          <w:b/>
          <w:color w:val="0E0E0E"/>
          <w:spacing w:val="-1"/>
        </w:rPr>
        <w:t xml:space="preserve"> </w:t>
      </w:r>
      <w:r>
        <w:rPr>
          <w:color w:val="0E0E0E"/>
        </w:rPr>
        <w:t>Rebate</w:t>
      </w:r>
      <w:r>
        <w:rPr>
          <w:color w:val="0E0E0E"/>
          <w:spacing w:val="-3"/>
        </w:rPr>
        <w:t xml:space="preserve"> </w:t>
      </w:r>
      <w:r>
        <w:rPr>
          <w:color w:val="0E0E0E"/>
        </w:rPr>
        <w:t>of</w:t>
      </w:r>
      <w:r>
        <w:rPr>
          <w:color w:val="0E0E0E"/>
          <w:spacing w:val="-3"/>
        </w:rPr>
        <w:t xml:space="preserve"> </w:t>
      </w:r>
      <w:r>
        <w:rPr>
          <w:color w:val="0E0E0E"/>
        </w:rPr>
        <w:t>Rs</w:t>
      </w:r>
      <w:r>
        <w:rPr>
          <w:color w:val="0E0E0E"/>
          <w:spacing w:val="-3"/>
        </w:rPr>
        <w:t xml:space="preserve"> </w:t>
      </w:r>
      <w:r>
        <w:rPr>
          <w:color w:val="0E0E0E"/>
        </w:rPr>
        <w:t>25</w:t>
      </w:r>
      <w:r w:rsidR="007102F3">
        <w:rPr>
          <w:color w:val="0E0E0E"/>
        </w:rPr>
        <w:t>0</w:t>
      </w:r>
      <w:r>
        <w:rPr>
          <w:color w:val="0E0E0E"/>
        </w:rPr>
        <w:t>00</w:t>
      </w:r>
      <w:r>
        <w:rPr>
          <w:color w:val="0E0E0E"/>
          <w:spacing w:val="-3"/>
        </w:rPr>
        <w:t xml:space="preserve"> </w:t>
      </w:r>
      <w:r>
        <w:rPr>
          <w:color w:val="0E0E0E"/>
        </w:rPr>
        <w:t>or</w:t>
      </w:r>
      <w:r>
        <w:rPr>
          <w:color w:val="0E0E0E"/>
          <w:spacing w:val="-3"/>
        </w:rPr>
        <w:t xml:space="preserve"> </w:t>
      </w:r>
      <w:r>
        <w:rPr>
          <w:color w:val="0E0E0E"/>
        </w:rPr>
        <w:t>tax</w:t>
      </w:r>
      <w:r>
        <w:rPr>
          <w:color w:val="0E0E0E"/>
          <w:spacing w:val="-3"/>
        </w:rPr>
        <w:t xml:space="preserve"> </w:t>
      </w:r>
      <w:r>
        <w:rPr>
          <w:color w:val="0E0E0E"/>
        </w:rPr>
        <w:t>whichever</w:t>
      </w:r>
      <w:r>
        <w:rPr>
          <w:color w:val="0E0E0E"/>
          <w:spacing w:val="-3"/>
        </w:rPr>
        <w:t xml:space="preserve"> </w:t>
      </w:r>
      <w:r>
        <w:rPr>
          <w:color w:val="0E0E0E"/>
        </w:rPr>
        <w:t>is</w:t>
      </w:r>
      <w:r>
        <w:rPr>
          <w:color w:val="0E0E0E"/>
          <w:spacing w:val="-3"/>
        </w:rPr>
        <w:t xml:space="preserve"> </w:t>
      </w:r>
      <w:r>
        <w:rPr>
          <w:color w:val="0E0E0E"/>
        </w:rPr>
        <w:t>lower</w:t>
      </w:r>
      <w:r>
        <w:rPr>
          <w:color w:val="0E0E0E"/>
          <w:spacing w:val="-3"/>
        </w:rPr>
        <w:t xml:space="preserve"> </w:t>
      </w:r>
      <w:r>
        <w:rPr>
          <w:color w:val="0E0E0E"/>
        </w:rPr>
        <w:t>for</w:t>
      </w:r>
      <w:r>
        <w:rPr>
          <w:color w:val="0E0E0E"/>
          <w:spacing w:val="-3"/>
        </w:rPr>
        <w:t xml:space="preserve"> </w:t>
      </w:r>
      <w:r>
        <w:rPr>
          <w:color w:val="0E0E0E"/>
        </w:rPr>
        <w:t>individual</w:t>
      </w:r>
      <w:r>
        <w:rPr>
          <w:color w:val="0E0E0E"/>
          <w:spacing w:val="-3"/>
        </w:rPr>
        <w:t xml:space="preserve"> </w:t>
      </w:r>
      <w:r>
        <w:rPr>
          <w:color w:val="0E0E0E"/>
        </w:rPr>
        <w:t>resident</w:t>
      </w:r>
      <w:r>
        <w:rPr>
          <w:color w:val="0E0E0E"/>
          <w:spacing w:val="-3"/>
        </w:rPr>
        <w:t xml:space="preserve"> </w:t>
      </w:r>
      <w:r>
        <w:rPr>
          <w:color w:val="0E0E0E"/>
        </w:rPr>
        <w:t>whose</w:t>
      </w:r>
      <w:r>
        <w:rPr>
          <w:color w:val="0E0E0E"/>
          <w:spacing w:val="-3"/>
        </w:rPr>
        <w:t xml:space="preserve"> </w:t>
      </w:r>
      <w:r>
        <w:rPr>
          <w:color w:val="0E0E0E"/>
        </w:rPr>
        <w:t>total</w:t>
      </w:r>
      <w:r>
        <w:rPr>
          <w:color w:val="0E0E0E"/>
          <w:spacing w:val="-3"/>
        </w:rPr>
        <w:t xml:space="preserve"> </w:t>
      </w:r>
      <w:r>
        <w:rPr>
          <w:color w:val="0E0E0E"/>
        </w:rPr>
        <w:t>income</w:t>
      </w:r>
      <w:r>
        <w:rPr>
          <w:color w:val="0E0E0E"/>
          <w:spacing w:val="-3"/>
        </w:rPr>
        <w:t xml:space="preserve"> </w:t>
      </w:r>
      <w:r>
        <w:rPr>
          <w:color w:val="0E0E0E"/>
        </w:rPr>
        <w:t>does</w:t>
      </w:r>
      <w:r>
        <w:rPr>
          <w:color w:val="0E0E0E"/>
          <w:spacing w:val="-3"/>
        </w:rPr>
        <w:t xml:space="preserve"> </w:t>
      </w:r>
      <w:r>
        <w:rPr>
          <w:color w:val="0E0E0E"/>
        </w:rPr>
        <w:t>not exceed Rs 500000.</w:t>
      </w:r>
    </w:p>
    <w:p w14:paraId="737C2397" w14:textId="77777777" w:rsidR="00E662F2" w:rsidRDefault="00E662F2" w:rsidP="00E662F2">
      <w:pPr>
        <w:pStyle w:val="BodyText"/>
        <w:spacing w:before="151"/>
        <w:ind w:left="122"/>
      </w:pPr>
      <w:r>
        <w:rPr>
          <w:color w:val="0E0E0E"/>
        </w:rPr>
        <w:t>Following</w:t>
      </w:r>
      <w:r>
        <w:rPr>
          <w:color w:val="0E0E0E"/>
          <w:spacing w:val="-6"/>
        </w:rPr>
        <w:t xml:space="preserve"> </w:t>
      </w:r>
      <w:r>
        <w:rPr>
          <w:color w:val="0E0E0E"/>
        </w:rPr>
        <w:t>is</w:t>
      </w:r>
      <w:r>
        <w:rPr>
          <w:color w:val="0E0E0E"/>
          <w:spacing w:val="-6"/>
        </w:rPr>
        <w:t xml:space="preserve"> </w:t>
      </w:r>
      <w:r>
        <w:rPr>
          <w:color w:val="0E0E0E"/>
        </w:rPr>
        <w:t>a</w:t>
      </w:r>
      <w:r>
        <w:rPr>
          <w:color w:val="0E0E0E"/>
          <w:spacing w:val="-6"/>
        </w:rPr>
        <w:t xml:space="preserve"> </w:t>
      </w:r>
      <w:r>
        <w:rPr>
          <w:color w:val="0E0E0E"/>
        </w:rPr>
        <w:t>list</w:t>
      </w:r>
      <w:r>
        <w:rPr>
          <w:color w:val="0E0E0E"/>
          <w:spacing w:val="-6"/>
        </w:rPr>
        <w:t xml:space="preserve"> </w:t>
      </w:r>
      <w:r>
        <w:rPr>
          <w:color w:val="0E0E0E"/>
        </w:rPr>
        <w:t>of</w:t>
      </w:r>
      <w:r>
        <w:rPr>
          <w:color w:val="0E0E0E"/>
          <w:spacing w:val="-5"/>
        </w:rPr>
        <w:t xml:space="preserve"> </w:t>
      </w:r>
      <w:r>
        <w:rPr>
          <w:color w:val="0E0E0E"/>
        </w:rPr>
        <w:t>exemptions/</w:t>
      </w:r>
      <w:r>
        <w:rPr>
          <w:color w:val="0E0E0E"/>
          <w:spacing w:val="-6"/>
        </w:rPr>
        <w:t xml:space="preserve"> </w:t>
      </w:r>
      <w:r>
        <w:rPr>
          <w:color w:val="0E0E0E"/>
        </w:rPr>
        <w:t>deductions</w:t>
      </w:r>
      <w:r>
        <w:rPr>
          <w:color w:val="0E0E0E"/>
          <w:spacing w:val="-6"/>
        </w:rPr>
        <w:t xml:space="preserve"> </w:t>
      </w:r>
      <w:r>
        <w:rPr>
          <w:color w:val="0E0E0E"/>
        </w:rPr>
        <w:t>that</w:t>
      </w:r>
      <w:r>
        <w:rPr>
          <w:color w:val="0E0E0E"/>
          <w:spacing w:val="-6"/>
        </w:rPr>
        <w:t xml:space="preserve"> </w:t>
      </w:r>
      <w:r>
        <w:rPr>
          <w:color w:val="0E0E0E"/>
        </w:rPr>
        <w:t>are</w:t>
      </w:r>
      <w:r>
        <w:rPr>
          <w:color w:val="0E0E0E"/>
          <w:spacing w:val="-5"/>
        </w:rPr>
        <w:t xml:space="preserve"> </w:t>
      </w:r>
      <w:r>
        <w:rPr>
          <w:color w:val="0E0E0E"/>
        </w:rPr>
        <w:t>available</w:t>
      </w:r>
      <w:r>
        <w:rPr>
          <w:color w:val="0E0E0E"/>
          <w:spacing w:val="-6"/>
        </w:rPr>
        <w:t xml:space="preserve"> </w:t>
      </w:r>
      <w:r>
        <w:rPr>
          <w:color w:val="0E0E0E"/>
        </w:rPr>
        <w:t>to</w:t>
      </w:r>
      <w:r>
        <w:rPr>
          <w:color w:val="0E0E0E"/>
          <w:spacing w:val="-6"/>
        </w:rPr>
        <w:t xml:space="preserve"> </w:t>
      </w:r>
      <w:r>
        <w:rPr>
          <w:color w:val="0E0E0E"/>
        </w:rPr>
        <w:t>an</w:t>
      </w:r>
      <w:r>
        <w:rPr>
          <w:color w:val="0E0E0E"/>
          <w:spacing w:val="-6"/>
        </w:rPr>
        <w:t xml:space="preserve"> </w:t>
      </w:r>
      <w:r>
        <w:rPr>
          <w:color w:val="0E0E0E"/>
        </w:rPr>
        <w:t>employee</w:t>
      </w:r>
      <w:r>
        <w:rPr>
          <w:color w:val="0E0E0E"/>
          <w:spacing w:val="-5"/>
        </w:rPr>
        <w:t xml:space="preserve"> </w:t>
      </w:r>
      <w:r>
        <w:rPr>
          <w:color w:val="0E0E0E"/>
        </w:rPr>
        <w:t>as</w:t>
      </w:r>
      <w:r>
        <w:rPr>
          <w:color w:val="0E0E0E"/>
          <w:spacing w:val="-6"/>
        </w:rPr>
        <w:t xml:space="preserve"> </w:t>
      </w:r>
      <w:r>
        <w:rPr>
          <w:color w:val="0E0E0E"/>
        </w:rPr>
        <w:t>per</w:t>
      </w:r>
      <w:r>
        <w:rPr>
          <w:color w:val="0E0E0E"/>
          <w:spacing w:val="-6"/>
        </w:rPr>
        <w:t xml:space="preserve"> </w:t>
      </w:r>
      <w:r>
        <w:rPr>
          <w:color w:val="0E0E0E"/>
        </w:rPr>
        <w:t>the</w:t>
      </w:r>
      <w:r>
        <w:rPr>
          <w:color w:val="0E0E0E"/>
          <w:spacing w:val="-6"/>
        </w:rPr>
        <w:t xml:space="preserve"> </w:t>
      </w:r>
      <w:r>
        <w:rPr>
          <w:color w:val="0E0E0E"/>
        </w:rPr>
        <w:t>existing</w:t>
      </w:r>
      <w:r>
        <w:rPr>
          <w:color w:val="0E0E0E"/>
          <w:spacing w:val="-6"/>
        </w:rPr>
        <w:t xml:space="preserve"> </w:t>
      </w:r>
      <w:r>
        <w:rPr>
          <w:color w:val="0E0E0E"/>
        </w:rPr>
        <w:t>tax</w:t>
      </w:r>
      <w:r>
        <w:rPr>
          <w:color w:val="0E0E0E"/>
          <w:spacing w:val="-5"/>
        </w:rPr>
        <w:t xml:space="preserve"> </w:t>
      </w:r>
      <w:r>
        <w:rPr>
          <w:color w:val="0E0E0E"/>
          <w:spacing w:val="-2"/>
        </w:rPr>
        <w:t>regime:</w:t>
      </w:r>
    </w:p>
    <w:p w14:paraId="7C6E3BBB" w14:textId="77777777" w:rsidR="00E662F2" w:rsidRDefault="00E662F2" w:rsidP="00E662F2">
      <w:pPr>
        <w:pStyle w:val="ListParagraph"/>
        <w:widowControl w:val="0"/>
        <w:numPr>
          <w:ilvl w:val="0"/>
          <w:numId w:val="17"/>
        </w:numPr>
        <w:tabs>
          <w:tab w:val="left" w:pos="839"/>
        </w:tabs>
        <w:autoSpaceDE w:val="0"/>
        <w:autoSpaceDN w:val="0"/>
        <w:spacing w:before="150" w:after="0" w:line="240" w:lineRule="auto"/>
        <w:ind w:left="839" w:hanging="358"/>
        <w:contextualSpacing w:val="0"/>
      </w:pPr>
      <w:r>
        <w:t>House</w:t>
      </w:r>
      <w:r>
        <w:rPr>
          <w:spacing w:val="-8"/>
        </w:rPr>
        <w:t xml:space="preserve"> </w:t>
      </w:r>
      <w:r>
        <w:t>Rent</w:t>
      </w:r>
      <w:r>
        <w:rPr>
          <w:spacing w:val="-7"/>
        </w:rPr>
        <w:t xml:space="preserve"> </w:t>
      </w:r>
      <w:r>
        <w:t>Allowance</w:t>
      </w:r>
      <w:r>
        <w:rPr>
          <w:spacing w:val="-7"/>
        </w:rPr>
        <w:t xml:space="preserve"> </w:t>
      </w:r>
      <w:r>
        <w:t>under</w:t>
      </w:r>
      <w:r>
        <w:rPr>
          <w:spacing w:val="-7"/>
        </w:rPr>
        <w:t xml:space="preserve"> </w:t>
      </w:r>
      <w:r>
        <w:t>Section</w:t>
      </w:r>
      <w:r>
        <w:rPr>
          <w:spacing w:val="-7"/>
        </w:rPr>
        <w:t xml:space="preserve"> </w:t>
      </w:r>
      <w:r>
        <w:rPr>
          <w:spacing w:val="-2"/>
        </w:rPr>
        <w:t>10(13A).</w:t>
      </w:r>
    </w:p>
    <w:p w14:paraId="2BF67A15" w14:textId="32E9FFF7" w:rsidR="00E662F2" w:rsidRDefault="00E662F2" w:rsidP="00E662F2">
      <w:pPr>
        <w:pStyle w:val="ListParagraph"/>
        <w:widowControl w:val="0"/>
        <w:numPr>
          <w:ilvl w:val="0"/>
          <w:numId w:val="17"/>
        </w:numPr>
        <w:tabs>
          <w:tab w:val="left" w:pos="839"/>
        </w:tabs>
        <w:autoSpaceDE w:val="0"/>
        <w:autoSpaceDN w:val="0"/>
        <w:spacing w:before="179" w:after="0" w:line="240" w:lineRule="auto"/>
        <w:ind w:left="839" w:hanging="358"/>
        <w:contextualSpacing w:val="0"/>
      </w:pPr>
      <w:r>
        <w:t>Deduction</w:t>
      </w:r>
      <w:r>
        <w:rPr>
          <w:spacing w:val="-9"/>
        </w:rPr>
        <w:t xml:space="preserve"> </w:t>
      </w:r>
      <w:r>
        <w:t>under</w:t>
      </w:r>
      <w:r>
        <w:rPr>
          <w:spacing w:val="-8"/>
        </w:rPr>
        <w:t xml:space="preserve"> </w:t>
      </w:r>
      <w:r>
        <w:t>chapter</w:t>
      </w:r>
      <w:r>
        <w:rPr>
          <w:spacing w:val="-9"/>
        </w:rPr>
        <w:t xml:space="preserve"> </w:t>
      </w:r>
      <w:r>
        <w:t>VIA</w:t>
      </w:r>
      <w:r>
        <w:rPr>
          <w:spacing w:val="-8"/>
        </w:rPr>
        <w:t xml:space="preserve"> </w:t>
      </w:r>
      <w:r w:rsidR="00335546">
        <w:t>Section</w:t>
      </w:r>
      <w:r w:rsidR="00335546">
        <w:rPr>
          <w:spacing w:val="-9"/>
        </w:rPr>
        <w:t>.</w:t>
      </w:r>
    </w:p>
    <w:p w14:paraId="29B648EE" w14:textId="77777777" w:rsidR="00E662F2" w:rsidRDefault="00E662F2" w:rsidP="00E662F2">
      <w:pPr>
        <w:pStyle w:val="ListParagraph"/>
        <w:widowControl w:val="0"/>
        <w:numPr>
          <w:ilvl w:val="0"/>
          <w:numId w:val="17"/>
        </w:numPr>
        <w:tabs>
          <w:tab w:val="left" w:pos="839"/>
        </w:tabs>
        <w:autoSpaceDE w:val="0"/>
        <w:autoSpaceDN w:val="0"/>
        <w:spacing w:before="178" w:after="0" w:line="240" w:lineRule="auto"/>
        <w:ind w:left="839" w:hanging="358"/>
        <w:contextualSpacing w:val="0"/>
      </w:pPr>
      <w:r>
        <w:t>Standard</w:t>
      </w:r>
      <w:r>
        <w:rPr>
          <w:spacing w:val="-7"/>
        </w:rPr>
        <w:t xml:space="preserve"> </w:t>
      </w:r>
      <w:r>
        <w:t>deduction</w:t>
      </w:r>
      <w:r>
        <w:rPr>
          <w:spacing w:val="-7"/>
        </w:rPr>
        <w:t xml:space="preserve"> </w:t>
      </w:r>
      <w:r>
        <w:t>of</w:t>
      </w:r>
      <w:r>
        <w:rPr>
          <w:spacing w:val="-6"/>
        </w:rPr>
        <w:t xml:space="preserve"> </w:t>
      </w:r>
      <w:r>
        <w:t>Rs</w:t>
      </w:r>
      <w:r>
        <w:rPr>
          <w:spacing w:val="-7"/>
        </w:rPr>
        <w:t xml:space="preserve"> </w:t>
      </w:r>
      <w:r>
        <w:t>50,000</w:t>
      </w:r>
      <w:r>
        <w:rPr>
          <w:spacing w:val="-6"/>
        </w:rPr>
        <w:t xml:space="preserve"> </w:t>
      </w:r>
      <w:r>
        <w:t>u/s</w:t>
      </w:r>
      <w:r>
        <w:rPr>
          <w:spacing w:val="-7"/>
        </w:rPr>
        <w:t xml:space="preserve"> </w:t>
      </w:r>
      <w:r>
        <w:rPr>
          <w:spacing w:val="-5"/>
        </w:rPr>
        <w:t>16.</w:t>
      </w:r>
    </w:p>
    <w:p w14:paraId="51188902" w14:textId="77777777" w:rsidR="00E662F2" w:rsidRDefault="00E662F2" w:rsidP="00E662F2">
      <w:pPr>
        <w:pStyle w:val="ListParagraph"/>
        <w:widowControl w:val="0"/>
        <w:numPr>
          <w:ilvl w:val="0"/>
          <w:numId w:val="17"/>
        </w:numPr>
        <w:tabs>
          <w:tab w:val="left" w:pos="839"/>
          <w:tab w:val="left" w:pos="841"/>
        </w:tabs>
        <w:autoSpaceDE w:val="0"/>
        <w:autoSpaceDN w:val="0"/>
        <w:spacing w:before="44" w:after="0" w:line="256" w:lineRule="auto"/>
        <w:ind w:left="841" w:right="121"/>
        <w:contextualSpacing w:val="0"/>
      </w:pPr>
      <w:r>
        <w:t>Deductions from House Property Income u/s 24 for interest paid on house loan (Self occupied/Vacant) u/s 24.</w:t>
      </w:r>
    </w:p>
    <w:p w14:paraId="39AA140E" w14:textId="77777777" w:rsidR="00E662F2" w:rsidRDefault="00E662F2" w:rsidP="00E662F2">
      <w:pPr>
        <w:pStyle w:val="ListParagraph"/>
        <w:widowControl w:val="0"/>
        <w:tabs>
          <w:tab w:val="left" w:pos="839"/>
          <w:tab w:val="left" w:pos="841"/>
        </w:tabs>
        <w:autoSpaceDE w:val="0"/>
        <w:autoSpaceDN w:val="0"/>
        <w:spacing w:before="44" w:after="0" w:line="256" w:lineRule="auto"/>
        <w:ind w:left="841" w:right="121"/>
        <w:contextualSpacing w:val="0"/>
      </w:pPr>
    </w:p>
    <w:p w14:paraId="354CF48F" w14:textId="77777777" w:rsidR="00E662F2" w:rsidRDefault="00E662F2" w:rsidP="00E662F2">
      <w:pPr>
        <w:rPr>
          <w:spacing w:val="-2"/>
        </w:rPr>
      </w:pPr>
      <w:r>
        <w:t>Set</w:t>
      </w:r>
      <w:r>
        <w:rPr>
          <w:spacing w:val="-5"/>
        </w:rPr>
        <w:t xml:space="preserve"> </w:t>
      </w:r>
      <w:r>
        <w:t>off</w:t>
      </w:r>
      <w:r>
        <w:rPr>
          <w:spacing w:val="-5"/>
        </w:rPr>
        <w:t xml:space="preserve"> </w:t>
      </w:r>
      <w:r>
        <w:t>of</w:t>
      </w:r>
      <w:r>
        <w:rPr>
          <w:spacing w:val="-5"/>
        </w:rPr>
        <w:t xml:space="preserve"> </w:t>
      </w:r>
      <w:r>
        <w:t>loss</w:t>
      </w:r>
      <w:r>
        <w:rPr>
          <w:spacing w:val="-5"/>
        </w:rPr>
        <w:t xml:space="preserve"> </w:t>
      </w:r>
      <w:r>
        <w:t>of</w:t>
      </w:r>
      <w:r>
        <w:rPr>
          <w:spacing w:val="-5"/>
        </w:rPr>
        <w:t xml:space="preserve"> </w:t>
      </w:r>
      <w:r>
        <w:t>House</w:t>
      </w:r>
      <w:r>
        <w:rPr>
          <w:spacing w:val="-4"/>
        </w:rPr>
        <w:t xml:space="preserve"> </w:t>
      </w:r>
      <w:r>
        <w:t>property</w:t>
      </w:r>
      <w:r>
        <w:rPr>
          <w:spacing w:val="-5"/>
        </w:rPr>
        <w:t xml:space="preserve"> </w:t>
      </w:r>
      <w:r>
        <w:t>from</w:t>
      </w:r>
      <w:r>
        <w:rPr>
          <w:spacing w:val="-5"/>
        </w:rPr>
        <w:t xml:space="preserve"> </w:t>
      </w:r>
      <w:r>
        <w:t>other</w:t>
      </w:r>
      <w:r>
        <w:rPr>
          <w:spacing w:val="-5"/>
        </w:rPr>
        <w:t xml:space="preserve"> </w:t>
      </w:r>
      <w:r>
        <w:rPr>
          <w:spacing w:val="-2"/>
        </w:rPr>
        <w:t>heads</w:t>
      </w:r>
    </w:p>
    <w:p w14:paraId="644EDBD4" w14:textId="77777777" w:rsidR="00E662F2" w:rsidRDefault="00E662F2" w:rsidP="00E662F2">
      <w:pPr>
        <w:rPr>
          <w:spacing w:val="-2"/>
        </w:rPr>
      </w:pPr>
    </w:p>
    <w:p w14:paraId="4054319A" w14:textId="77777777" w:rsidR="00E662F2" w:rsidRDefault="00E662F2" w:rsidP="00E662F2">
      <w:pPr>
        <w:rPr>
          <w:spacing w:val="-2"/>
        </w:rPr>
      </w:pPr>
    </w:p>
    <w:p w14:paraId="78FFB5C3" w14:textId="77777777" w:rsidR="00E662F2" w:rsidRDefault="00E662F2" w:rsidP="00E662F2">
      <w:pPr>
        <w:rPr>
          <w:spacing w:val="-2"/>
        </w:rPr>
      </w:pPr>
    </w:p>
    <w:p w14:paraId="04ECEB5C" w14:textId="77777777" w:rsidR="00E662F2" w:rsidRDefault="00E662F2" w:rsidP="00E662F2">
      <w:pPr>
        <w:rPr>
          <w:spacing w:val="-2"/>
        </w:rPr>
      </w:pPr>
    </w:p>
    <w:p w14:paraId="100DE318" w14:textId="77777777" w:rsidR="00E662F2" w:rsidRDefault="00E662F2" w:rsidP="00E662F2">
      <w:pPr>
        <w:rPr>
          <w:spacing w:val="-2"/>
        </w:rPr>
      </w:pPr>
    </w:p>
    <w:p w14:paraId="7FCDCBCF" w14:textId="77777777" w:rsidR="00E662F2" w:rsidRDefault="00E662F2" w:rsidP="00E662F2">
      <w:pPr>
        <w:rPr>
          <w:spacing w:val="-2"/>
        </w:rPr>
      </w:pPr>
    </w:p>
    <w:p w14:paraId="1510B7F7" w14:textId="77777777" w:rsidR="00E662F2" w:rsidRDefault="00E662F2" w:rsidP="00E662F2">
      <w:pPr>
        <w:rPr>
          <w:spacing w:val="-2"/>
        </w:rPr>
      </w:pPr>
    </w:p>
    <w:p w14:paraId="3D6E4AA2" w14:textId="77777777" w:rsidR="00E662F2" w:rsidRDefault="00E662F2" w:rsidP="00E662F2">
      <w:pPr>
        <w:rPr>
          <w:spacing w:val="-2"/>
        </w:rPr>
      </w:pPr>
    </w:p>
    <w:p w14:paraId="4B3202C4" w14:textId="77777777" w:rsidR="00E662F2" w:rsidRDefault="00E662F2" w:rsidP="00E662F2">
      <w:pPr>
        <w:rPr>
          <w:spacing w:val="-2"/>
        </w:rPr>
      </w:pPr>
    </w:p>
    <w:p w14:paraId="58A0F1D8" w14:textId="77777777" w:rsidR="00E662F2" w:rsidRDefault="00E662F2" w:rsidP="00E662F2">
      <w:pPr>
        <w:rPr>
          <w:spacing w:val="-2"/>
        </w:rPr>
      </w:pPr>
    </w:p>
    <w:p w14:paraId="316AC0BD" w14:textId="77777777" w:rsidR="00E662F2" w:rsidRDefault="00E662F2" w:rsidP="00E662F2">
      <w:pPr>
        <w:rPr>
          <w:spacing w:val="-2"/>
        </w:rPr>
      </w:pPr>
    </w:p>
    <w:p w14:paraId="6770E142" w14:textId="77777777" w:rsidR="00E662F2" w:rsidRDefault="00E662F2" w:rsidP="00E662F2">
      <w:pPr>
        <w:rPr>
          <w:spacing w:val="-2"/>
        </w:rPr>
      </w:pPr>
    </w:p>
    <w:p w14:paraId="707E8F91" w14:textId="77777777" w:rsidR="00E662F2" w:rsidRDefault="00E662F2" w:rsidP="00E662F2">
      <w:pPr>
        <w:rPr>
          <w:spacing w:val="-2"/>
        </w:rPr>
      </w:pPr>
    </w:p>
    <w:p w14:paraId="4256B1C6" w14:textId="77777777" w:rsidR="00E662F2" w:rsidRDefault="00E662F2" w:rsidP="00E662F2">
      <w:pPr>
        <w:widowControl w:val="0"/>
        <w:autoSpaceDE w:val="0"/>
        <w:autoSpaceDN w:val="0"/>
        <w:adjustRightInd w:val="0"/>
        <w:spacing w:after="0" w:line="240" w:lineRule="auto"/>
        <w:rPr>
          <w:spacing w:val="-2"/>
        </w:rPr>
      </w:pPr>
    </w:p>
    <w:p w14:paraId="12EEDBC3" w14:textId="77777777" w:rsidR="00E662F2" w:rsidRDefault="00E662F2" w:rsidP="00E662F2">
      <w:pPr>
        <w:widowControl w:val="0"/>
        <w:autoSpaceDE w:val="0"/>
        <w:autoSpaceDN w:val="0"/>
        <w:adjustRightInd w:val="0"/>
        <w:spacing w:after="0" w:line="240" w:lineRule="auto"/>
        <w:rPr>
          <w:spacing w:val="-2"/>
        </w:rPr>
      </w:pPr>
    </w:p>
    <w:p w14:paraId="707191B7"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spacing w:val="-2"/>
        </w:rPr>
        <w:lastRenderedPageBreak/>
        <w:t xml:space="preserve">                                                                                      </w:t>
      </w:r>
      <w:r>
        <w:rPr>
          <w:rFonts w:ascii="Times New Roman" w:hAnsi="Times New Roman" w:cs="Times New Roman"/>
          <w:b/>
          <w:bCs/>
          <w:sz w:val="44"/>
          <w:szCs w:val="44"/>
        </w:rPr>
        <w:t>A</w:t>
      </w:r>
      <w:r>
        <w:rPr>
          <w:rFonts w:ascii="Times New Roman" w:hAnsi="Times New Roman" w:cs="Times New Roman"/>
          <w:b/>
          <w:bCs/>
          <w:sz w:val="30"/>
          <w:szCs w:val="30"/>
        </w:rPr>
        <w:t>nnexure</w:t>
      </w:r>
      <w:r>
        <w:rPr>
          <w:rFonts w:ascii="Times New Roman" w:hAnsi="Times New Roman" w:cs="Times New Roman"/>
          <w:b/>
          <w:bCs/>
          <w:sz w:val="44"/>
          <w:szCs w:val="44"/>
        </w:rPr>
        <w:t>–I</w:t>
      </w:r>
    </w:p>
    <w:p w14:paraId="4FF01D6E"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49A5D9DB"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7AA378AD" w14:textId="77777777" w:rsidR="00E662F2" w:rsidRDefault="00E662F2" w:rsidP="00E662F2">
      <w:pPr>
        <w:widowControl w:val="0"/>
        <w:autoSpaceDE w:val="0"/>
        <w:autoSpaceDN w:val="0"/>
        <w:adjustRightInd w:val="0"/>
        <w:spacing w:after="0" w:line="328" w:lineRule="exact"/>
        <w:rPr>
          <w:rFonts w:ascii="Times New Roman" w:hAnsi="Times New Roman" w:cs="Times New Roman"/>
          <w:sz w:val="24"/>
          <w:szCs w:val="24"/>
        </w:rPr>
      </w:pPr>
    </w:p>
    <w:p w14:paraId="6C59880B"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 xml:space="preserve">Details of house property for claiming rebate under section 24 of IT </w:t>
      </w:r>
      <w:proofErr w:type="gramStart"/>
      <w:r>
        <w:rPr>
          <w:rFonts w:ascii="Tahoma" w:hAnsi="Tahoma" w:cs="Tahoma"/>
          <w:b/>
          <w:bCs/>
          <w:sz w:val="24"/>
          <w:szCs w:val="24"/>
        </w:rPr>
        <w:t>Act:-</w:t>
      </w:r>
      <w:proofErr w:type="gramEnd"/>
    </w:p>
    <w:p w14:paraId="41C5104C"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400F08A7" w14:textId="77777777" w:rsidR="00E662F2" w:rsidRDefault="00E662F2" w:rsidP="00E662F2">
      <w:pPr>
        <w:widowControl w:val="0"/>
        <w:autoSpaceDE w:val="0"/>
        <w:autoSpaceDN w:val="0"/>
        <w:adjustRightInd w:val="0"/>
        <w:spacing w:after="0" w:line="21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4880"/>
        <w:gridCol w:w="880"/>
        <w:gridCol w:w="3860"/>
      </w:tblGrid>
      <w:tr w:rsidR="00E662F2" w14:paraId="76C52287" w14:textId="77777777" w:rsidTr="005F213C">
        <w:trPr>
          <w:trHeight w:val="298"/>
        </w:trPr>
        <w:tc>
          <w:tcPr>
            <w:tcW w:w="420" w:type="dxa"/>
            <w:tcBorders>
              <w:top w:val="nil"/>
              <w:left w:val="nil"/>
              <w:bottom w:val="nil"/>
              <w:right w:val="nil"/>
            </w:tcBorders>
            <w:vAlign w:val="bottom"/>
          </w:tcPr>
          <w:p w14:paraId="1BCBCEBB"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1.</w:t>
            </w:r>
          </w:p>
        </w:tc>
        <w:tc>
          <w:tcPr>
            <w:tcW w:w="4880" w:type="dxa"/>
            <w:tcBorders>
              <w:top w:val="nil"/>
              <w:left w:val="nil"/>
              <w:bottom w:val="nil"/>
              <w:right w:val="nil"/>
            </w:tcBorders>
            <w:vAlign w:val="bottom"/>
          </w:tcPr>
          <w:p w14:paraId="74C68A29"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Address of house property:</w:t>
            </w:r>
          </w:p>
        </w:tc>
        <w:tc>
          <w:tcPr>
            <w:tcW w:w="880" w:type="dxa"/>
            <w:tcBorders>
              <w:top w:val="nil"/>
              <w:left w:val="nil"/>
              <w:bottom w:val="nil"/>
              <w:right w:val="nil"/>
            </w:tcBorders>
            <w:vAlign w:val="bottom"/>
          </w:tcPr>
          <w:p w14:paraId="7FAF49DE"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78"/>
                <w:sz w:val="5"/>
                <w:szCs w:val="5"/>
              </w:rPr>
              <w:t>................................................................</w:t>
            </w:r>
          </w:p>
        </w:tc>
        <w:tc>
          <w:tcPr>
            <w:tcW w:w="3860" w:type="dxa"/>
            <w:tcBorders>
              <w:top w:val="nil"/>
              <w:left w:val="nil"/>
              <w:bottom w:val="nil"/>
              <w:right w:val="nil"/>
            </w:tcBorders>
            <w:vAlign w:val="bottom"/>
          </w:tcPr>
          <w:p w14:paraId="02B1B6F9"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r>
      <w:tr w:rsidR="00E662F2" w14:paraId="670A4D18" w14:textId="77777777" w:rsidTr="005F213C">
        <w:trPr>
          <w:trHeight w:val="624"/>
        </w:trPr>
        <w:tc>
          <w:tcPr>
            <w:tcW w:w="420" w:type="dxa"/>
            <w:tcBorders>
              <w:top w:val="nil"/>
              <w:left w:val="nil"/>
              <w:bottom w:val="nil"/>
              <w:right w:val="nil"/>
            </w:tcBorders>
            <w:vAlign w:val="bottom"/>
          </w:tcPr>
          <w:p w14:paraId="03CA9E78"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c>
          <w:tcPr>
            <w:tcW w:w="4880" w:type="dxa"/>
            <w:tcBorders>
              <w:top w:val="nil"/>
              <w:left w:val="nil"/>
              <w:bottom w:val="nil"/>
              <w:right w:val="nil"/>
            </w:tcBorders>
            <w:vAlign w:val="bottom"/>
          </w:tcPr>
          <w:p w14:paraId="0F2E0ABC"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c>
          <w:tcPr>
            <w:tcW w:w="4740" w:type="dxa"/>
            <w:gridSpan w:val="2"/>
            <w:tcBorders>
              <w:top w:val="nil"/>
              <w:left w:val="nil"/>
              <w:bottom w:val="nil"/>
              <w:right w:val="nil"/>
            </w:tcBorders>
            <w:vAlign w:val="bottom"/>
          </w:tcPr>
          <w:p w14:paraId="745E770E"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99"/>
                <w:sz w:val="24"/>
                <w:szCs w:val="24"/>
              </w:rPr>
              <w:t>................................................................</w:t>
            </w:r>
          </w:p>
        </w:tc>
      </w:tr>
      <w:tr w:rsidR="00E662F2" w14:paraId="0CE871E5" w14:textId="77777777" w:rsidTr="005F213C">
        <w:trPr>
          <w:trHeight w:val="624"/>
        </w:trPr>
        <w:tc>
          <w:tcPr>
            <w:tcW w:w="420" w:type="dxa"/>
            <w:tcBorders>
              <w:top w:val="nil"/>
              <w:left w:val="nil"/>
              <w:bottom w:val="nil"/>
              <w:right w:val="nil"/>
            </w:tcBorders>
            <w:vAlign w:val="bottom"/>
          </w:tcPr>
          <w:p w14:paraId="113C790C"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c>
          <w:tcPr>
            <w:tcW w:w="4880" w:type="dxa"/>
            <w:tcBorders>
              <w:top w:val="nil"/>
              <w:left w:val="nil"/>
              <w:bottom w:val="nil"/>
              <w:right w:val="nil"/>
            </w:tcBorders>
            <w:vAlign w:val="bottom"/>
          </w:tcPr>
          <w:p w14:paraId="57FC8757"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c>
          <w:tcPr>
            <w:tcW w:w="4740" w:type="dxa"/>
            <w:gridSpan w:val="2"/>
            <w:tcBorders>
              <w:top w:val="nil"/>
              <w:left w:val="nil"/>
              <w:bottom w:val="nil"/>
              <w:right w:val="nil"/>
            </w:tcBorders>
            <w:vAlign w:val="bottom"/>
          </w:tcPr>
          <w:p w14:paraId="0DE10779"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99"/>
                <w:sz w:val="24"/>
                <w:szCs w:val="24"/>
              </w:rPr>
              <w:t>................................................................</w:t>
            </w:r>
          </w:p>
        </w:tc>
      </w:tr>
      <w:tr w:rsidR="00E662F2" w14:paraId="16D3A4F8" w14:textId="77777777" w:rsidTr="005F213C">
        <w:trPr>
          <w:trHeight w:val="645"/>
        </w:trPr>
        <w:tc>
          <w:tcPr>
            <w:tcW w:w="420" w:type="dxa"/>
            <w:tcBorders>
              <w:top w:val="nil"/>
              <w:left w:val="nil"/>
              <w:bottom w:val="nil"/>
              <w:right w:val="nil"/>
            </w:tcBorders>
            <w:vAlign w:val="bottom"/>
          </w:tcPr>
          <w:p w14:paraId="4C6615DD"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2.</w:t>
            </w:r>
          </w:p>
        </w:tc>
        <w:tc>
          <w:tcPr>
            <w:tcW w:w="4880" w:type="dxa"/>
            <w:tcBorders>
              <w:top w:val="nil"/>
              <w:left w:val="nil"/>
              <w:bottom w:val="nil"/>
              <w:right w:val="nil"/>
            </w:tcBorders>
            <w:vAlign w:val="bottom"/>
          </w:tcPr>
          <w:p w14:paraId="0361978E"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Whether self-occupied:</w:t>
            </w:r>
          </w:p>
        </w:tc>
        <w:tc>
          <w:tcPr>
            <w:tcW w:w="880" w:type="dxa"/>
            <w:tcBorders>
              <w:top w:val="nil"/>
              <w:left w:val="nil"/>
              <w:bottom w:val="nil"/>
              <w:right w:val="nil"/>
            </w:tcBorders>
            <w:vAlign w:val="bottom"/>
          </w:tcPr>
          <w:p w14:paraId="51FFD503"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Yes</w:t>
            </w:r>
          </w:p>
        </w:tc>
        <w:tc>
          <w:tcPr>
            <w:tcW w:w="3860" w:type="dxa"/>
            <w:tcBorders>
              <w:top w:val="nil"/>
              <w:left w:val="nil"/>
              <w:bottom w:val="nil"/>
              <w:right w:val="nil"/>
            </w:tcBorders>
            <w:vAlign w:val="bottom"/>
          </w:tcPr>
          <w:p w14:paraId="5E9BB74B"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 </w:t>
            </w:r>
            <w:r>
              <w:rPr>
                <w:rFonts w:ascii="Tahoma" w:hAnsi="Tahoma" w:cs="Tahoma"/>
                <w:sz w:val="24"/>
                <w:szCs w:val="24"/>
              </w:rPr>
              <w:t xml:space="preserve">   No</w:t>
            </w:r>
          </w:p>
        </w:tc>
      </w:tr>
      <w:tr w:rsidR="00E662F2" w14:paraId="042037CD" w14:textId="77777777" w:rsidTr="005F213C">
        <w:trPr>
          <w:trHeight w:val="624"/>
        </w:trPr>
        <w:tc>
          <w:tcPr>
            <w:tcW w:w="420" w:type="dxa"/>
            <w:tcBorders>
              <w:top w:val="nil"/>
              <w:left w:val="nil"/>
              <w:bottom w:val="nil"/>
              <w:right w:val="nil"/>
            </w:tcBorders>
            <w:vAlign w:val="bottom"/>
          </w:tcPr>
          <w:p w14:paraId="506C8713"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2a.</w:t>
            </w:r>
          </w:p>
        </w:tc>
        <w:tc>
          <w:tcPr>
            <w:tcW w:w="4880" w:type="dxa"/>
            <w:tcBorders>
              <w:top w:val="nil"/>
              <w:left w:val="nil"/>
              <w:bottom w:val="nil"/>
              <w:right w:val="nil"/>
            </w:tcBorders>
            <w:vAlign w:val="bottom"/>
          </w:tcPr>
          <w:p w14:paraId="6E86BA98"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If No, Net annual income of house property:</w:t>
            </w:r>
          </w:p>
        </w:tc>
        <w:tc>
          <w:tcPr>
            <w:tcW w:w="880" w:type="dxa"/>
            <w:tcBorders>
              <w:top w:val="nil"/>
              <w:left w:val="nil"/>
              <w:bottom w:val="nil"/>
              <w:right w:val="nil"/>
            </w:tcBorders>
            <w:vAlign w:val="bottom"/>
          </w:tcPr>
          <w:p w14:paraId="41B13921"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78"/>
                <w:sz w:val="5"/>
                <w:szCs w:val="5"/>
              </w:rPr>
              <w:t>................................................................</w:t>
            </w:r>
          </w:p>
        </w:tc>
        <w:tc>
          <w:tcPr>
            <w:tcW w:w="3860" w:type="dxa"/>
            <w:tcBorders>
              <w:top w:val="nil"/>
              <w:left w:val="nil"/>
              <w:bottom w:val="nil"/>
              <w:right w:val="nil"/>
            </w:tcBorders>
            <w:vAlign w:val="bottom"/>
          </w:tcPr>
          <w:p w14:paraId="46E96DA5"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r>
      <w:tr w:rsidR="00E662F2" w14:paraId="1AB39548" w14:textId="77777777" w:rsidTr="005F213C">
        <w:trPr>
          <w:trHeight w:val="624"/>
        </w:trPr>
        <w:tc>
          <w:tcPr>
            <w:tcW w:w="420" w:type="dxa"/>
            <w:tcBorders>
              <w:top w:val="nil"/>
              <w:left w:val="nil"/>
              <w:bottom w:val="nil"/>
              <w:right w:val="nil"/>
            </w:tcBorders>
            <w:vAlign w:val="bottom"/>
          </w:tcPr>
          <w:p w14:paraId="63095351"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3.</w:t>
            </w:r>
          </w:p>
        </w:tc>
        <w:tc>
          <w:tcPr>
            <w:tcW w:w="4880" w:type="dxa"/>
            <w:tcBorders>
              <w:top w:val="nil"/>
              <w:left w:val="nil"/>
              <w:bottom w:val="nil"/>
              <w:right w:val="nil"/>
            </w:tcBorders>
            <w:vAlign w:val="bottom"/>
          </w:tcPr>
          <w:p w14:paraId="77CE2BD4"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Amount of loan sanctioned:</w:t>
            </w:r>
          </w:p>
        </w:tc>
        <w:tc>
          <w:tcPr>
            <w:tcW w:w="880" w:type="dxa"/>
            <w:tcBorders>
              <w:top w:val="nil"/>
              <w:left w:val="nil"/>
              <w:bottom w:val="nil"/>
              <w:right w:val="nil"/>
            </w:tcBorders>
            <w:vAlign w:val="bottom"/>
          </w:tcPr>
          <w:p w14:paraId="3B746950"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78"/>
                <w:sz w:val="5"/>
                <w:szCs w:val="5"/>
              </w:rPr>
              <w:t>................................................................</w:t>
            </w:r>
          </w:p>
        </w:tc>
        <w:tc>
          <w:tcPr>
            <w:tcW w:w="3860" w:type="dxa"/>
            <w:tcBorders>
              <w:top w:val="nil"/>
              <w:left w:val="nil"/>
              <w:bottom w:val="nil"/>
              <w:right w:val="nil"/>
            </w:tcBorders>
            <w:vAlign w:val="bottom"/>
          </w:tcPr>
          <w:p w14:paraId="7BF9014B"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r>
      <w:tr w:rsidR="00E662F2" w14:paraId="0E76DF73" w14:textId="77777777" w:rsidTr="005F213C">
        <w:trPr>
          <w:trHeight w:val="624"/>
        </w:trPr>
        <w:tc>
          <w:tcPr>
            <w:tcW w:w="420" w:type="dxa"/>
            <w:tcBorders>
              <w:top w:val="nil"/>
              <w:left w:val="nil"/>
              <w:bottom w:val="nil"/>
              <w:right w:val="nil"/>
            </w:tcBorders>
            <w:vAlign w:val="bottom"/>
          </w:tcPr>
          <w:p w14:paraId="7672A885"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4.</w:t>
            </w:r>
          </w:p>
        </w:tc>
        <w:tc>
          <w:tcPr>
            <w:tcW w:w="4880" w:type="dxa"/>
            <w:tcBorders>
              <w:top w:val="nil"/>
              <w:left w:val="nil"/>
              <w:bottom w:val="nil"/>
              <w:right w:val="nil"/>
            </w:tcBorders>
            <w:vAlign w:val="bottom"/>
          </w:tcPr>
          <w:p w14:paraId="27B7ED74"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Year of sanction of loan:</w:t>
            </w:r>
          </w:p>
        </w:tc>
        <w:tc>
          <w:tcPr>
            <w:tcW w:w="880" w:type="dxa"/>
            <w:tcBorders>
              <w:top w:val="nil"/>
              <w:left w:val="nil"/>
              <w:bottom w:val="nil"/>
              <w:right w:val="nil"/>
            </w:tcBorders>
            <w:vAlign w:val="bottom"/>
          </w:tcPr>
          <w:p w14:paraId="561D4DC9"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78"/>
                <w:sz w:val="5"/>
                <w:szCs w:val="5"/>
              </w:rPr>
              <w:t>................................................................</w:t>
            </w:r>
          </w:p>
        </w:tc>
        <w:tc>
          <w:tcPr>
            <w:tcW w:w="3860" w:type="dxa"/>
            <w:tcBorders>
              <w:top w:val="nil"/>
              <w:left w:val="nil"/>
              <w:bottom w:val="nil"/>
              <w:right w:val="nil"/>
            </w:tcBorders>
            <w:vAlign w:val="bottom"/>
          </w:tcPr>
          <w:p w14:paraId="3D3DFF45"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r>
      <w:tr w:rsidR="00E662F2" w14:paraId="03E88EBF" w14:textId="77777777" w:rsidTr="005F213C">
        <w:trPr>
          <w:trHeight w:val="624"/>
        </w:trPr>
        <w:tc>
          <w:tcPr>
            <w:tcW w:w="420" w:type="dxa"/>
            <w:tcBorders>
              <w:top w:val="nil"/>
              <w:left w:val="nil"/>
              <w:bottom w:val="nil"/>
              <w:right w:val="nil"/>
            </w:tcBorders>
            <w:vAlign w:val="bottom"/>
          </w:tcPr>
          <w:p w14:paraId="0166E90B"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5.</w:t>
            </w:r>
          </w:p>
        </w:tc>
        <w:tc>
          <w:tcPr>
            <w:tcW w:w="4880" w:type="dxa"/>
            <w:tcBorders>
              <w:top w:val="nil"/>
              <w:left w:val="nil"/>
              <w:bottom w:val="nil"/>
              <w:right w:val="nil"/>
            </w:tcBorders>
            <w:vAlign w:val="bottom"/>
          </w:tcPr>
          <w:p w14:paraId="6406E931"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sz w:val="24"/>
                <w:szCs w:val="24"/>
              </w:rPr>
              <w:t>Year of possession of house property:</w:t>
            </w:r>
          </w:p>
        </w:tc>
        <w:tc>
          <w:tcPr>
            <w:tcW w:w="880" w:type="dxa"/>
            <w:tcBorders>
              <w:top w:val="nil"/>
              <w:left w:val="nil"/>
              <w:bottom w:val="nil"/>
              <w:right w:val="nil"/>
            </w:tcBorders>
            <w:vAlign w:val="bottom"/>
          </w:tcPr>
          <w:p w14:paraId="782CDE5B" w14:textId="77777777" w:rsidR="00E662F2" w:rsidRDefault="00E662F2" w:rsidP="005F213C">
            <w:pPr>
              <w:widowControl w:val="0"/>
              <w:autoSpaceDE w:val="0"/>
              <w:autoSpaceDN w:val="0"/>
              <w:adjustRightInd w:val="0"/>
              <w:spacing w:after="0" w:line="240" w:lineRule="auto"/>
              <w:ind w:left="100"/>
              <w:rPr>
                <w:rFonts w:ascii="Times New Roman" w:hAnsi="Times New Roman" w:cs="Times New Roman"/>
                <w:sz w:val="24"/>
                <w:szCs w:val="24"/>
              </w:rPr>
            </w:pPr>
            <w:r>
              <w:rPr>
                <w:rFonts w:ascii="Tahoma" w:hAnsi="Tahoma" w:cs="Tahoma"/>
                <w:w w:val="78"/>
                <w:sz w:val="5"/>
                <w:szCs w:val="5"/>
              </w:rPr>
              <w:t>................................................................</w:t>
            </w:r>
          </w:p>
        </w:tc>
        <w:tc>
          <w:tcPr>
            <w:tcW w:w="3860" w:type="dxa"/>
            <w:tcBorders>
              <w:top w:val="nil"/>
              <w:left w:val="nil"/>
              <w:bottom w:val="nil"/>
              <w:right w:val="nil"/>
            </w:tcBorders>
            <w:vAlign w:val="bottom"/>
          </w:tcPr>
          <w:p w14:paraId="6C5B4164" w14:textId="77777777" w:rsidR="00E662F2" w:rsidRDefault="00E662F2" w:rsidP="005F213C">
            <w:pPr>
              <w:widowControl w:val="0"/>
              <w:autoSpaceDE w:val="0"/>
              <w:autoSpaceDN w:val="0"/>
              <w:adjustRightInd w:val="0"/>
              <w:spacing w:after="0" w:line="240" w:lineRule="auto"/>
              <w:rPr>
                <w:rFonts w:ascii="Times New Roman" w:hAnsi="Times New Roman" w:cs="Times New Roman"/>
                <w:sz w:val="24"/>
                <w:szCs w:val="24"/>
              </w:rPr>
            </w:pPr>
          </w:p>
        </w:tc>
      </w:tr>
    </w:tbl>
    <w:p w14:paraId="0BB8DAC8" w14:textId="77777777" w:rsidR="00E662F2" w:rsidRDefault="00E662F2" w:rsidP="00E662F2">
      <w:pPr>
        <w:widowControl w:val="0"/>
        <w:autoSpaceDE w:val="0"/>
        <w:autoSpaceDN w:val="0"/>
        <w:adjustRightInd w:val="0"/>
        <w:spacing w:after="0" w:line="318" w:lineRule="exact"/>
        <w:rPr>
          <w:rFonts w:ascii="Times New Roman" w:hAnsi="Times New Roman" w:cs="Times New Roman"/>
          <w:sz w:val="24"/>
          <w:szCs w:val="24"/>
        </w:rPr>
      </w:pPr>
      <w:r>
        <w:rPr>
          <w:noProof/>
          <w:lang w:val="en-US" w:eastAsia="en-US"/>
        </w:rPr>
        <w:drawing>
          <wp:anchor distT="0" distB="0" distL="114300" distR="114300" simplePos="0" relativeHeight="251659264" behindDoc="1" locked="0" layoutInCell="0" allowOverlap="1" wp14:anchorId="1AB77185" wp14:editId="0A8AC3B3">
            <wp:simplePos x="0" y="0"/>
            <wp:positionH relativeFrom="column">
              <wp:posOffset>3689350</wp:posOffset>
            </wp:positionH>
            <wp:positionV relativeFrom="paragraph">
              <wp:posOffset>-1780540</wp:posOffset>
            </wp:positionV>
            <wp:extent cx="255270" cy="25527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stretch>
                      <a:fillRect/>
                    </a:stretch>
                  </pic:blipFill>
                  <pic:spPr bwMode="auto">
                    <a:xfrm>
                      <a:off x="0" y="0"/>
                      <a:ext cx="255270" cy="255270"/>
                    </a:xfrm>
                    <a:prstGeom prst="rect">
                      <a:avLst/>
                    </a:prstGeom>
                    <a:noFill/>
                  </pic:spPr>
                </pic:pic>
              </a:graphicData>
            </a:graphic>
          </wp:anchor>
        </w:drawing>
      </w:r>
      <w:r>
        <w:rPr>
          <w:noProof/>
          <w:lang w:val="en-US" w:eastAsia="en-US"/>
        </w:rPr>
        <w:drawing>
          <wp:anchor distT="0" distB="0" distL="114300" distR="114300" simplePos="0" relativeHeight="251660288" behindDoc="1" locked="0" layoutInCell="0" allowOverlap="1" wp14:anchorId="08826F57" wp14:editId="0EF610C2">
            <wp:simplePos x="0" y="0"/>
            <wp:positionH relativeFrom="column">
              <wp:posOffset>4452620</wp:posOffset>
            </wp:positionH>
            <wp:positionV relativeFrom="paragraph">
              <wp:posOffset>-1780540</wp:posOffset>
            </wp:positionV>
            <wp:extent cx="255270" cy="25527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stretch>
                      <a:fillRect/>
                    </a:stretch>
                  </pic:blipFill>
                  <pic:spPr bwMode="auto">
                    <a:xfrm>
                      <a:off x="0" y="0"/>
                      <a:ext cx="255270" cy="255270"/>
                    </a:xfrm>
                    <a:prstGeom prst="rect">
                      <a:avLst/>
                    </a:prstGeom>
                    <a:noFill/>
                  </pic:spPr>
                </pic:pic>
              </a:graphicData>
            </a:graphic>
          </wp:anchor>
        </w:drawing>
      </w:r>
    </w:p>
    <w:p w14:paraId="4DADD045"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Detail of repayment of loan during the F.Y:</w:t>
      </w:r>
    </w:p>
    <w:p w14:paraId="201BC7F3" w14:textId="77777777" w:rsidR="00E662F2" w:rsidRDefault="00E662F2" w:rsidP="00E662F2">
      <w:pPr>
        <w:widowControl w:val="0"/>
        <w:autoSpaceDE w:val="0"/>
        <w:autoSpaceDN w:val="0"/>
        <w:adjustRightInd w:val="0"/>
        <w:spacing w:after="0" w:line="342" w:lineRule="exact"/>
        <w:rPr>
          <w:rFonts w:ascii="Times New Roman" w:hAnsi="Times New Roman" w:cs="Times New Roman"/>
          <w:sz w:val="24"/>
          <w:szCs w:val="24"/>
        </w:rPr>
      </w:pPr>
    </w:p>
    <w:p w14:paraId="64D289CB" w14:textId="77777777" w:rsidR="00E662F2" w:rsidRDefault="00E662F2" w:rsidP="00E662F2">
      <w:pPr>
        <w:widowControl w:val="0"/>
        <w:tabs>
          <w:tab w:val="left" w:pos="5380"/>
        </w:tabs>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Principal amount paid:</w:t>
      </w:r>
      <w:r>
        <w:rPr>
          <w:rFonts w:ascii="Times New Roman" w:hAnsi="Times New Roman" w:cs="Times New Roman"/>
          <w:sz w:val="24"/>
          <w:szCs w:val="24"/>
        </w:rPr>
        <w:tab/>
      </w:r>
      <w:r>
        <w:rPr>
          <w:rFonts w:ascii="Tahoma" w:hAnsi="Tahoma" w:cs="Tahoma"/>
          <w:sz w:val="23"/>
          <w:szCs w:val="23"/>
        </w:rPr>
        <w:t>................................................................</w:t>
      </w:r>
    </w:p>
    <w:p w14:paraId="7BFD2CC0" w14:textId="77777777" w:rsidR="00E662F2" w:rsidRDefault="00E662F2" w:rsidP="00E662F2">
      <w:pPr>
        <w:widowControl w:val="0"/>
        <w:autoSpaceDE w:val="0"/>
        <w:autoSpaceDN w:val="0"/>
        <w:adjustRightInd w:val="0"/>
        <w:spacing w:after="0" w:line="334" w:lineRule="exact"/>
        <w:rPr>
          <w:rFonts w:ascii="Times New Roman" w:hAnsi="Times New Roman" w:cs="Times New Roman"/>
          <w:sz w:val="24"/>
          <w:szCs w:val="24"/>
        </w:rPr>
      </w:pPr>
    </w:p>
    <w:p w14:paraId="3AAAB331" w14:textId="77777777" w:rsidR="00E662F2" w:rsidRDefault="00E662F2" w:rsidP="00E662F2">
      <w:pPr>
        <w:widowControl w:val="0"/>
        <w:tabs>
          <w:tab w:val="left" w:pos="5380"/>
        </w:tabs>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Interest amount paid:</w:t>
      </w:r>
      <w:r>
        <w:rPr>
          <w:rFonts w:ascii="Times New Roman" w:hAnsi="Times New Roman" w:cs="Times New Roman"/>
          <w:sz w:val="24"/>
          <w:szCs w:val="24"/>
        </w:rPr>
        <w:tab/>
      </w:r>
      <w:r>
        <w:rPr>
          <w:rFonts w:ascii="Tahoma" w:hAnsi="Tahoma" w:cs="Tahoma"/>
          <w:sz w:val="23"/>
          <w:szCs w:val="23"/>
        </w:rPr>
        <w:t>................................................................</w:t>
      </w:r>
    </w:p>
    <w:p w14:paraId="41A938F1" w14:textId="77777777" w:rsidR="00E662F2" w:rsidRDefault="00E662F2" w:rsidP="00E662F2">
      <w:pPr>
        <w:widowControl w:val="0"/>
        <w:autoSpaceDE w:val="0"/>
        <w:autoSpaceDN w:val="0"/>
        <w:adjustRightInd w:val="0"/>
        <w:spacing w:after="0" w:line="334" w:lineRule="exact"/>
        <w:rPr>
          <w:rFonts w:ascii="Times New Roman" w:hAnsi="Times New Roman" w:cs="Times New Roman"/>
          <w:sz w:val="24"/>
          <w:szCs w:val="24"/>
        </w:rPr>
      </w:pPr>
    </w:p>
    <w:p w14:paraId="13FA3CBC"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4"/>
          <w:szCs w:val="24"/>
        </w:rPr>
        <w:t>Interest paid during previous years and:      ................................................................</w:t>
      </w:r>
    </w:p>
    <w:p w14:paraId="01F8C135" w14:textId="77777777" w:rsidR="00E662F2" w:rsidRDefault="00E662F2" w:rsidP="00E662F2">
      <w:pPr>
        <w:widowControl w:val="0"/>
        <w:autoSpaceDE w:val="0"/>
        <w:autoSpaceDN w:val="0"/>
        <w:adjustRightInd w:val="0"/>
        <w:spacing w:after="0" w:line="86" w:lineRule="exact"/>
        <w:rPr>
          <w:rFonts w:ascii="Times New Roman" w:hAnsi="Times New Roman" w:cs="Times New Roman"/>
          <w:sz w:val="24"/>
          <w:szCs w:val="24"/>
        </w:rPr>
      </w:pPr>
    </w:p>
    <w:p w14:paraId="3F18B79D" w14:textId="77777777" w:rsidR="00E662F2" w:rsidRDefault="00E662F2" w:rsidP="00E662F2">
      <w:pPr>
        <w:widowControl w:val="0"/>
        <w:overflowPunct w:val="0"/>
        <w:autoSpaceDE w:val="0"/>
        <w:autoSpaceDN w:val="0"/>
        <w:adjustRightInd w:val="0"/>
        <w:spacing w:after="0" w:line="318" w:lineRule="auto"/>
        <w:ind w:right="5880"/>
        <w:rPr>
          <w:rFonts w:ascii="Times New Roman" w:hAnsi="Times New Roman" w:cs="Times New Roman"/>
          <w:sz w:val="24"/>
          <w:szCs w:val="24"/>
        </w:rPr>
      </w:pPr>
      <w:r>
        <w:rPr>
          <w:rFonts w:ascii="Tahoma" w:hAnsi="Tahoma" w:cs="Tahoma"/>
          <w:sz w:val="24"/>
          <w:szCs w:val="24"/>
        </w:rPr>
        <w:t>Claiming in current financial year due to non-possession of house.</w:t>
      </w:r>
    </w:p>
    <w:p w14:paraId="3248E611"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31AEF776"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2058492E" w14:textId="77777777" w:rsidR="00E662F2" w:rsidRDefault="00E662F2" w:rsidP="00E662F2">
      <w:pPr>
        <w:widowControl w:val="0"/>
        <w:autoSpaceDE w:val="0"/>
        <w:autoSpaceDN w:val="0"/>
        <w:adjustRightInd w:val="0"/>
        <w:spacing w:after="0" w:line="312" w:lineRule="exact"/>
        <w:rPr>
          <w:rFonts w:ascii="Times New Roman" w:hAnsi="Times New Roman" w:cs="Times New Roman"/>
          <w:sz w:val="24"/>
          <w:szCs w:val="24"/>
        </w:rPr>
      </w:pPr>
    </w:p>
    <w:p w14:paraId="75FC1EFB" w14:textId="77777777" w:rsidR="00E662F2" w:rsidRDefault="00E662F2" w:rsidP="00E662F2">
      <w:pPr>
        <w:widowControl w:val="0"/>
        <w:overflowPunct w:val="0"/>
        <w:autoSpaceDE w:val="0"/>
        <w:autoSpaceDN w:val="0"/>
        <w:adjustRightInd w:val="0"/>
        <w:spacing w:after="0" w:line="285" w:lineRule="auto"/>
        <w:rPr>
          <w:rFonts w:ascii="Times New Roman" w:hAnsi="Times New Roman" w:cs="Times New Roman"/>
          <w:sz w:val="24"/>
          <w:szCs w:val="24"/>
        </w:rPr>
      </w:pPr>
      <w:r>
        <w:rPr>
          <w:rFonts w:ascii="Tahoma" w:hAnsi="Tahoma" w:cs="Tahoma"/>
          <w:sz w:val="24"/>
          <w:szCs w:val="24"/>
        </w:rPr>
        <w:t>I …………………………………………................ solemnly declare that to the best of my knowledge and belief the information given above is correct and complete and the declaration I am claiming is not been claimed by any other property owner or the loan applicant.</w:t>
      </w:r>
    </w:p>
    <w:p w14:paraId="643D8901"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sectPr w:rsidR="00E662F2" w:rsidSect="00E662F2">
          <w:pgSz w:w="12240" w:h="15840"/>
          <w:pgMar w:top="981" w:right="1080" w:bottom="1440" w:left="1080" w:header="720" w:footer="720" w:gutter="0"/>
          <w:cols w:space="720" w:equalWidth="0">
            <w:col w:w="10080" w:space="0"/>
          </w:cols>
          <w:noEndnote/>
        </w:sectPr>
      </w:pPr>
    </w:p>
    <w:p w14:paraId="27BDD517"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38A49225"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1C877786"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1401209B"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0A4C9462" w14:textId="77777777" w:rsidR="00E662F2" w:rsidRDefault="00E662F2" w:rsidP="00E662F2">
      <w:pPr>
        <w:widowControl w:val="0"/>
        <w:autoSpaceDE w:val="0"/>
        <w:autoSpaceDN w:val="0"/>
        <w:adjustRightInd w:val="0"/>
        <w:spacing w:after="0" w:line="200" w:lineRule="exact"/>
        <w:rPr>
          <w:rFonts w:ascii="Times New Roman" w:hAnsi="Times New Roman" w:cs="Times New Roman"/>
          <w:sz w:val="24"/>
          <w:szCs w:val="24"/>
        </w:rPr>
      </w:pPr>
    </w:p>
    <w:p w14:paraId="36E51E50" w14:textId="77777777" w:rsidR="00E662F2" w:rsidRDefault="00E662F2" w:rsidP="00E662F2">
      <w:pPr>
        <w:widowControl w:val="0"/>
        <w:autoSpaceDE w:val="0"/>
        <w:autoSpaceDN w:val="0"/>
        <w:adjustRightInd w:val="0"/>
        <w:spacing w:after="0" w:line="304" w:lineRule="exact"/>
        <w:rPr>
          <w:rFonts w:ascii="Times New Roman" w:hAnsi="Times New Roman" w:cs="Times New Roman"/>
          <w:sz w:val="24"/>
          <w:szCs w:val="24"/>
        </w:rPr>
      </w:pPr>
    </w:p>
    <w:p w14:paraId="0EC8AB12"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3"/>
          <w:szCs w:val="23"/>
        </w:rPr>
        <w:t>Signature with date</w:t>
      </w:r>
    </w:p>
    <w:p w14:paraId="43579A5F" w14:textId="77777777" w:rsidR="00E662F2" w:rsidRDefault="00E662F2" w:rsidP="00E662F2">
      <w:pPr>
        <w:widowControl w:val="0"/>
        <w:autoSpaceDE w:val="0"/>
        <w:autoSpaceDN w:val="0"/>
        <w:adjustRightInd w:val="0"/>
        <w:spacing w:after="0" w:line="240" w:lineRule="auto"/>
        <w:rPr>
          <w:rFonts w:ascii="Times New Roman" w:hAnsi="Times New Roman" w:cs="Times New Roman"/>
          <w:sz w:val="24"/>
          <w:szCs w:val="24"/>
        </w:rPr>
        <w:sectPr w:rsidR="00E662F2" w:rsidSect="00E662F2">
          <w:type w:val="continuous"/>
          <w:pgSz w:w="12240" w:h="15840"/>
          <w:pgMar w:top="981" w:right="1080" w:bottom="1440" w:left="9100" w:header="720" w:footer="720" w:gutter="0"/>
          <w:cols w:space="720" w:equalWidth="0">
            <w:col w:w="2060" w:space="0"/>
          </w:cols>
          <w:noEndnote/>
        </w:sectPr>
      </w:pPr>
    </w:p>
    <w:tbl>
      <w:tblPr>
        <w:tblW w:w="10116" w:type="dxa"/>
        <w:tblCellSpacing w:w="15" w:type="dxa"/>
        <w:tblCellMar>
          <w:top w:w="15" w:type="dxa"/>
          <w:left w:w="15" w:type="dxa"/>
          <w:bottom w:w="15" w:type="dxa"/>
          <w:right w:w="15" w:type="dxa"/>
        </w:tblCellMar>
        <w:tblLook w:val="04A0" w:firstRow="1" w:lastRow="0" w:firstColumn="1" w:lastColumn="0" w:noHBand="0" w:noVBand="1"/>
      </w:tblPr>
      <w:tblGrid>
        <w:gridCol w:w="10116"/>
      </w:tblGrid>
      <w:tr w:rsidR="00E662F2" w14:paraId="34DC4721" w14:textId="77777777" w:rsidTr="005F213C">
        <w:trPr>
          <w:trHeight w:val="936"/>
          <w:tblCellSpacing w:w="15" w:type="dxa"/>
        </w:trPr>
        <w:tc>
          <w:tcPr>
            <w:tcW w:w="0" w:type="auto"/>
            <w:vAlign w:val="center"/>
            <w:hideMark/>
          </w:tcPr>
          <w:p w14:paraId="12C9F745" w14:textId="77777777" w:rsidR="00E662F2" w:rsidRDefault="00E662F2" w:rsidP="005F213C">
            <w:pPr>
              <w:spacing w:after="0" w:line="240" w:lineRule="auto"/>
              <w:jc w:val="center"/>
              <w:rPr>
                <w:rFonts w:ascii="Times New Roman" w:eastAsia="Times New Roman" w:hAnsi="Times New Roman" w:cs="Times New Roman"/>
                <w:b/>
                <w:bCs/>
                <w:sz w:val="30"/>
                <w:szCs w:val="30"/>
              </w:rPr>
            </w:pPr>
            <w:bookmarkStart w:id="6" w:name="page8"/>
            <w:bookmarkEnd w:id="6"/>
            <w:r w:rsidRPr="002654FD">
              <w:rPr>
                <w:rFonts w:ascii="Times New Roman" w:eastAsia="Times New Roman" w:hAnsi="Times New Roman" w:cs="Times New Roman"/>
                <w:b/>
                <w:bCs/>
                <w:sz w:val="30"/>
                <w:szCs w:val="30"/>
              </w:rPr>
              <w:lastRenderedPageBreak/>
              <w:t>Annexure-II</w:t>
            </w:r>
            <w:r>
              <w:rPr>
                <w:rFonts w:ascii="Times New Roman" w:eastAsia="Times New Roman" w:hAnsi="Times New Roman" w:cs="Times New Roman"/>
                <w:b/>
                <w:bCs/>
                <w:sz w:val="30"/>
                <w:szCs w:val="30"/>
              </w:rPr>
              <w:t xml:space="preserve"> (Reimbursements)</w:t>
            </w:r>
          </w:p>
          <w:p w14:paraId="691FD3DA" w14:textId="77777777" w:rsidR="00E662F2" w:rsidRDefault="00E662F2" w:rsidP="005F213C">
            <w:pPr>
              <w:spacing w:after="0" w:line="240" w:lineRule="auto"/>
              <w:jc w:val="center"/>
              <w:rPr>
                <w:rFonts w:ascii="Times New Roman" w:eastAsia="Times New Roman" w:hAnsi="Times New Roman" w:cs="Times New Roman"/>
                <w:b/>
                <w:bCs/>
                <w:sz w:val="24"/>
                <w:szCs w:val="24"/>
              </w:rPr>
            </w:pPr>
          </w:p>
          <w:p w14:paraId="050F3E78" w14:textId="659176F8" w:rsidR="00E662F2" w:rsidRPr="00D6023D" w:rsidRDefault="00335546" w:rsidP="005F213C">
            <w:pPr>
              <w:spacing w:after="0" w:line="240" w:lineRule="auto"/>
              <w:jc w:val="center"/>
              <w:rPr>
                <w:rFonts w:ascii="Times New Roman" w:eastAsia="Times New Roman" w:hAnsi="Times New Roman" w:cs="Times New Roman"/>
                <w:sz w:val="32"/>
                <w:szCs w:val="32"/>
              </w:rPr>
            </w:pPr>
            <w:r w:rsidRPr="00965B4B">
              <w:rPr>
                <w:rFonts w:ascii="Tahoma" w:hAnsi="Tahoma" w:cs="Tahoma"/>
                <w:b/>
                <w:bCs/>
                <w:sz w:val="24"/>
                <w:szCs w:val="24"/>
              </w:rPr>
              <w:t>VNB Consulting Services Private Limited</w:t>
            </w:r>
          </w:p>
        </w:tc>
      </w:tr>
    </w:tbl>
    <w:p w14:paraId="01A1860C" w14:textId="77777777" w:rsidR="00E662F2" w:rsidRPr="00805290" w:rsidRDefault="00E662F2" w:rsidP="00E662F2">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
        <w:gridCol w:w="8610"/>
      </w:tblGrid>
      <w:tr w:rsidR="00E662F2" w14:paraId="7A20ABD2" w14:textId="77777777" w:rsidTr="005F213C">
        <w:trPr>
          <w:tblCellSpacing w:w="15" w:type="dxa"/>
        </w:trPr>
        <w:tc>
          <w:tcPr>
            <w:tcW w:w="0" w:type="auto"/>
            <w:vAlign w:val="center"/>
            <w:hideMark/>
          </w:tcPr>
          <w:p w14:paraId="2CA031A8"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To,</w:t>
            </w:r>
          </w:p>
        </w:tc>
        <w:tc>
          <w:tcPr>
            <w:tcW w:w="0" w:type="auto"/>
            <w:vAlign w:val="center"/>
            <w:hideMark/>
          </w:tcPr>
          <w:p w14:paraId="189DD5D3" w14:textId="77777777" w:rsidR="00E662F2" w:rsidRPr="00805290"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05290">
              <w:rPr>
                <w:rFonts w:ascii="Times New Roman" w:eastAsia="Times New Roman" w:hAnsi="Times New Roman" w:cs="Times New Roman"/>
                <w:b/>
                <w:bCs/>
                <w:sz w:val="24"/>
                <w:szCs w:val="24"/>
              </w:rPr>
              <w:t>Date: _______</w:t>
            </w:r>
          </w:p>
        </w:tc>
      </w:tr>
    </w:tbl>
    <w:p w14:paraId="526C8745" w14:textId="77777777" w:rsidR="00E662F2" w:rsidRPr="00805290" w:rsidRDefault="00E662F2" w:rsidP="00E662F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20"/>
        <w:gridCol w:w="4294"/>
        <w:gridCol w:w="135"/>
      </w:tblGrid>
      <w:tr w:rsidR="00E662F2" w14:paraId="30414A56" w14:textId="77777777" w:rsidTr="005F213C">
        <w:trPr>
          <w:tblCellSpacing w:w="15" w:type="dxa"/>
        </w:trPr>
        <w:tc>
          <w:tcPr>
            <w:tcW w:w="0" w:type="auto"/>
            <w:vAlign w:val="center"/>
            <w:hideMark/>
          </w:tcPr>
          <w:p w14:paraId="288E3A8F"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Employee Information</w:t>
            </w:r>
          </w:p>
        </w:tc>
        <w:tc>
          <w:tcPr>
            <w:tcW w:w="0" w:type="auto"/>
            <w:vAlign w:val="center"/>
            <w:hideMark/>
          </w:tcPr>
          <w:p w14:paraId="73694747"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0" w:type="auto"/>
            <w:vAlign w:val="center"/>
            <w:hideMark/>
          </w:tcPr>
          <w:p w14:paraId="28E06C00"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0" w:type="auto"/>
            <w:vAlign w:val="center"/>
            <w:hideMark/>
          </w:tcPr>
          <w:p w14:paraId="449C038E"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0DBBB4B5" w14:textId="77777777" w:rsidTr="005F213C">
        <w:trPr>
          <w:tblCellSpacing w:w="15" w:type="dxa"/>
        </w:trPr>
        <w:tc>
          <w:tcPr>
            <w:tcW w:w="0" w:type="auto"/>
            <w:vAlign w:val="center"/>
            <w:hideMark/>
          </w:tcPr>
          <w:p w14:paraId="53CD805C" w14:textId="18AB0245"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xml:space="preserve">Name of the </w:t>
            </w:r>
            <w:r w:rsidR="00335546" w:rsidRPr="00805290">
              <w:rPr>
                <w:rFonts w:ascii="Times New Roman" w:eastAsia="Times New Roman" w:hAnsi="Times New Roman" w:cs="Times New Roman"/>
                <w:sz w:val="24"/>
                <w:szCs w:val="24"/>
              </w:rPr>
              <w:t>Employee:</w:t>
            </w:r>
          </w:p>
        </w:tc>
        <w:tc>
          <w:tcPr>
            <w:tcW w:w="0" w:type="auto"/>
            <w:vAlign w:val="center"/>
            <w:hideMark/>
          </w:tcPr>
          <w:p w14:paraId="0DC22F54" w14:textId="77777777" w:rsidR="00E662F2" w:rsidRPr="00805290" w:rsidRDefault="00E662F2" w:rsidP="005F213C">
            <w:pPr>
              <w:spacing w:after="0" w:line="240" w:lineRule="auto"/>
              <w:rPr>
                <w:rFonts w:ascii="Times New Roman" w:eastAsia="Times New Roman" w:hAnsi="Times New Roman" w:cs="Times New Roman"/>
                <w:sz w:val="24"/>
                <w:szCs w:val="24"/>
              </w:rPr>
            </w:pPr>
          </w:p>
        </w:tc>
        <w:tc>
          <w:tcPr>
            <w:tcW w:w="0" w:type="auto"/>
            <w:vAlign w:val="center"/>
            <w:hideMark/>
          </w:tcPr>
          <w:p w14:paraId="6D9E5E30" w14:textId="77777777" w:rsidR="00E662F2" w:rsidRPr="00805290"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05290">
              <w:rPr>
                <w:rFonts w:ascii="Times New Roman" w:eastAsia="Times New Roman" w:hAnsi="Times New Roman" w:cs="Times New Roman"/>
                <w:sz w:val="24"/>
                <w:szCs w:val="24"/>
              </w:rPr>
              <w:t xml:space="preserve">Emp </w:t>
            </w:r>
            <w:proofErr w:type="gramStart"/>
            <w:r w:rsidRPr="00805290">
              <w:rPr>
                <w:rFonts w:ascii="Times New Roman" w:eastAsia="Times New Roman" w:hAnsi="Times New Roman" w:cs="Times New Roman"/>
                <w:sz w:val="24"/>
                <w:szCs w:val="24"/>
              </w:rPr>
              <w:t>No. :</w:t>
            </w:r>
            <w:proofErr w:type="gramEnd"/>
          </w:p>
        </w:tc>
        <w:tc>
          <w:tcPr>
            <w:tcW w:w="0" w:type="auto"/>
            <w:vAlign w:val="center"/>
            <w:hideMark/>
          </w:tcPr>
          <w:p w14:paraId="6F904BE0" w14:textId="77777777" w:rsidR="00E662F2" w:rsidRPr="00805290" w:rsidRDefault="00E662F2" w:rsidP="005F213C">
            <w:pPr>
              <w:spacing w:after="0" w:line="240" w:lineRule="auto"/>
              <w:rPr>
                <w:rFonts w:ascii="Times New Roman" w:eastAsia="Times New Roman" w:hAnsi="Times New Roman" w:cs="Times New Roman"/>
                <w:sz w:val="24"/>
                <w:szCs w:val="24"/>
              </w:rPr>
            </w:pPr>
          </w:p>
        </w:tc>
      </w:tr>
      <w:tr w:rsidR="00E662F2" w14:paraId="08952FFA" w14:textId="77777777" w:rsidTr="005F213C">
        <w:trPr>
          <w:tblCellSpacing w:w="15" w:type="dxa"/>
        </w:trPr>
        <w:tc>
          <w:tcPr>
            <w:tcW w:w="0" w:type="auto"/>
            <w:vAlign w:val="center"/>
            <w:hideMark/>
          </w:tcPr>
          <w:p w14:paraId="75103F9E" w14:textId="77777777" w:rsidR="00E662F2" w:rsidRPr="00805290" w:rsidRDefault="00E662F2" w:rsidP="005F213C">
            <w:pPr>
              <w:spacing w:after="0"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Department                 </w:t>
            </w:r>
            <w:proofErr w:type="gramStart"/>
            <w:r w:rsidRPr="00805290">
              <w:rPr>
                <w:rFonts w:ascii="Times New Roman" w:eastAsia="Times New Roman" w:hAnsi="Times New Roman" w:cs="Times New Roman"/>
                <w:sz w:val="24"/>
                <w:szCs w:val="24"/>
              </w:rPr>
              <w:t>  :</w:t>
            </w:r>
            <w:proofErr w:type="gramEnd"/>
          </w:p>
        </w:tc>
        <w:tc>
          <w:tcPr>
            <w:tcW w:w="0" w:type="auto"/>
            <w:vAlign w:val="center"/>
            <w:hideMark/>
          </w:tcPr>
          <w:p w14:paraId="0B6595A0" w14:textId="77777777" w:rsidR="00E662F2" w:rsidRPr="00805290" w:rsidRDefault="00E662F2" w:rsidP="005F213C">
            <w:pPr>
              <w:spacing w:after="0" w:line="240" w:lineRule="auto"/>
              <w:rPr>
                <w:rFonts w:ascii="Times New Roman" w:eastAsia="Times New Roman" w:hAnsi="Times New Roman" w:cs="Times New Roman"/>
                <w:sz w:val="24"/>
                <w:szCs w:val="24"/>
              </w:rPr>
            </w:pPr>
          </w:p>
        </w:tc>
        <w:tc>
          <w:tcPr>
            <w:tcW w:w="0" w:type="auto"/>
            <w:vAlign w:val="center"/>
            <w:hideMark/>
          </w:tcPr>
          <w:p w14:paraId="5329CD1A" w14:textId="77777777" w:rsidR="00E662F2" w:rsidRPr="00805290"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05290">
              <w:rPr>
                <w:rFonts w:ascii="Times New Roman" w:eastAsia="Times New Roman" w:hAnsi="Times New Roman" w:cs="Times New Roman"/>
                <w:sz w:val="24"/>
                <w:szCs w:val="24"/>
              </w:rPr>
              <w:t>DOJ      </w:t>
            </w:r>
            <w:proofErr w:type="gramStart"/>
            <w:r w:rsidRPr="00805290">
              <w:rPr>
                <w:rFonts w:ascii="Times New Roman" w:eastAsia="Times New Roman" w:hAnsi="Times New Roman" w:cs="Times New Roman"/>
                <w:sz w:val="24"/>
                <w:szCs w:val="24"/>
              </w:rPr>
              <w:t>  :</w:t>
            </w:r>
            <w:proofErr w:type="gramEnd"/>
          </w:p>
        </w:tc>
        <w:tc>
          <w:tcPr>
            <w:tcW w:w="0" w:type="auto"/>
            <w:vAlign w:val="center"/>
            <w:hideMark/>
          </w:tcPr>
          <w:p w14:paraId="05AE3E35" w14:textId="77777777" w:rsidR="00E662F2" w:rsidRPr="00805290" w:rsidRDefault="00E662F2" w:rsidP="005F213C">
            <w:pPr>
              <w:spacing w:after="0" w:line="240" w:lineRule="auto"/>
              <w:rPr>
                <w:rFonts w:ascii="Times New Roman" w:eastAsia="Times New Roman" w:hAnsi="Times New Roman" w:cs="Times New Roman"/>
                <w:sz w:val="24"/>
                <w:szCs w:val="24"/>
              </w:rPr>
            </w:pPr>
          </w:p>
        </w:tc>
      </w:tr>
      <w:tr w:rsidR="00E662F2" w14:paraId="2CE623A7" w14:textId="77777777" w:rsidTr="005F213C">
        <w:trPr>
          <w:tblCellSpacing w:w="15" w:type="dxa"/>
        </w:trPr>
        <w:tc>
          <w:tcPr>
            <w:tcW w:w="0" w:type="auto"/>
            <w:vAlign w:val="center"/>
          </w:tcPr>
          <w:p w14:paraId="5E5E508D" w14:textId="77777777" w:rsidR="00E662F2" w:rsidRPr="00805290" w:rsidRDefault="00E662F2" w:rsidP="005F213C">
            <w:pPr>
              <w:spacing w:after="0" w:line="240" w:lineRule="auto"/>
              <w:rPr>
                <w:rFonts w:ascii="Times New Roman" w:eastAsia="Times New Roman" w:hAnsi="Times New Roman" w:cs="Times New Roman"/>
                <w:sz w:val="24"/>
                <w:szCs w:val="24"/>
              </w:rPr>
            </w:pPr>
          </w:p>
        </w:tc>
        <w:tc>
          <w:tcPr>
            <w:tcW w:w="0" w:type="auto"/>
            <w:vAlign w:val="center"/>
          </w:tcPr>
          <w:p w14:paraId="63451D0B" w14:textId="77777777" w:rsidR="00E662F2" w:rsidRPr="00805290" w:rsidRDefault="00E662F2" w:rsidP="005F213C">
            <w:pPr>
              <w:spacing w:after="0" w:line="240" w:lineRule="auto"/>
              <w:rPr>
                <w:rFonts w:ascii="Times New Roman" w:eastAsia="Times New Roman" w:hAnsi="Times New Roman" w:cs="Times New Roman"/>
                <w:sz w:val="24"/>
                <w:szCs w:val="24"/>
              </w:rPr>
            </w:pPr>
          </w:p>
        </w:tc>
        <w:tc>
          <w:tcPr>
            <w:tcW w:w="0" w:type="auto"/>
            <w:vAlign w:val="center"/>
          </w:tcPr>
          <w:p w14:paraId="6D781772" w14:textId="77777777" w:rsidR="00E662F2" w:rsidRPr="00805290" w:rsidRDefault="00E662F2" w:rsidP="005F213C">
            <w:pPr>
              <w:spacing w:after="0" w:line="240" w:lineRule="auto"/>
              <w:rPr>
                <w:rFonts w:ascii="Times New Roman" w:eastAsia="Times New Roman" w:hAnsi="Times New Roman" w:cs="Times New Roman"/>
                <w:sz w:val="24"/>
                <w:szCs w:val="24"/>
              </w:rPr>
            </w:pPr>
          </w:p>
        </w:tc>
        <w:tc>
          <w:tcPr>
            <w:tcW w:w="0" w:type="auto"/>
            <w:vAlign w:val="center"/>
          </w:tcPr>
          <w:p w14:paraId="33285232" w14:textId="77777777" w:rsidR="00E662F2" w:rsidRPr="00805290" w:rsidRDefault="00E662F2" w:rsidP="005F213C">
            <w:pPr>
              <w:spacing w:after="0" w:line="240" w:lineRule="auto"/>
              <w:rPr>
                <w:rFonts w:ascii="Times New Roman" w:eastAsia="Times New Roman" w:hAnsi="Times New Roman" w:cs="Times New Roman"/>
                <w:sz w:val="18"/>
                <w:szCs w:val="18"/>
              </w:rPr>
            </w:pPr>
          </w:p>
        </w:tc>
      </w:tr>
    </w:tbl>
    <w:p w14:paraId="13F28F31" w14:textId="77777777" w:rsidR="00E662F2" w:rsidRPr="00233352" w:rsidRDefault="00E662F2" w:rsidP="00E662F2">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r w:rsidRPr="00657A67">
        <w:rPr>
          <w:rFonts w:ascii="Times New Roman" w:eastAsia="Times New Roman" w:hAnsi="Times New Roman" w:cs="Times New Roman"/>
          <w:b/>
          <w:sz w:val="24"/>
          <w:szCs w:val="24"/>
        </w:rPr>
        <w:t>S</w:t>
      </w:r>
      <w:r w:rsidRPr="00805290">
        <w:rPr>
          <w:rFonts w:ascii="Times New Roman" w:eastAsia="Times New Roman" w:hAnsi="Times New Roman" w:cs="Times New Roman"/>
          <w:b/>
          <w:bCs/>
          <w:sz w:val="24"/>
          <w:szCs w:val="24"/>
        </w:rPr>
        <w:t>tatement showing Expenses</w:t>
      </w:r>
      <w:r>
        <w:rPr>
          <w:rFonts w:ascii="Times New Roman" w:eastAsia="Times New Roman" w:hAnsi="Times New Roman" w:cs="Times New Roman"/>
          <w:b/>
          <w:bCs/>
          <w:sz w:val="24"/>
          <w:szCs w:val="24"/>
        </w:rPr>
        <w:t xml:space="preserve"> </w:t>
      </w:r>
      <w:r w:rsidRPr="00805290">
        <w:rPr>
          <w:rFonts w:ascii="Times New Roman" w:eastAsia="Times New Roman" w:hAnsi="Times New Roman" w:cs="Times New Roman"/>
          <w:b/>
          <w:bCs/>
          <w:sz w:val="24"/>
          <w:szCs w:val="24"/>
        </w:rPr>
        <w:t xml:space="preserve">incurred by me towards </w:t>
      </w:r>
      <w:r w:rsidRPr="00805290">
        <w:rPr>
          <w:rFonts w:ascii="Times New Roman" w:eastAsia="Times New Roman" w:hAnsi="Times New Roman" w:cs="Times New Roman"/>
          <w:b/>
          <w:bCs/>
          <w:sz w:val="28"/>
          <w:szCs w:val="28"/>
        </w:rPr>
        <w:t>______________________________</w:t>
      </w:r>
      <w:r>
        <w:rPr>
          <w:rFonts w:ascii="Times New Roman" w:eastAsia="Times New Roman" w:hAnsi="Times New Roman" w:cs="Times New Roman"/>
          <w:sz w:val="24"/>
          <w:szCs w:val="24"/>
        </w:rPr>
        <w:t xml:space="preserve"> (Broadband Reimburses/ Communication Allowance/ Car Allowance/ Medical Reimbursement &amp; any other reimbursement) For</w:t>
      </w:r>
      <w:r w:rsidRPr="00805290">
        <w:rPr>
          <w:rFonts w:ascii="Times New Roman" w:eastAsia="Times New Roman" w:hAnsi="Times New Roman" w:cs="Times New Roman"/>
          <w:b/>
          <w:bCs/>
          <w:sz w:val="24"/>
          <w:szCs w:val="24"/>
        </w:rPr>
        <w:t xml:space="preserve"> the Month of ___________ 20_ _</w:t>
      </w:r>
    </w:p>
    <w:tbl>
      <w:tblPr>
        <w:tblW w:w="0" w:type="auto"/>
        <w:tblCellMar>
          <w:left w:w="0" w:type="dxa"/>
          <w:right w:w="0" w:type="dxa"/>
        </w:tblCellMar>
        <w:tblLook w:val="04A0" w:firstRow="1" w:lastRow="0" w:firstColumn="1" w:lastColumn="0" w:noHBand="0" w:noVBand="1"/>
      </w:tblPr>
      <w:tblGrid>
        <w:gridCol w:w="930"/>
        <w:gridCol w:w="2764"/>
        <w:gridCol w:w="1788"/>
        <w:gridCol w:w="1746"/>
        <w:gridCol w:w="1778"/>
      </w:tblGrid>
      <w:tr w:rsidR="00E662F2" w14:paraId="2A2822CC" w14:textId="77777777" w:rsidTr="005F213C">
        <w:tc>
          <w:tcPr>
            <w:tcW w:w="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6C1641" w14:textId="77777777" w:rsidR="00E662F2" w:rsidRPr="00805290" w:rsidRDefault="00E662F2" w:rsidP="005F213C">
            <w:pPr>
              <w:spacing w:before="100" w:beforeAutospacing="1" w:after="100" w:afterAutospacing="1" w:line="240" w:lineRule="auto"/>
              <w:jc w:val="center"/>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 </w:t>
            </w:r>
            <w:proofErr w:type="spellStart"/>
            <w:r w:rsidRPr="00805290">
              <w:rPr>
                <w:rFonts w:ascii="Times New Roman" w:eastAsia="Times New Roman" w:hAnsi="Times New Roman" w:cs="Times New Roman"/>
                <w:b/>
                <w:bCs/>
                <w:sz w:val="24"/>
                <w:szCs w:val="24"/>
              </w:rPr>
              <w:t>Sr.No</w:t>
            </w:r>
            <w:proofErr w:type="spellEnd"/>
            <w:r w:rsidRPr="00805290">
              <w:rPr>
                <w:rFonts w:ascii="Times New Roman" w:eastAsia="Times New Roman" w:hAnsi="Times New Roman" w:cs="Times New Roman"/>
                <w:b/>
                <w:bCs/>
                <w:sz w:val="24"/>
                <w:szCs w:val="24"/>
              </w:rPr>
              <w:t>.</w:t>
            </w:r>
          </w:p>
        </w:tc>
        <w:tc>
          <w:tcPr>
            <w:tcW w:w="2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9E9214" w14:textId="77777777" w:rsidR="00E662F2" w:rsidRPr="00805290" w:rsidRDefault="00E662F2" w:rsidP="005F213C">
            <w:pPr>
              <w:spacing w:before="100" w:beforeAutospacing="1" w:after="100" w:afterAutospacing="1" w:line="240" w:lineRule="auto"/>
              <w:jc w:val="center"/>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Particular</w:t>
            </w:r>
            <w:r w:rsidRPr="00805290">
              <w:rPr>
                <w:rFonts w:ascii="Times New Roman" w:eastAsia="Times New Roman" w:hAnsi="Times New Roman" w:cs="Times New Roman"/>
                <w:sz w:val="24"/>
                <w:szCs w:val="24"/>
              </w:rPr>
              <w:t xml:space="preserve">        </w:t>
            </w:r>
          </w:p>
        </w:tc>
        <w:tc>
          <w:tcPr>
            <w:tcW w:w="18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56FAA2" w14:textId="77777777" w:rsidR="00E662F2" w:rsidRPr="00805290" w:rsidRDefault="00E662F2" w:rsidP="005F213C">
            <w:pPr>
              <w:spacing w:before="100" w:beforeAutospacing="1" w:after="100" w:afterAutospacing="1" w:line="240" w:lineRule="auto"/>
              <w:jc w:val="center"/>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Bill No</w:t>
            </w:r>
            <w:r w:rsidRPr="00805290">
              <w:rPr>
                <w:rFonts w:ascii="Times New Roman" w:eastAsia="Times New Roman" w:hAnsi="Times New Roman" w:cs="Times New Roman"/>
                <w:sz w:val="24"/>
                <w:szCs w:val="24"/>
              </w:rPr>
              <w:t xml:space="preserve">            </w:t>
            </w:r>
          </w:p>
        </w:tc>
        <w:tc>
          <w:tcPr>
            <w:tcW w:w="18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D9EBE0" w14:textId="77777777" w:rsidR="00E662F2" w:rsidRPr="00805290" w:rsidRDefault="00E662F2" w:rsidP="005F213C">
            <w:pPr>
              <w:spacing w:before="100" w:beforeAutospacing="1" w:after="100" w:afterAutospacing="1" w:line="240" w:lineRule="auto"/>
              <w:jc w:val="center"/>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Bill Date</w:t>
            </w:r>
          </w:p>
        </w:tc>
        <w:tc>
          <w:tcPr>
            <w:tcW w:w="18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3AADBF" w14:textId="77777777" w:rsidR="00E662F2" w:rsidRPr="00805290" w:rsidRDefault="00E662F2" w:rsidP="005F213C">
            <w:pPr>
              <w:spacing w:before="100" w:beforeAutospacing="1" w:after="100" w:afterAutospacing="1" w:line="240" w:lineRule="auto"/>
              <w:jc w:val="center"/>
              <w:rPr>
                <w:rFonts w:ascii="Times New Roman" w:eastAsia="Times New Roman" w:hAnsi="Times New Roman" w:cs="Times New Roman"/>
                <w:sz w:val="24"/>
                <w:szCs w:val="24"/>
              </w:rPr>
            </w:pPr>
            <w:r w:rsidRPr="00805290">
              <w:rPr>
                <w:rFonts w:ascii="Times New Roman" w:eastAsia="Times New Roman" w:hAnsi="Times New Roman" w:cs="Times New Roman"/>
                <w:b/>
                <w:bCs/>
                <w:sz w:val="24"/>
                <w:szCs w:val="24"/>
              </w:rPr>
              <w:t>Amount</w:t>
            </w:r>
          </w:p>
        </w:tc>
      </w:tr>
      <w:tr w:rsidR="00E662F2" w14:paraId="266ACDE2"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BBE9B"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035C19A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7F4FD66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34E03D7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9A33D13"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5E840139"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69119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2</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5BD5D548"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356400CD"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87F838D"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EE6923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080C7291"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2FDF3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3</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0C93365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697AC8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3C173A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F7DCC1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64C0F9F6"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3EC15"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4</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25D4BF7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6DC1156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35F424D"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87F3FD8"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19D7DE3B"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250EB"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5</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3D273F8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5BE11E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7C203FF"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391FF3C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5ACB453B"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75351C"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6</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7083251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723222B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869C396"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C80F88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48E3FC84"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BE1B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7</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058012C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D5D7DE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6B44C2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6DD96AD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23AE08C2"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5B221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8</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5C382A9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71C6D97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749198AC"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09AF4CD"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5A3EF826"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92BB5D"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9</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262AC42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1B44FE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D6955AA"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D0815F4"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254C6F69"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2A0B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10</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119CA7A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41D8B8B0"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32321DEB"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47B27C04"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254FB0FC"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ACD5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11</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36842CF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7BCE515"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74AD1C16"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301B607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569B9149"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57688"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12</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6CE12814"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4CB7E08"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DAEA8A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108843B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4444FC2A"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217F61"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13</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0520684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474C726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ACDF61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A66C94B"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4C4AE498"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8AC0C2"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14</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5711A2B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A9C81A6"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4126B378"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4BFC73B"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r w:rsidR="00E662F2" w14:paraId="7A2BAA79" w14:textId="77777777" w:rsidTr="005F213C">
        <w:tc>
          <w:tcPr>
            <w:tcW w:w="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3083F7"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2870" w:type="dxa"/>
            <w:tcBorders>
              <w:top w:val="nil"/>
              <w:left w:val="nil"/>
              <w:bottom w:val="single" w:sz="8" w:space="0" w:color="auto"/>
              <w:right w:val="single" w:sz="8" w:space="0" w:color="auto"/>
            </w:tcBorders>
            <w:tcMar>
              <w:top w:w="0" w:type="dxa"/>
              <w:left w:w="108" w:type="dxa"/>
              <w:bottom w:w="0" w:type="dxa"/>
              <w:right w:w="108" w:type="dxa"/>
            </w:tcMar>
            <w:hideMark/>
          </w:tcPr>
          <w:p w14:paraId="10439863"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Total</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0C39D8F9"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2245751E"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c>
          <w:tcPr>
            <w:tcW w:w="1849" w:type="dxa"/>
            <w:tcBorders>
              <w:top w:val="nil"/>
              <w:left w:val="nil"/>
              <w:bottom w:val="single" w:sz="8" w:space="0" w:color="auto"/>
              <w:right w:val="single" w:sz="8" w:space="0" w:color="auto"/>
            </w:tcBorders>
            <w:tcMar>
              <w:top w:w="0" w:type="dxa"/>
              <w:left w:w="108" w:type="dxa"/>
              <w:bottom w:w="0" w:type="dxa"/>
              <w:right w:w="108" w:type="dxa"/>
            </w:tcMar>
            <w:hideMark/>
          </w:tcPr>
          <w:p w14:paraId="5DAABD43" w14:textId="77777777" w:rsidR="00E662F2" w:rsidRPr="00805290" w:rsidRDefault="00E662F2" w:rsidP="005F213C">
            <w:pPr>
              <w:spacing w:before="100" w:beforeAutospacing="1" w:after="100" w:afterAutospacing="1" w:line="240" w:lineRule="auto"/>
              <w:rPr>
                <w:rFonts w:ascii="Times New Roman" w:eastAsia="Times New Roman" w:hAnsi="Times New Roman" w:cs="Times New Roman"/>
                <w:sz w:val="24"/>
                <w:szCs w:val="24"/>
              </w:rPr>
            </w:pPr>
            <w:r w:rsidRPr="00805290">
              <w:rPr>
                <w:rFonts w:ascii="Times New Roman" w:eastAsia="Times New Roman" w:hAnsi="Times New Roman" w:cs="Times New Roman"/>
                <w:sz w:val="24"/>
                <w:szCs w:val="24"/>
              </w:rPr>
              <w:t> </w:t>
            </w:r>
          </w:p>
        </w:tc>
      </w:tr>
    </w:tbl>
    <w:p w14:paraId="7837DCD0" w14:textId="77777777" w:rsidR="00E662F2" w:rsidRPr="00805290" w:rsidRDefault="00E662F2" w:rsidP="00E662F2">
      <w:pPr>
        <w:spacing w:before="100" w:beforeAutospacing="1" w:after="100" w:afterAutospacing="1" w:line="240" w:lineRule="auto"/>
        <w:rPr>
          <w:rFonts w:ascii="Times New Roman" w:eastAsia="Times New Roman" w:hAnsi="Times New Roman" w:cs="Times New Roman"/>
          <w:b/>
          <w:bCs/>
          <w:sz w:val="24"/>
          <w:szCs w:val="24"/>
        </w:rPr>
      </w:pPr>
      <w:r w:rsidRPr="00805290">
        <w:rPr>
          <w:rFonts w:ascii="Times New Roman" w:eastAsia="Times New Roman" w:hAnsi="Times New Roman" w:cs="Times New Roman"/>
          <w:b/>
          <w:bCs/>
          <w:sz w:val="24"/>
          <w:szCs w:val="24"/>
        </w:rPr>
        <w:t> </w:t>
      </w:r>
    </w:p>
    <w:p w14:paraId="121F1752" w14:textId="77777777" w:rsidR="00E662F2" w:rsidRPr="00805290" w:rsidRDefault="00E662F2" w:rsidP="00E662F2">
      <w:pPr>
        <w:spacing w:before="100" w:beforeAutospacing="1" w:after="100" w:afterAutospacing="1" w:line="240" w:lineRule="auto"/>
        <w:rPr>
          <w:rFonts w:ascii="Times New Roman" w:eastAsia="Times New Roman" w:hAnsi="Times New Roman" w:cs="Times New Roman"/>
          <w:b/>
          <w:bCs/>
          <w:sz w:val="24"/>
          <w:szCs w:val="24"/>
        </w:rPr>
      </w:pPr>
      <w:r w:rsidRPr="00805290">
        <w:rPr>
          <w:rFonts w:ascii="Times New Roman" w:eastAsia="Times New Roman" w:hAnsi="Times New Roman" w:cs="Times New Roman"/>
          <w:b/>
          <w:bCs/>
          <w:sz w:val="24"/>
          <w:szCs w:val="24"/>
        </w:rPr>
        <w:t>_____________________</w:t>
      </w:r>
    </w:p>
    <w:p w14:paraId="4DCE4CBA" w14:textId="77777777" w:rsidR="00E662F2" w:rsidRPr="00805290" w:rsidRDefault="00E662F2" w:rsidP="00E662F2">
      <w:pPr>
        <w:spacing w:before="100" w:beforeAutospacing="1" w:after="100" w:afterAutospacing="1" w:line="240" w:lineRule="auto"/>
        <w:rPr>
          <w:rFonts w:ascii="Times New Roman" w:eastAsia="Times New Roman" w:hAnsi="Times New Roman" w:cs="Times New Roman"/>
          <w:b/>
          <w:bCs/>
          <w:sz w:val="24"/>
          <w:szCs w:val="24"/>
        </w:rPr>
      </w:pPr>
      <w:r w:rsidRPr="00805290">
        <w:rPr>
          <w:rFonts w:ascii="Times New Roman" w:eastAsia="Times New Roman" w:hAnsi="Times New Roman" w:cs="Times New Roman"/>
          <w:b/>
          <w:bCs/>
          <w:sz w:val="24"/>
          <w:szCs w:val="24"/>
        </w:rPr>
        <w:t>Signature of Employee</w:t>
      </w:r>
    </w:p>
    <w:p w14:paraId="7E624E4A" w14:textId="77777777" w:rsidR="00E662F2" w:rsidRPr="002654FD" w:rsidRDefault="00E662F2" w:rsidP="00E662F2">
      <w:pPr>
        <w:spacing w:before="100" w:beforeAutospacing="1" w:after="100" w:afterAutospacing="1" w:line="240" w:lineRule="auto"/>
        <w:rPr>
          <w:rFonts w:ascii="Times New Roman" w:eastAsia="Times New Roman" w:hAnsi="Times New Roman" w:cs="Times New Roman"/>
          <w:b/>
          <w:bCs/>
          <w:sz w:val="34"/>
          <w:szCs w:val="34"/>
        </w:rPr>
      </w:pPr>
      <w:r w:rsidRPr="00805290">
        <w:rPr>
          <w:rFonts w:ascii="Times New Roman" w:eastAsia="Times New Roman" w:hAnsi="Times New Roman" w:cs="Times New Roman"/>
          <w:b/>
          <w:bCs/>
          <w:sz w:val="24"/>
          <w:szCs w:val="24"/>
        </w:rPr>
        <w:t> </w:t>
      </w:r>
      <w:r w:rsidRPr="002654FD">
        <w:rPr>
          <w:rFonts w:ascii="Times New Roman" w:eastAsia="Times New Roman" w:hAnsi="Times New Roman" w:cs="Times New Roman"/>
          <w:b/>
          <w:bCs/>
          <w:sz w:val="34"/>
          <w:szCs w:val="34"/>
        </w:rPr>
        <w:t>P.S: Put same Sr.</w:t>
      </w:r>
      <w:r>
        <w:rPr>
          <w:rFonts w:ascii="Times New Roman" w:eastAsia="Times New Roman" w:hAnsi="Times New Roman" w:cs="Times New Roman"/>
          <w:b/>
          <w:bCs/>
          <w:sz w:val="34"/>
          <w:szCs w:val="34"/>
        </w:rPr>
        <w:t xml:space="preserve"> </w:t>
      </w:r>
      <w:r w:rsidRPr="002654FD">
        <w:rPr>
          <w:rFonts w:ascii="Times New Roman" w:eastAsia="Times New Roman" w:hAnsi="Times New Roman" w:cs="Times New Roman"/>
          <w:b/>
          <w:bCs/>
          <w:sz w:val="34"/>
          <w:szCs w:val="34"/>
        </w:rPr>
        <w:t>No. on Bills and arrange as per serial No.</w:t>
      </w:r>
    </w:p>
    <w:p w14:paraId="1C625B1B" w14:textId="77777777" w:rsidR="00E662F2" w:rsidRDefault="00E662F2" w:rsidP="00E662F2">
      <w:pPr>
        <w:spacing w:before="100" w:beforeAutospacing="1" w:after="100" w:afterAutospacing="1" w:line="240" w:lineRule="auto"/>
        <w:rPr>
          <w:rFonts w:ascii="Times New Roman" w:eastAsia="Times New Roman" w:hAnsi="Times New Roman" w:cs="Times New Roman"/>
          <w:b/>
          <w:bCs/>
          <w:sz w:val="24"/>
          <w:szCs w:val="24"/>
        </w:rPr>
      </w:pPr>
      <w:r w:rsidRPr="00805290">
        <w:rPr>
          <w:rFonts w:ascii="Times New Roman" w:eastAsia="Times New Roman" w:hAnsi="Times New Roman" w:cs="Times New Roman"/>
          <w:b/>
          <w:bCs/>
          <w:sz w:val="24"/>
          <w:szCs w:val="24"/>
        </w:rPr>
        <w:t>===========================&lt;For Office Use only&gt;=======================</w:t>
      </w:r>
    </w:p>
    <w:p w14:paraId="044DD5C8" w14:textId="77777777" w:rsidR="00E662F2" w:rsidRDefault="00E662F2" w:rsidP="00E662F2">
      <w:pPr>
        <w:spacing w:before="100" w:beforeAutospacing="1" w:after="100" w:afterAutospacing="1" w:line="240" w:lineRule="auto"/>
        <w:rPr>
          <w:rFonts w:ascii="Times New Roman" w:eastAsia="Times New Roman" w:hAnsi="Times New Roman" w:cs="Times New Roman"/>
          <w:b/>
          <w:bCs/>
          <w:sz w:val="24"/>
          <w:szCs w:val="24"/>
        </w:rPr>
      </w:pPr>
      <w:r w:rsidRPr="00805290">
        <w:rPr>
          <w:rFonts w:ascii="Times New Roman" w:eastAsia="Times New Roman" w:hAnsi="Times New Roman" w:cs="Times New Roman"/>
          <w:b/>
          <w:bCs/>
          <w:sz w:val="24"/>
          <w:szCs w:val="24"/>
        </w:rPr>
        <w:lastRenderedPageBreak/>
        <w:t>Entered By                                                     </w:t>
      </w:r>
      <w:r>
        <w:rPr>
          <w:rFonts w:ascii="Times New Roman" w:eastAsia="Times New Roman" w:hAnsi="Times New Roman" w:cs="Times New Roman"/>
          <w:b/>
          <w:bCs/>
          <w:sz w:val="24"/>
          <w:szCs w:val="24"/>
        </w:rPr>
        <w:t xml:space="preserve">                                                            </w:t>
      </w:r>
      <w:r w:rsidRPr="00805290">
        <w:rPr>
          <w:rFonts w:ascii="Times New Roman" w:eastAsia="Times New Roman" w:hAnsi="Times New Roman" w:cs="Times New Roman"/>
          <w:b/>
          <w:bCs/>
          <w:sz w:val="24"/>
          <w:szCs w:val="24"/>
        </w:rPr>
        <w:t>  Verified By</w:t>
      </w:r>
    </w:p>
    <w:p w14:paraId="390F0B42" w14:textId="77777777" w:rsidR="00E662F2" w:rsidRDefault="00E662F2" w:rsidP="00E662F2">
      <w:pPr>
        <w:spacing w:before="100" w:beforeAutospacing="1" w:after="100" w:afterAutospacing="1" w:line="240" w:lineRule="auto"/>
        <w:rPr>
          <w:rFonts w:ascii="Times New Roman" w:eastAsia="Times New Roman" w:hAnsi="Times New Roman" w:cs="Times New Roman"/>
          <w:b/>
          <w:bCs/>
          <w:sz w:val="24"/>
          <w:szCs w:val="24"/>
        </w:rPr>
      </w:pPr>
    </w:p>
    <w:p w14:paraId="112FC642" w14:textId="77777777" w:rsidR="00E662F2" w:rsidRPr="00805290" w:rsidRDefault="00E662F2" w:rsidP="00E662F2">
      <w:pPr>
        <w:spacing w:before="100" w:beforeAutospacing="1" w:after="100" w:afterAutospacing="1" w:line="240" w:lineRule="auto"/>
        <w:rPr>
          <w:rFonts w:ascii="Times New Roman" w:eastAsia="Times New Roman" w:hAnsi="Times New Roman" w:cs="Times New Roman"/>
          <w:b/>
          <w:bCs/>
          <w:sz w:val="24"/>
          <w:szCs w:val="24"/>
        </w:rPr>
      </w:pPr>
    </w:p>
    <w:tbl>
      <w:tblPr>
        <w:tblW w:w="10331" w:type="dxa"/>
        <w:jc w:val="center"/>
        <w:tblCellSpacing w:w="15" w:type="dxa"/>
        <w:tblCellMar>
          <w:top w:w="15" w:type="dxa"/>
          <w:left w:w="15" w:type="dxa"/>
          <w:bottom w:w="15" w:type="dxa"/>
          <w:right w:w="15" w:type="dxa"/>
        </w:tblCellMar>
        <w:tblLook w:val="04A0" w:firstRow="1" w:lastRow="0" w:firstColumn="1" w:lastColumn="0" w:noHBand="0" w:noVBand="1"/>
      </w:tblPr>
      <w:tblGrid>
        <w:gridCol w:w="3546"/>
        <w:gridCol w:w="3150"/>
        <w:gridCol w:w="1080"/>
        <w:gridCol w:w="2555"/>
      </w:tblGrid>
      <w:tr w:rsidR="00E662F2" w14:paraId="3B126CB1" w14:textId="77777777" w:rsidTr="005F213C">
        <w:trPr>
          <w:tblCellSpacing w:w="15" w:type="dxa"/>
          <w:jc w:val="center"/>
        </w:trPr>
        <w:tc>
          <w:tcPr>
            <w:tcW w:w="0" w:type="auto"/>
            <w:gridSpan w:val="4"/>
            <w:vAlign w:val="center"/>
            <w:hideMark/>
          </w:tcPr>
          <w:p w14:paraId="70D59F4D" w14:textId="77777777" w:rsidR="00E662F2" w:rsidRDefault="00E662F2" w:rsidP="005F213C">
            <w:pPr>
              <w:spacing w:after="0" w:line="24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Annexure – III (LTA)</w:t>
            </w:r>
          </w:p>
          <w:p w14:paraId="4E4D3832" w14:textId="77777777" w:rsidR="00E662F2" w:rsidRDefault="00E662F2" w:rsidP="005F213C">
            <w:pPr>
              <w:spacing w:after="0" w:line="240" w:lineRule="auto"/>
              <w:jc w:val="center"/>
              <w:rPr>
                <w:rFonts w:ascii="Times New Roman" w:eastAsia="Times New Roman" w:hAnsi="Times New Roman" w:cs="Times New Roman"/>
                <w:b/>
                <w:bCs/>
                <w:sz w:val="24"/>
                <w:szCs w:val="24"/>
                <w:u w:val="single"/>
              </w:rPr>
            </w:pPr>
          </w:p>
          <w:p w14:paraId="0371AD4F" w14:textId="7ED12B17" w:rsidR="00E662F2" w:rsidRPr="00D6023D" w:rsidRDefault="00335546" w:rsidP="005F213C">
            <w:pPr>
              <w:spacing w:after="0" w:line="240" w:lineRule="auto"/>
              <w:jc w:val="center"/>
              <w:rPr>
                <w:rFonts w:ascii="Times New Roman" w:eastAsia="Times New Roman" w:hAnsi="Times New Roman" w:cs="Times New Roman"/>
                <w:sz w:val="36"/>
                <w:szCs w:val="36"/>
              </w:rPr>
            </w:pPr>
            <w:r w:rsidRPr="00965B4B">
              <w:rPr>
                <w:rFonts w:ascii="Tahoma" w:hAnsi="Tahoma" w:cs="Tahoma"/>
                <w:b/>
                <w:bCs/>
                <w:sz w:val="24"/>
                <w:szCs w:val="24"/>
              </w:rPr>
              <w:t>VNB Consulting Services Private Limited</w:t>
            </w:r>
          </w:p>
        </w:tc>
      </w:tr>
      <w:tr w:rsidR="00E662F2" w14:paraId="5EFE2C52" w14:textId="77777777" w:rsidTr="005F213C">
        <w:trPr>
          <w:tblCellSpacing w:w="15" w:type="dxa"/>
          <w:jc w:val="center"/>
        </w:trPr>
        <w:tc>
          <w:tcPr>
            <w:tcW w:w="0" w:type="auto"/>
            <w:gridSpan w:val="4"/>
            <w:vAlign w:val="center"/>
            <w:hideMark/>
          </w:tcPr>
          <w:p w14:paraId="4CE09698"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4E8802C8" w14:textId="77777777" w:rsidTr="005F213C">
        <w:trPr>
          <w:tblCellSpacing w:w="15" w:type="dxa"/>
          <w:jc w:val="center"/>
        </w:trPr>
        <w:tc>
          <w:tcPr>
            <w:tcW w:w="3501" w:type="dxa"/>
            <w:vAlign w:val="center"/>
            <w:hideMark/>
          </w:tcPr>
          <w:p w14:paraId="57F71D3B"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Date          </w:t>
            </w:r>
            <w:proofErr w:type="gramStart"/>
            <w:r>
              <w:rPr>
                <w:rFonts w:ascii="Times New Roman" w:eastAsia="Times New Roman" w:hAnsi="Times New Roman" w:cs="Times New Roman"/>
                <w:sz w:val="24"/>
                <w:szCs w:val="24"/>
              </w:rPr>
              <w:t xml:space="preserve">  :</w:t>
            </w:r>
            <w:proofErr w:type="gramEnd"/>
          </w:p>
        </w:tc>
        <w:tc>
          <w:tcPr>
            <w:tcW w:w="6740" w:type="dxa"/>
            <w:gridSpan w:val="3"/>
            <w:vAlign w:val="center"/>
            <w:hideMark/>
          </w:tcPr>
          <w:p w14:paraId="3E29394D"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0B82D714" w14:textId="77777777" w:rsidTr="005F213C">
        <w:trPr>
          <w:tblCellSpacing w:w="15" w:type="dxa"/>
          <w:jc w:val="center"/>
        </w:trPr>
        <w:tc>
          <w:tcPr>
            <w:tcW w:w="3501" w:type="dxa"/>
            <w:vAlign w:val="center"/>
            <w:hideMark/>
          </w:tcPr>
          <w:p w14:paraId="52DF9B41"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p>
        </w:tc>
        <w:tc>
          <w:tcPr>
            <w:tcW w:w="3120" w:type="dxa"/>
            <w:vAlign w:val="center"/>
            <w:hideMark/>
          </w:tcPr>
          <w:p w14:paraId="6753FC5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 </w:t>
            </w:r>
          </w:p>
        </w:tc>
        <w:tc>
          <w:tcPr>
            <w:tcW w:w="1050" w:type="dxa"/>
            <w:vAlign w:val="center"/>
            <w:hideMark/>
          </w:tcPr>
          <w:p w14:paraId="1C041C0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Code No. </w:t>
            </w:r>
          </w:p>
        </w:tc>
        <w:tc>
          <w:tcPr>
            <w:tcW w:w="2510" w:type="dxa"/>
            <w:vAlign w:val="center"/>
            <w:hideMark/>
          </w:tcPr>
          <w:p w14:paraId="64B4EA06" w14:textId="77777777" w:rsidR="00E662F2" w:rsidRPr="0083666F"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662F2" w14:paraId="288AB058" w14:textId="77777777" w:rsidTr="005F213C">
        <w:trPr>
          <w:tblCellSpacing w:w="15" w:type="dxa"/>
          <w:jc w:val="center"/>
        </w:trPr>
        <w:tc>
          <w:tcPr>
            <w:tcW w:w="3501" w:type="dxa"/>
            <w:vAlign w:val="center"/>
            <w:hideMark/>
          </w:tcPr>
          <w:p w14:paraId="3581C72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Designation</w:t>
            </w:r>
            <w:r>
              <w:rPr>
                <w:rFonts w:ascii="Times New Roman" w:eastAsia="Times New Roman" w:hAnsi="Times New Roman" w:cs="Times New Roman"/>
                <w:sz w:val="24"/>
                <w:szCs w:val="24"/>
              </w:rPr>
              <w:t>:</w:t>
            </w:r>
            <w:r w:rsidRPr="0083666F">
              <w:rPr>
                <w:rFonts w:ascii="Times New Roman" w:eastAsia="Times New Roman" w:hAnsi="Times New Roman" w:cs="Times New Roman"/>
                <w:sz w:val="24"/>
                <w:szCs w:val="24"/>
              </w:rPr>
              <w:t xml:space="preserve">  </w:t>
            </w:r>
          </w:p>
        </w:tc>
        <w:tc>
          <w:tcPr>
            <w:tcW w:w="3120" w:type="dxa"/>
            <w:hideMark/>
          </w:tcPr>
          <w:p w14:paraId="4EC1CF13" w14:textId="77777777" w:rsidR="00E662F2" w:rsidRPr="0083666F" w:rsidRDefault="00E662F2" w:rsidP="005F213C">
            <w:pPr>
              <w:spacing w:after="0" w:line="240" w:lineRule="auto"/>
              <w:rPr>
                <w:rFonts w:ascii="Times New Roman" w:eastAsia="Times New Roman" w:hAnsi="Times New Roman" w:cs="Times New Roman"/>
                <w:sz w:val="24"/>
                <w:szCs w:val="24"/>
              </w:rPr>
            </w:pPr>
          </w:p>
        </w:tc>
        <w:tc>
          <w:tcPr>
            <w:tcW w:w="1050" w:type="dxa"/>
            <w:vAlign w:val="center"/>
            <w:hideMark/>
          </w:tcPr>
          <w:p w14:paraId="7C31F6A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Division </w:t>
            </w:r>
          </w:p>
        </w:tc>
        <w:tc>
          <w:tcPr>
            <w:tcW w:w="2510" w:type="dxa"/>
            <w:vAlign w:val="center"/>
            <w:hideMark/>
          </w:tcPr>
          <w:p w14:paraId="23D11E7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w:t>
            </w:r>
          </w:p>
        </w:tc>
      </w:tr>
      <w:tr w:rsidR="00E662F2" w14:paraId="4BB03ED5" w14:textId="77777777" w:rsidTr="005F213C">
        <w:trPr>
          <w:tblCellSpacing w:w="15" w:type="dxa"/>
          <w:jc w:val="center"/>
        </w:trPr>
        <w:tc>
          <w:tcPr>
            <w:tcW w:w="3501" w:type="dxa"/>
            <w:vAlign w:val="center"/>
            <w:hideMark/>
          </w:tcPr>
          <w:p w14:paraId="6B9BF622"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Location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p>
        </w:tc>
        <w:tc>
          <w:tcPr>
            <w:tcW w:w="6740" w:type="dxa"/>
            <w:gridSpan w:val="3"/>
            <w:vAlign w:val="center"/>
            <w:hideMark/>
          </w:tcPr>
          <w:p w14:paraId="593E7235"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6F0ABA80" w14:textId="77777777" w:rsidTr="005F213C">
        <w:trPr>
          <w:tblCellSpacing w:w="15" w:type="dxa"/>
          <w:jc w:val="center"/>
        </w:trPr>
        <w:tc>
          <w:tcPr>
            <w:tcW w:w="0" w:type="auto"/>
            <w:gridSpan w:val="4"/>
            <w:vAlign w:val="center"/>
            <w:hideMark/>
          </w:tcPr>
          <w:p w14:paraId="43675A9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____________________________________________________________________________</w:t>
            </w:r>
          </w:p>
        </w:tc>
      </w:tr>
      <w:tr w:rsidR="00E662F2" w14:paraId="1D39AD6A" w14:textId="77777777" w:rsidTr="005F213C">
        <w:trPr>
          <w:tblCellSpacing w:w="15" w:type="dxa"/>
          <w:jc w:val="center"/>
        </w:trPr>
        <w:tc>
          <w:tcPr>
            <w:tcW w:w="0" w:type="auto"/>
            <w:gridSpan w:val="4"/>
            <w:vAlign w:val="center"/>
            <w:hideMark/>
          </w:tcPr>
          <w:p w14:paraId="09A1BF6F"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4DBA1F73" w14:textId="77777777" w:rsidTr="005F213C">
        <w:trPr>
          <w:tblCellSpacing w:w="15" w:type="dxa"/>
          <w:jc w:val="center"/>
        </w:trPr>
        <w:tc>
          <w:tcPr>
            <w:tcW w:w="0" w:type="auto"/>
            <w:gridSpan w:val="4"/>
            <w:vAlign w:val="center"/>
            <w:hideMark/>
          </w:tcPr>
          <w:p w14:paraId="48BE75CD" w14:textId="77777777" w:rsidR="00E662F2" w:rsidRPr="0083666F" w:rsidRDefault="00E662F2" w:rsidP="005F213C">
            <w:pPr>
              <w:spacing w:after="0" w:line="240" w:lineRule="auto"/>
              <w:rPr>
                <w:rFonts w:ascii="Times New Roman" w:eastAsia="Times New Roman" w:hAnsi="Times New Roman" w:cs="Times New Roman"/>
                <w:sz w:val="24"/>
                <w:szCs w:val="24"/>
              </w:rPr>
            </w:pPr>
            <w:proofErr w:type="gramStart"/>
            <w:r w:rsidRPr="0083666F">
              <w:rPr>
                <w:rFonts w:ascii="Times New Roman" w:eastAsia="Times New Roman" w:hAnsi="Times New Roman" w:cs="Times New Roman"/>
                <w:sz w:val="24"/>
                <w:szCs w:val="24"/>
              </w:rPr>
              <w:t>To ,</w:t>
            </w:r>
            <w:proofErr w:type="gramEnd"/>
          </w:p>
        </w:tc>
      </w:tr>
      <w:tr w:rsidR="00E662F2" w14:paraId="7E6EC8F8" w14:textId="77777777" w:rsidTr="005F213C">
        <w:trPr>
          <w:tblCellSpacing w:w="15" w:type="dxa"/>
          <w:jc w:val="center"/>
        </w:trPr>
        <w:tc>
          <w:tcPr>
            <w:tcW w:w="0" w:type="auto"/>
            <w:gridSpan w:val="4"/>
            <w:vAlign w:val="center"/>
            <w:hideMark/>
          </w:tcPr>
          <w:p w14:paraId="785560C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     ______________________ </w:t>
            </w:r>
          </w:p>
        </w:tc>
      </w:tr>
      <w:tr w:rsidR="00E662F2" w14:paraId="36CE6CBC" w14:textId="77777777" w:rsidTr="005F213C">
        <w:trPr>
          <w:tblCellSpacing w:w="15" w:type="dxa"/>
          <w:jc w:val="center"/>
        </w:trPr>
        <w:tc>
          <w:tcPr>
            <w:tcW w:w="0" w:type="auto"/>
            <w:gridSpan w:val="4"/>
            <w:vAlign w:val="center"/>
            <w:hideMark/>
          </w:tcPr>
          <w:p w14:paraId="7B20DD15"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0FF71E0C" w14:textId="77777777" w:rsidTr="005F213C">
        <w:trPr>
          <w:tblCellSpacing w:w="15" w:type="dxa"/>
          <w:jc w:val="center"/>
        </w:trPr>
        <w:tc>
          <w:tcPr>
            <w:tcW w:w="0" w:type="auto"/>
            <w:gridSpan w:val="4"/>
            <w:vAlign w:val="center"/>
            <w:hideMark/>
          </w:tcPr>
          <w:p w14:paraId="282E36C0"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Sir,</w:t>
            </w:r>
          </w:p>
        </w:tc>
      </w:tr>
      <w:tr w:rsidR="00E662F2" w14:paraId="74493F76" w14:textId="77777777" w:rsidTr="005F213C">
        <w:trPr>
          <w:tblCellSpacing w:w="15" w:type="dxa"/>
          <w:jc w:val="center"/>
        </w:trPr>
        <w:tc>
          <w:tcPr>
            <w:tcW w:w="0" w:type="auto"/>
            <w:gridSpan w:val="4"/>
            <w:vAlign w:val="center"/>
            <w:hideMark/>
          </w:tcPr>
          <w:p w14:paraId="164871F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xml:space="preserve">You are requested to arrange to release an amount of Rs. ______________/- towards </w:t>
            </w:r>
            <w:r w:rsidRPr="0083666F">
              <w:rPr>
                <w:rFonts w:ascii="Times New Roman" w:eastAsia="Times New Roman" w:hAnsi="Times New Roman" w:cs="Times New Roman"/>
                <w:sz w:val="24"/>
                <w:szCs w:val="24"/>
              </w:rPr>
              <w:br/>
              <w:t>reimbursement of Leave Travel Allowance for the period _________ to _________, as per HR</w:t>
            </w:r>
            <w:r w:rsidRPr="0083666F">
              <w:rPr>
                <w:rFonts w:ascii="Times New Roman" w:eastAsia="Times New Roman" w:hAnsi="Times New Roman" w:cs="Times New Roman"/>
                <w:sz w:val="24"/>
                <w:szCs w:val="24"/>
              </w:rPr>
              <w:br/>
              <w:t xml:space="preserve">policy. The details are as </w:t>
            </w:r>
            <w:proofErr w:type="gramStart"/>
            <w:r w:rsidRPr="0083666F">
              <w:rPr>
                <w:rFonts w:ascii="Times New Roman" w:eastAsia="Times New Roman" w:hAnsi="Times New Roman" w:cs="Times New Roman"/>
                <w:sz w:val="24"/>
                <w:szCs w:val="24"/>
              </w:rPr>
              <w:t>under :</w:t>
            </w:r>
            <w:proofErr w:type="gramEnd"/>
          </w:p>
        </w:tc>
      </w:tr>
      <w:tr w:rsidR="00E662F2" w14:paraId="21B03BC1" w14:textId="77777777" w:rsidTr="005F213C">
        <w:trPr>
          <w:tblCellSpacing w:w="15" w:type="dxa"/>
          <w:jc w:val="center"/>
        </w:trPr>
        <w:tc>
          <w:tcPr>
            <w:tcW w:w="0" w:type="auto"/>
            <w:gridSpan w:val="4"/>
            <w:vAlign w:val="center"/>
            <w:hideMark/>
          </w:tcPr>
          <w:tbl>
            <w:tblPr>
              <w:tblW w:w="0" w:type="auto"/>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684"/>
              <w:gridCol w:w="1670"/>
              <w:gridCol w:w="2564"/>
              <w:gridCol w:w="825"/>
              <w:gridCol w:w="567"/>
              <w:gridCol w:w="709"/>
              <w:gridCol w:w="1276"/>
              <w:gridCol w:w="1701"/>
            </w:tblGrid>
            <w:tr w:rsidR="00E662F2" w14:paraId="470FA9D3"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3914822F"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proofErr w:type="spellStart"/>
                  <w:r w:rsidRPr="0083666F">
                    <w:rPr>
                      <w:rFonts w:ascii="Times New Roman" w:eastAsia="Times New Roman" w:hAnsi="Times New Roman" w:cs="Times New Roman"/>
                      <w:b/>
                      <w:bCs/>
                      <w:sz w:val="24"/>
                      <w:szCs w:val="24"/>
                    </w:rPr>
                    <w:t>Sr.No</w:t>
                  </w:r>
                  <w:proofErr w:type="spellEnd"/>
                  <w:r w:rsidRPr="0083666F">
                    <w:rPr>
                      <w:rFonts w:ascii="Times New Roman" w:eastAsia="Times New Roman" w:hAnsi="Times New Roman" w:cs="Times New Roman"/>
                      <w:b/>
                      <w:bCs/>
                      <w:sz w:val="24"/>
                      <w:szCs w:val="24"/>
                    </w:rPr>
                    <w:t>.</w:t>
                  </w:r>
                </w:p>
              </w:tc>
              <w:tc>
                <w:tcPr>
                  <w:tcW w:w="0" w:type="auto"/>
                  <w:tcBorders>
                    <w:top w:val="outset" w:sz="6" w:space="0" w:color="000000"/>
                    <w:left w:val="outset" w:sz="6" w:space="0" w:color="000000"/>
                    <w:bottom w:val="outset" w:sz="6" w:space="0" w:color="000000"/>
                    <w:right w:val="outset" w:sz="6" w:space="0" w:color="000000"/>
                  </w:tcBorders>
                  <w:hideMark/>
                </w:tcPr>
                <w:p w14:paraId="62D329B3"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Date of Journey</w:t>
                  </w:r>
                </w:p>
              </w:tc>
              <w:tc>
                <w:tcPr>
                  <w:tcW w:w="0" w:type="auto"/>
                  <w:tcBorders>
                    <w:top w:val="outset" w:sz="6" w:space="0" w:color="000000"/>
                    <w:left w:val="outset" w:sz="6" w:space="0" w:color="000000"/>
                    <w:bottom w:val="outset" w:sz="6" w:space="0" w:color="000000"/>
                    <w:right w:val="outset" w:sz="6" w:space="0" w:color="000000"/>
                  </w:tcBorders>
                  <w:hideMark/>
                </w:tcPr>
                <w:p w14:paraId="59F3B60E"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of Persons T</w:t>
                  </w:r>
                  <w:r w:rsidRPr="0083666F">
                    <w:rPr>
                      <w:rFonts w:ascii="Times New Roman" w:eastAsia="Times New Roman" w:hAnsi="Times New Roman" w:cs="Times New Roman"/>
                      <w:b/>
                      <w:bCs/>
                      <w:sz w:val="24"/>
                      <w:szCs w:val="24"/>
                    </w:rPr>
                    <w:t>raveling</w:t>
                  </w:r>
                </w:p>
              </w:tc>
              <w:tc>
                <w:tcPr>
                  <w:tcW w:w="825" w:type="dxa"/>
                  <w:tcBorders>
                    <w:top w:val="outset" w:sz="6" w:space="0" w:color="000000"/>
                    <w:left w:val="outset" w:sz="6" w:space="0" w:color="000000"/>
                    <w:bottom w:val="outset" w:sz="6" w:space="0" w:color="000000"/>
                    <w:right w:val="outset" w:sz="6" w:space="0" w:color="000000"/>
                  </w:tcBorders>
                  <w:hideMark/>
                </w:tcPr>
                <w:p w14:paraId="759C24DA"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From</w:t>
                  </w:r>
                </w:p>
              </w:tc>
              <w:tc>
                <w:tcPr>
                  <w:tcW w:w="567" w:type="dxa"/>
                  <w:tcBorders>
                    <w:top w:val="outset" w:sz="6" w:space="0" w:color="000000"/>
                    <w:left w:val="outset" w:sz="6" w:space="0" w:color="000000"/>
                    <w:bottom w:val="outset" w:sz="6" w:space="0" w:color="000000"/>
                    <w:right w:val="outset" w:sz="6" w:space="0" w:color="000000"/>
                  </w:tcBorders>
                  <w:hideMark/>
                </w:tcPr>
                <w:p w14:paraId="023EC35F"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To</w:t>
                  </w:r>
                </w:p>
              </w:tc>
              <w:tc>
                <w:tcPr>
                  <w:tcW w:w="709" w:type="dxa"/>
                  <w:tcBorders>
                    <w:top w:val="outset" w:sz="6" w:space="0" w:color="000000"/>
                    <w:left w:val="outset" w:sz="6" w:space="0" w:color="000000"/>
                    <w:bottom w:val="outset" w:sz="6" w:space="0" w:color="000000"/>
                    <w:right w:val="outset" w:sz="6" w:space="0" w:color="000000"/>
                  </w:tcBorders>
                  <w:hideMark/>
                </w:tcPr>
                <w:p w14:paraId="3CD9D6DF"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Class</w:t>
                  </w:r>
                </w:p>
              </w:tc>
              <w:tc>
                <w:tcPr>
                  <w:tcW w:w="1276" w:type="dxa"/>
                  <w:tcBorders>
                    <w:top w:val="outset" w:sz="6" w:space="0" w:color="000000"/>
                    <w:left w:val="outset" w:sz="6" w:space="0" w:color="000000"/>
                    <w:bottom w:val="outset" w:sz="6" w:space="0" w:color="000000"/>
                    <w:right w:val="outset" w:sz="6" w:space="0" w:color="000000"/>
                  </w:tcBorders>
                  <w:hideMark/>
                </w:tcPr>
                <w:p w14:paraId="0C150E2C"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Ticket No.</w:t>
                  </w:r>
                </w:p>
              </w:tc>
              <w:tc>
                <w:tcPr>
                  <w:tcW w:w="1701" w:type="dxa"/>
                  <w:tcBorders>
                    <w:top w:val="outset" w:sz="6" w:space="0" w:color="000000"/>
                    <w:left w:val="outset" w:sz="6" w:space="0" w:color="000000"/>
                    <w:bottom w:val="outset" w:sz="6" w:space="0" w:color="000000"/>
                    <w:right w:val="outset" w:sz="6" w:space="0" w:color="000000"/>
                  </w:tcBorders>
                  <w:hideMark/>
                </w:tcPr>
                <w:p w14:paraId="1ECD5A58"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 xml:space="preserve">Amount </w:t>
                  </w:r>
                  <w:proofErr w:type="gramStart"/>
                  <w:r w:rsidRPr="0083666F">
                    <w:rPr>
                      <w:rFonts w:ascii="Times New Roman" w:eastAsia="Times New Roman" w:hAnsi="Times New Roman" w:cs="Times New Roman"/>
                      <w:b/>
                      <w:bCs/>
                      <w:sz w:val="24"/>
                      <w:szCs w:val="24"/>
                    </w:rPr>
                    <w:t>( Rs</w:t>
                  </w:r>
                  <w:proofErr w:type="gramEnd"/>
                  <w:r w:rsidRPr="0083666F">
                    <w:rPr>
                      <w:rFonts w:ascii="Times New Roman" w:eastAsia="Times New Roman" w:hAnsi="Times New Roman" w:cs="Times New Roman"/>
                      <w:b/>
                      <w:bCs/>
                      <w:sz w:val="24"/>
                      <w:szCs w:val="24"/>
                    </w:rPr>
                    <w:t>.)</w:t>
                  </w:r>
                </w:p>
              </w:tc>
            </w:tr>
            <w:tr w:rsidR="00E662F2" w14:paraId="25061606"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EF2E4E9"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7448FA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476DF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0B530323"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0AAC1E2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080E4A4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2743C2B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6D926A5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3EB18E6B"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587A13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F41C92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9CE99E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15F44BA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580719B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237339D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167F6A5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31204987"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7073C1B2"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CB17890"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F6AF00B"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487DDF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2B5C26D3"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094A466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017C419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16EC81E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0A40BBD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478B3B38"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3DAB8E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8F408B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FF91B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3B8745D9"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4F8F5A2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4982F04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3F48804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5B6EDFC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4E0B44B0"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36BA517"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A943B7"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978D9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541F7F9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576FBF37"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7507939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3EB7112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1019EFA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3832ABCD"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156F32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FBBB3A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EE7F13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231EE717"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739411B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12790B81"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48BAFBF3"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486079E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54889FB3"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F5B97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D96DA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34FEAC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4BEE584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11BCF43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18F258D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244829E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7F7C0995"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7B3D8F96" w14:textId="77777777" w:rsidTr="005F213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8637890"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B14DA52"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08437F"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825" w:type="dxa"/>
                  <w:tcBorders>
                    <w:top w:val="outset" w:sz="6" w:space="0" w:color="000000"/>
                    <w:left w:val="outset" w:sz="6" w:space="0" w:color="000000"/>
                    <w:bottom w:val="outset" w:sz="6" w:space="0" w:color="000000"/>
                    <w:right w:val="outset" w:sz="6" w:space="0" w:color="000000"/>
                  </w:tcBorders>
                  <w:vAlign w:val="center"/>
                  <w:hideMark/>
                </w:tcPr>
                <w:p w14:paraId="1A12327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567" w:type="dxa"/>
                  <w:tcBorders>
                    <w:top w:val="outset" w:sz="6" w:space="0" w:color="000000"/>
                    <w:left w:val="outset" w:sz="6" w:space="0" w:color="000000"/>
                    <w:bottom w:val="outset" w:sz="6" w:space="0" w:color="000000"/>
                    <w:right w:val="outset" w:sz="6" w:space="0" w:color="000000"/>
                  </w:tcBorders>
                  <w:vAlign w:val="center"/>
                  <w:hideMark/>
                </w:tcPr>
                <w:p w14:paraId="47268BB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709" w:type="dxa"/>
                  <w:tcBorders>
                    <w:top w:val="outset" w:sz="6" w:space="0" w:color="000000"/>
                    <w:left w:val="outset" w:sz="6" w:space="0" w:color="000000"/>
                    <w:bottom w:val="outset" w:sz="6" w:space="0" w:color="000000"/>
                    <w:right w:val="outset" w:sz="6" w:space="0" w:color="000000"/>
                  </w:tcBorders>
                  <w:vAlign w:val="center"/>
                  <w:hideMark/>
                </w:tcPr>
                <w:p w14:paraId="2CCBDEA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276" w:type="dxa"/>
                  <w:tcBorders>
                    <w:top w:val="outset" w:sz="6" w:space="0" w:color="000000"/>
                    <w:left w:val="outset" w:sz="6" w:space="0" w:color="000000"/>
                    <w:bottom w:val="outset" w:sz="6" w:space="0" w:color="000000"/>
                    <w:right w:val="outset" w:sz="6" w:space="0" w:color="000000"/>
                  </w:tcBorders>
                  <w:vAlign w:val="center"/>
                  <w:hideMark/>
                </w:tcPr>
                <w:p w14:paraId="242A66D8"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c>
                <w:tcPr>
                  <w:tcW w:w="1701" w:type="dxa"/>
                  <w:tcBorders>
                    <w:top w:val="outset" w:sz="6" w:space="0" w:color="000000"/>
                    <w:left w:val="outset" w:sz="6" w:space="0" w:color="000000"/>
                    <w:bottom w:val="outset" w:sz="6" w:space="0" w:color="000000"/>
                    <w:right w:val="outset" w:sz="6" w:space="0" w:color="000000"/>
                  </w:tcBorders>
                  <w:vAlign w:val="center"/>
                  <w:hideMark/>
                </w:tcPr>
                <w:p w14:paraId="09B837B3"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bl>
          <w:p w14:paraId="03BA6B3A"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50728AD3" w14:textId="77777777" w:rsidTr="005F213C">
        <w:trPr>
          <w:tblCellSpacing w:w="15" w:type="dxa"/>
          <w:jc w:val="center"/>
        </w:trPr>
        <w:tc>
          <w:tcPr>
            <w:tcW w:w="0" w:type="auto"/>
            <w:gridSpan w:val="4"/>
            <w:vAlign w:val="center"/>
            <w:hideMark/>
          </w:tcPr>
          <w:tbl>
            <w:tblPr>
              <w:tblW w:w="0" w:type="auto"/>
              <w:jc w:val="righ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557"/>
              <w:gridCol w:w="2910"/>
            </w:tblGrid>
            <w:tr w:rsidR="00E662F2" w14:paraId="18C75840" w14:textId="77777777" w:rsidTr="005F213C">
              <w:trPr>
                <w:tblCellSpacing w:w="0" w:type="dxa"/>
                <w:jc w:val="right"/>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0F130FC"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Total</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FF0ED2B"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3C4E9A20" w14:textId="77777777" w:rsidTr="005F213C">
              <w:trPr>
                <w:tblCellSpacing w:w="0" w:type="dxa"/>
                <w:jc w:val="right"/>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291551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Advance taken</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79EB90"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r w:rsidR="00E662F2" w14:paraId="39215B47" w14:textId="77777777" w:rsidTr="005F213C">
              <w:trPr>
                <w:tblCellSpacing w:w="0" w:type="dxa"/>
                <w:jc w:val="right"/>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E7B9AEA"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Net Claim</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6F2BBF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w:t>
                  </w:r>
                </w:p>
              </w:tc>
            </w:tr>
          </w:tbl>
          <w:p w14:paraId="4FB79240" w14:textId="77777777" w:rsidR="00E662F2" w:rsidRPr="0083666F" w:rsidRDefault="00E662F2" w:rsidP="005F213C">
            <w:pPr>
              <w:spacing w:after="0" w:line="240" w:lineRule="auto"/>
              <w:jc w:val="right"/>
              <w:rPr>
                <w:rFonts w:ascii="Times New Roman" w:eastAsia="Times New Roman" w:hAnsi="Times New Roman" w:cs="Times New Roman"/>
                <w:sz w:val="24"/>
                <w:szCs w:val="24"/>
              </w:rPr>
            </w:pPr>
          </w:p>
        </w:tc>
      </w:tr>
      <w:tr w:rsidR="00E662F2" w14:paraId="438309F9" w14:textId="77777777" w:rsidTr="005F213C">
        <w:trPr>
          <w:tblCellSpacing w:w="15" w:type="dxa"/>
          <w:jc w:val="center"/>
        </w:trPr>
        <w:tc>
          <w:tcPr>
            <w:tcW w:w="0" w:type="auto"/>
            <w:gridSpan w:val="4"/>
            <w:vAlign w:val="center"/>
            <w:hideMark/>
          </w:tcPr>
          <w:p w14:paraId="554497DE"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b/>
                <w:bCs/>
                <w:i/>
                <w:iCs/>
                <w:sz w:val="24"/>
                <w:szCs w:val="24"/>
                <w:u w:val="single"/>
              </w:rPr>
              <w:t>I hereby certified that</w:t>
            </w:r>
          </w:p>
        </w:tc>
      </w:tr>
      <w:tr w:rsidR="00E662F2" w14:paraId="4E41AFA6" w14:textId="77777777" w:rsidTr="005F213C">
        <w:trPr>
          <w:tblCellSpacing w:w="15" w:type="dxa"/>
          <w:jc w:val="center"/>
        </w:trPr>
        <w:tc>
          <w:tcPr>
            <w:tcW w:w="0" w:type="auto"/>
            <w:gridSpan w:val="4"/>
            <w:vAlign w:val="center"/>
            <w:hideMark/>
          </w:tcPr>
          <w:p w14:paraId="152265A2" w14:textId="77777777" w:rsidR="00E662F2"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a) </w:t>
            </w:r>
            <w:r>
              <w:rPr>
                <w:rFonts w:ascii="Times New Roman" w:eastAsia="Times New Roman" w:hAnsi="Times New Roman" w:cs="Times New Roman"/>
                <w:sz w:val="24"/>
                <w:szCs w:val="24"/>
              </w:rPr>
              <w:t xml:space="preserve"> </w:t>
            </w:r>
            <w:r w:rsidRPr="0083666F">
              <w:rPr>
                <w:rFonts w:ascii="Times New Roman" w:eastAsia="Times New Roman" w:hAnsi="Times New Roman" w:cs="Times New Roman"/>
                <w:sz w:val="24"/>
                <w:szCs w:val="24"/>
              </w:rPr>
              <w:t> </w:t>
            </w:r>
            <w:r>
              <w:rPr>
                <w:rFonts w:ascii="Times New Roman" w:eastAsia="Times New Roman" w:hAnsi="Times New Roman" w:cs="Times New Roman"/>
                <w:sz w:val="24"/>
                <w:szCs w:val="24"/>
              </w:rPr>
              <w:t>I will be claiming LTA twice in block of 4years i.e. 2022 to 2025.</w:t>
            </w:r>
          </w:p>
          <w:p w14:paraId="63A1B8F6" w14:textId="77777777" w:rsidR="00E662F2" w:rsidRPr="0083666F"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83666F">
              <w:rPr>
                <w:rFonts w:ascii="Times New Roman" w:eastAsia="Times New Roman" w:hAnsi="Times New Roman" w:cs="Times New Roman"/>
                <w:sz w:val="24"/>
                <w:szCs w:val="24"/>
              </w:rPr>
              <w:t xml:space="preserve">I have not claimed the amount for the above-mentioned period and now claiming </w:t>
            </w:r>
          </w:p>
        </w:tc>
      </w:tr>
      <w:tr w:rsidR="00E662F2" w14:paraId="14AC3926" w14:textId="77777777" w:rsidTr="005F213C">
        <w:trPr>
          <w:tblCellSpacing w:w="15" w:type="dxa"/>
          <w:jc w:val="center"/>
        </w:trPr>
        <w:tc>
          <w:tcPr>
            <w:tcW w:w="0" w:type="auto"/>
            <w:gridSpan w:val="4"/>
            <w:vAlign w:val="center"/>
            <w:hideMark/>
          </w:tcPr>
          <w:p w14:paraId="48FC5DED"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     Hear in above the amount, which is within my entitlement under the relevant Rules.</w:t>
            </w:r>
          </w:p>
        </w:tc>
      </w:tr>
      <w:tr w:rsidR="00E662F2" w14:paraId="13A4D2BF" w14:textId="77777777" w:rsidTr="005F213C">
        <w:trPr>
          <w:tblCellSpacing w:w="15" w:type="dxa"/>
          <w:jc w:val="center"/>
        </w:trPr>
        <w:tc>
          <w:tcPr>
            <w:tcW w:w="0" w:type="auto"/>
            <w:gridSpan w:val="4"/>
            <w:vAlign w:val="center"/>
            <w:hideMark/>
          </w:tcPr>
          <w:p w14:paraId="2E19176F" w14:textId="77777777" w:rsidR="00E662F2" w:rsidRPr="0083666F" w:rsidRDefault="00E662F2" w:rsidP="005F21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3666F">
              <w:rPr>
                <w:rFonts w:ascii="Times New Roman" w:eastAsia="Times New Roman" w:hAnsi="Times New Roman" w:cs="Times New Roman"/>
                <w:sz w:val="24"/>
                <w:szCs w:val="24"/>
              </w:rPr>
              <w:t xml:space="preserve">)  I am availing / I availed </w:t>
            </w:r>
            <w:r>
              <w:rPr>
                <w:rFonts w:ascii="Times New Roman" w:eastAsia="Times New Roman" w:hAnsi="Times New Roman" w:cs="Times New Roman"/>
                <w:sz w:val="24"/>
                <w:szCs w:val="24"/>
              </w:rPr>
              <w:t>...........</w:t>
            </w:r>
            <w:r w:rsidRPr="0083666F">
              <w:rPr>
                <w:rFonts w:ascii="Times New Roman" w:eastAsia="Times New Roman" w:hAnsi="Times New Roman" w:cs="Times New Roman"/>
                <w:sz w:val="24"/>
                <w:szCs w:val="24"/>
              </w:rPr>
              <w:t>_day’s leave from _</w:t>
            </w:r>
            <w:r>
              <w:rPr>
                <w:rFonts w:ascii="Times New Roman" w:eastAsia="Times New Roman" w:hAnsi="Times New Roman" w:cs="Times New Roman"/>
                <w:sz w:val="24"/>
                <w:szCs w:val="24"/>
              </w:rPr>
              <w:t>...............</w:t>
            </w:r>
            <w:r w:rsidRPr="0083666F">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w:t>
            </w:r>
          </w:p>
        </w:tc>
      </w:tr>
      <w:tr w:rsidR="00E662F2" w14:paraId="6537174D" w14:textId="77777777" w:rsidTr="005F213C">
        <w:trPr>
          <w:tblCellSpacing w:w="15" w:type="dxa"/>
          <w:jc w:val="center"/>
        </w:trPr>
        <w:tc>
          <w:tcPr>
            <w:tcW w:w="0" w:type="auto"/>
            <w:gridSpan w:val="4"/>
            <w:vAlign w:val="center"/>
            <w:hideMark/>
          </w:tcPr>
          <w:p w14:paraId="35359F90"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5FA83B37" w14:textId="77777777" w:rsidTr="005F213C">
        <w:trPr>
          <w:tblCellSpacing w:w="15" w:type="dxa"/>
          <w:jc w:val="center"/>
        </w:trPr>
        <w:tc>
          <w:tcPr>
            <w:tcW w:w="0" w:type="auto"/>
            <w:gridSpan w:val="4"/>
            <w:vAlign w:val="center"/>
            <w:hideMark/>
          </w:tcPr>
          <w:p w14:paraId="0D85C376" w14:textId="77777777" w:rsidR="00E662F2" w:rsidRPr="0083666F" w:rsidRDefault="00E662F2" w:rsidP="005F213C">
            <w:pPr>
              <w:spacing w:after="0" w:line="240" w:lineRule="auto"/>
              <w:jc w:val="right"/>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[Signature of Employee]</w:t>
            </w:r>
          </w:p>
        </w:tc>
      </w:tr>
      <w:tr w:rsidR="00E662F2" w14:paraId="5A023422" w14:textId="77777777" w:rsidTr="005F213C">
        <w:trPr>
          <w:tblCellSpacing w:w="15" w:type="dxa"/>
          <w:jc w:val="center"/>
        </w:trPr>
        <w:tc>
          <w:tcPr>
            <w:tcW w:w="0" w:type="auto"/>
            <w:gridSpan w:val="4"/>
            <w:vAlign w:val="center"/>
            <w:hideMark/>
          </w:tcPr>
          <w:p w14:paraId="53F49368" w14:textId="77777777" w:rsidR="00E662F2" w:rsidRDefault="00E662F2" w:rsidP="005F213C">
            <w:pPr>
              <w:spacing w:after="0" w:line="240" w:lineRule="auto"/>
              <w:jc w:val="center"/>
              <w:rPr>
                <w:rFonts w:ascii="Times New Roman" w:eastAsia="Times New Roman" w:hAnsi="Times New Roman" w:cs="Times New Roman"/>
                <w:b/>
                <w:bCs/>
                <w:sz w:val="24"/>
                <w:szCs w:val="24"/>
              </w:rPr>
            </w:pPr>
          </w:p>
          <w:p w14:paraId="68C7E23B" w14:textId="77777777" w:rsidR="00E662F2" w:rsidRDefault="00E662F2" w:rsidP="005F213C">
            <w:pPr>
              <w:spacing w:after="0" w:line="240" w:lineRule="auto"/>
              <w:jc w:val="center"/>
              <w:rPr>
                <w:rFonts w:ascii="Times New Roman" w:eastAsia="Times New Roman" w:hAnsi="Times New Roman" w:cs="Times New Roman"/>
                <w:b/>
                <w:bCs/>
                <w:sz w:val="24"/>
                <w:szCs w:val="24"/>
              </w:rPr>
            </w:pPr>
          </w:p>
          <w:p w14:paraId="573EEF63" w14:textId="77777777" w:rsidR="00E662F2" w:rsidRDefault="00E662F2" w:rsidP="005F213C">
            <w:pPr>
              <w:spacing w:after="0" w:line="240" w:lineRule="auto"/>
              <w:jc w:val="center"/>
              <w:rPr>
                <w:rFonts w:ascii="Times New Roman" w:eastAsia="Times New Roman" w:hAnsi="Times New Roman" w:cs="Times New Roman"/>
                <w:b/>
                <w:bCs/>
                <w:sz w:val="24"/>
                <w:szCs w:val="24"/>
              </w:rPr>
            </w:pPr>
          </w:p>
          <w:p w14:paraId="24728FC5" w14:textId="77777777" w:rsidR="00E662F2" w:rsidRPr="0083666F" w:rsidRDefault="00E662F2" w:rsidP="005F213C">
            <w:pPr>
              <w:spacing w:after="0" w:line="240" w:lineRule="auto"/>
              <w:jc w:val="center"/>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[For Office use only]</w:t>
            </w:r>
          </w:p>
        </w:tc>
      </w:tr>
      <w:tr w:rsidR="00E662F2" w14:paraId="34F6ECB4" w14:textId="77777777" w:rsidTr="005F213C">
        <w:trPr>
          <w:tblCellSpacing w:w="15" w:type="dxa"/>
          <w:jc w:val="center"/>
        </w:trPr>
        <w:tc>
          <w:tcPr>
            <w:tcW w:w="0" w:type="auto"/>
            <w:gridSpan w:val="4"/>
            <w:vAlign w:val="center"/>
            <w:hideMark/>
          </w:tcPr>
          <w:p w14:paraId="2196E5B4"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lastRenderedPageBreak/>
              <w:t xml:space="preserve">a. Amount claimed as per these </w:t>
            </w:r>
            <w:proofErr w:type="gramStart"/>
            <w:r w:rsidRPr="0083666F">
              <w:rPr>
                <w:rFonts w:ascii="Times New Roman" w:eastAsia="Times New Roman" w:hAnsi="Times New Roman" w:cs="Times New Roman"/>
                <w:sz w:val="24"/>
                <w:szCs w:val="24"/>
              </w:rPr>
              <w:t>application :</w:t>
            </w:r>
            <w:proofErr w:type="gramEnd"/>
            <w:r w:rsidRPr="0083666F">
              <w:rPr>
                <w:rFonts w:ascii="Times New Roman" w:eastAsia="Times New Roman" w:hAnsi="Times New Roman" w:cs="Times New Roman"/>
                <w:sz w:val="24"/>
                <w:szCs w:val="24"/>
              </w:rPr>
              <w:t xml:space="preserve"> Rs.______________/</w:t>
            </w:r>
          </w:p>
        </w:tc>
      </w:tr>
      <w:tr w:rsidR="00E662F2" w14:paraId="568D8C87" w14:textId="77777777" w:rsidTr="005F213C">
        <w:trPr>
          <w:tblCellSpacing w:w="15" w:type="dxa"/>
          <w:jc w:val="center"/>
        </w:trPr>
        <w:tc>
          <w:tcPr>
            <w:tcW w:w="0" w:type="auto"/>
            <w:gridSpan w:val="4"/>
            <w:vAlign w:val="center"/>
            <w:hideMark/>
          </w:tcPr>
          <w:p w14:paraId="7FE385B6"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b. Entitlement as per policy                      </w:t>
            </w:r>
            <w:proofErr w:type="gramStart"/>
            <w:r w:rsidRPr="0083666F">
              <w:rPr>
                <w:rFonts w:ascii="Times New Roman" w:eastAsia="Times New Roman" w:hAnsi="Times New Roman" w:cs="Times New Roman"/>
                <w:sz w:val="24"/>
                <w:szCs w:val="24"/>
              </w:rPr>
              <w:t>  :</w:t>
            </w:r>
            <w:proofErr w:type="gramEnd"/>
            <w:r w:rsidRPr="0083666F">
              <w:rPr>
                <w:rFonts w:ascii="Times New Roman" w:eastAsia="Times New Roman" w:hAnsi="Times New Roman" w:cs="Times New Roman"/>
                <w:sz w:val="24"/>
                <w:szCs w:val="24"/>
              </w:rPr>
              <w:t xml:space="preserve"> Rs.______________/</w:t>
            </w:r>
          </w:p>
        </w:tc>
      </w:tr>
      <w:tr w:rsidR="00E662F2" w14:paraId="4C4D35DF" w14:textId="77777777" w:rsidTr="005F213C">
        <w:trPr>
          <w:tblCellSpacing w:w="15" w:type="dxa"/>
          <w:jc w:val="center"/>
        </w:trPr>
        <w:tc>
          <w:tcPr>
            <w:tcW w:w="0" w:type="auto"/>
            <w:gridSpan w:val="4"/>
            <w:vAlign w:val="center"/>
            <w:hideMark/>
          </w:tcPr>
          <w:p w14:paraId="0F550929" w14:textId="77777777" w:rsidR="00E662F2" w:rsidRPr="0083666F" w:rsidRDefault="00E662F2" w:rsidP="005F213C">
            <w:pPr>
              <w:spacing w:after="0" w:line="240" w:lineRule="auto"/>
              <w:rPr>
                <w:rFonts w:ascii="Times New Roman" w:eastAsia="Times New Roman" w:hAnsi="Times New Roman" w:cs="Times New Roman"/>
                <w:sz w:val="24"/>
                <w:szCs w:val="24"/>
              </w:rPr>
            </w:pPr>
            <w:r w:rsidRPr="0083666F">
              <w:rPr>
                <w:rFonts w:ascii="Times New Roman" w:eastAsia="Times New Roman" w:hAnsi="Times New Roman" w:cs="Times New Roman"/>
                <w:sz w:val="24"/>
                <w:szCs w:val="24"/>
              </w:rPr>
              <w:t>c. Amount to be reimbursed                    </w:t>
            </w:r>
            <w:proofErr w:type="gramStart"/>
            <w:r w:rsidRPr="0083666F">
              <w:rPr>
                <w:rFonts w:ascii="Times New Roman" w:eastAsia="Times New Roman" w:hAnsi="Times New Roman" w:cs="Times New Roman"/>
                <w:sz w:val="24"/>
                <w:szCs w:val="24"/>
              </w:rPr>
              <w:t>  :</w:t>
            </w:r>
            <w:proofErr w:type="gramEnd"/>
            <w:r w:rsidRPr="0083666F">
              <w:rPr>
                <w:rFonts w:ascii="Times New Roman" w:eastAsia="Times New Roman" w:hAnsi="Times New Roman" w:cs="Times New Roman"/>
                <w:sz w:val="24"/>
                <w:szCs w:val="24"/>
              </w:rPr>
              <w:t xml:space="preserve"> Rs.______________/</w:t>
            </w:r>
          </w:p>
        </w:tc>
      </w:tr>
      <w:tr w:rsidR="00E662F2" w14:paraId="4DE201B6" w14:textId="77777777" w:rsidTr="005F213C">
        <w:trPr>
          <w:tblCellSpacing w:w="15" w:type="dxa"/>
          <w:jc w:val="center"/>
        </w:trPr>
        <w:tc>
          <w:tcPr>
            <w:tcW w:w="0" w:type="auto"/>
            <w:gridSpan w:val="4"/>
            <w:vAlign w:val="center"/>
            <w:hideMark/>
          </w:tcPr>
          <w:p w14:paraId="49188CE5" w14:textId="77777777" w:rsidR="00E662F2" w:rsidRPr="0083666F" w:rsidRDefault="00E662F2" w:rsidP="005F213C">
            <w:pPr>
              <w:spacing w:after="0" w:line="240" w:lineRule="auto"/>
              <w:rPr>
                <w:rFonts w:ascii="Times New Roman" w:eastAsia="Times New Roman" w:hAnsi="Times New Roman" w:cs="Times New Roman"/>
                <w:sz w:val="24"/>
                <w:szCs w:val="24"/>
              </w:rPr>
            </w:pPr>
          </w:p>
        </w:tc>
      </w:tr>
      <w:tr w:rsidR="00E662F2" w14:paraId="2CED9BEB" w14:textId="77777777" w:rsidTr="005F213C">
        <w:trPr>
          <w:tblCellSpacing w:w="15" w:type="dxa"/>
          <w:jc w:val="center"/>
        </w:trPr>
        <w:tc>
          <w:tcPr>
            <w:tcW w:w="0" w:type="auto"/>
            <w:gridSpan w:val="4"/>
            <w:vAlign w:val="center"/>
            <w:hideMark/>
          </w:tcPr>
          <w:p w14:paraId="726878C2" w14:textId="77777777" w:rsidR="00E662F2" w:rsidRPr="0083666F" w:rsidRDefault="00E662F2" w:rsidP="005F213C">
            <w:pPr>
              <w:spacing w:after="0" w:line="240" w:lineRule="auto"/>
              <w:jc w:val="right"/>
              <w:rPr>
                <w:rFonts w:ascii="Times New Roman" w:eastAsia="Times New Roman" w:hAnsi="Times New Roman" w:cs="Times New Roman"/>
                <w:sz w:val="24"/>
                <w:szCs w:val="24"/>
              </w:rPr>
            </w:pPr>
            <w:r w:rsidRPr="0083666F">
              <w:rPr>
                <w:rFonts w:ascii="Times New Roman" w:eastAsia="Times New Roman" w:hAnsi="Times New Roman" w:cs="Times New Roman"/>
                <w:b/>
                <w:bCs/>
                <w:sz w:val="24"/>
                <w:szCs w:val="24"/>
              </w:rPr>
              <w:t>[ HR/ Accounts Dept.]</w:t>
            </w:r>
          </w:p>
        </w:tc>
      </w:tr>
    </w:tbl>
    <w:p w14:paraId="32836083" w14:textId="77777777" w:rsidR="00E662F2" w:rsidRDefault="00E662F2" w:rsidP="00E662F2"/>
    <w:p w14:paraId="751A48C5" w14:textId="77777777" w:rsidR="00E662F2" w:rsidRDefault="00E662F2" w:rsidP="00E662F2"/>
    <w:p w14:paraId="0C669CD7" w14:textId="77777777" w:rsidR="00E662F2" w:rsidRDefault="00E662F2" w:rsidP="00E662F2">
      <w:pPr>
        <w:ind w:left="1440" w:firstLine="720"/>
        <w:rPr>
          <w:b/>
          <w:bCs/>
          <w:lang w:val="en-US"/>
        </w:rPr>
      </w:pPr>
    </w:p>
    <w:p w14:paraId="579B8D8A" w14:textId="77777777" w:rsidR="00E662F2" w:rsidRPr="00D52512" w:rsidRDefault="00E662F2" w:rsidP="00E662F2">
      <w:pPr>
        <w:ind w:left="1440" w:firstLine="720"/>
        <w:rPr>
          <w:b/>
          <w:bCs/>
          <w:lang w:val="en-US"/>
        </w:rPr>
      </w:pPr>
      <w:r w:rsidRPr="00D52512">
        <w:rPr>
          <w:b/>
          <w:bCs/>
          <w:lang w:val="en-US"/>
        </w:rPr>
        <w:t>Section 80DDB (Details to be supported by prescriptions)</w:t>
      </w: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5"/>
        <w:gridCol w:w="3418"/>
      </w:tblGrid>
      <w:tr w:rsidR="00E662F2" w14:paraId="4C809E57" w14:textId="77777777" w:rsidTr="00E662F2">
        <w:trPr>
          <w:trHeight w:val="538"/>
        </w:trPr>
        <w:tc>
          <w:tcPr>
            <w:tcW w:w="6215" w:type="dxa"/>
            <w:shd w:val="clear" w:color="auto" w:fill="auto"/>
          </w:tcPr>
          <w:p w14:paraId="0591D222" w14:textId="77777777" w:rsidR="00E662F2" w:rsidRPr="00D52512" w:rsidRDefault="00E662F2" w:rsidP="005F213C">
            <w:pPr>
              <w:numPr>
                <w:ilvl w:val="0"/>
                <w:numId w:val="12"/>
              </w:numPr>
              <w:rPr>
                <w:lang w:val="en-US"/>
              </w:rPr>
            </w:pPr>
            <w:r w:rsidRPr="00D52512">
              <w:rPr>
                <w:lang w:val="en-US"/>
              </w:rPr>
              <w:t>Name of the Patient</w:t>
            </w:r>
          </w:p>
        </w:tc>
        <w:tc>
          <w:tcPr>
            <w:tcW w:w="3418" w:type="dxa"/>
            <w:shd w:val="clear" w:color="auto" w:fill="auto"/>
          </w:tcPr>
          <w:p w14:paraId="46372483" w14:textId="77777777" w:rsidR="00E662F2" w:rsidRPr="00D52512" w:rsidRDefault="00E662F2" w:rsidP="005F213C">
            <w:pPr>
              <w:rPr>
                <w:lang w:val="en-US"/>
              </w:rPr>
            </w:pPr>
          </w:p>
        </w:tc>
      </w:tr>
      <w:tr w:rsidR="00E662F2" w14:paraId="34BA511A" w14:textId="77777777" w:rsidTr="00E662F2">
        <w:trPr>
          <w:trHeight w:val="522"/>
        </w:trPr>
        <w:tc>
          <w:tcPr>
            <w:tcW w:w="6215" w:type="dxa"/>
            <w:shd w:val="clear" w:color="auto" w:fill="auto"/>
          </w:tcPr>
          <w:p w14:paraId="7D4746E5" w14:textId="77777777" w:rsidR="00E662F2" w:rsidRPr="00D52512" w:rsidRDefault="00E662F2" w:rsidP="005F213C">
            <w:pPr>
              <w:numPr>
                <w:ilvl w:val="0"/>
                <w:numId w:val="12"/>
              </w:numPr>
              <w:rPr>
                <w:lang w:val="en-US"/>
              </w:rPr>
            </w:pPr>
            <w:r w:rsidRPr="00D52512">
              <w:rPr>
                <w:lang w:val="en-US"/>
              </w:rPr>
              <w:t>Age of the Patient</w:t>
            </w:r>
          </w:p>
        </w:tc>
        <w:tc>
          <w:tcPr>
            <w:tcW w:w="3418" w:type="dxa"/>
            <w:shd w:val="clear" w:color="auto" w:fill="auto"/>
          </w:tcPr>
          <w:p w14:paraId="3277B07C" w14:textId="77777777" w:rsidR="00E662F2" w:rsidRPr="00D52512" w:rsidRDefault="00E662F2" w:rsidP="005F213C">
            <w:pPr>
              <w:rPr>
                <w:lang w:val="en-US"/>
              </w:rPr>
            </w:pPr>
          </w:p>
        </w:tc>
      </w:tr>
      <w:tr w:rsidR="00E662F2" w14:paraId="7231C8CC" w14:textId="77777777" w:rsidTr="00E662F2">
        <w:trPr>
          <w:trHeight w:val="538"/>
        </w:trPr>
        <w:tc>
          <w:tcPr>
            <w:tcW w:w="6215" w:type="dxa"/>
            <w:shd w:val="clear" w:color="auto" w:fill="auto"/>
          </w:tcPr>
          <w:p w14:paraId="6AC613EE" w14:textId="77777777" w:rsidR="00E662F2" w:rsidRPr="00D52512" w:rsidRDefault="00E662F2" w:rsidP="005F213C">
            <w:pPr>
              <w:numPr>
                <w:ilvl w:val="0"/>
                <w:numId w:val="12"/>
              </w:numPr>
              <w:rPr>
                <w:lang w:val="en-US"/>
              </w:rPr>
            </w:pPr>
            <w:r w:rsidRPr="00D52512">
              <w:rPr>
                <w:lang w:val="en-US"/>
              </w:rPr>
              <w:t xml:space="preserve">Name and details of the disease/ailment </w:t>
            </w:r>
          </w:p>
        </w:tc>
        <w:tc>
          <w:tcPr>
            <w:tcW w:w="3418" w:type="dxa"/>
            <w:shd w:val="clear" w:color="auto" w:fill="auto"/>
          </w:tcPr>
          <w:p w14:paraId="4BF78839" w14:textId="77777777" w:rsidR="00E662F2" w:rsidRPr="00D52512" w:rsidRDefault="00E662F2" w:rsidP="005F213C">
            <w:pPr>
              <w:rPr>
                <w:lang w:val="en-US"/>
              </w:rPr>
            </w:pPr>
            <w:r w:rsidRPr="00D52512">
              <w:rPr>
                <w:lang w:val="en-US"/>
              </w:rPr>
              <w:t>Tick one from given five</w:t>
            </w:r>
          </w:p>
        </w:tc>
      </w:tr>
      <w:tr w:rsidR="00E662F2" w14:paraId="05227B56" w14:textId="77777777" w:rsidTr="00E662F2">
        <w:trPr>
          <w:trHeight w:val="950"/>
        </w:trPr>
        <w:tc>
          <w:tcPr>
            <w:tcW w:w="6215" w:type="dxa"/>
            <w:shd w:val="clear" w:color="auto" w:fill="auto"/>
          </w:tcPr>
          <w:tbl>
            <w:tblPr>
              <w:tblW w:w="5461" w:type="dxa"/>
              <w:tblCellSpacing w:w="15" w:type="dxa"/>
              <w:tblInd w:w="23" w:type="dxa"/>
              <w:tblCellMar>
                <w:top w:w="15" w:type="dxa"/>
                <w:left w:w="15" w:type="dxa"/>
                <w:bottom w:w="15" w:type="dxa"/>
                <w:right w:w="15" w:type="dxa"/>
              </w:tblCellMar>
              <w:tblLook w:val="04A0" w:firstRow="1" w:lastRow="0" w:firstColumn="1" w:lastColumn="0" w:noHBand="0" w:noVBand="1"/>
            </w:tblPr>
            <w:tblGrid>
              <w:gridCol w:w="5461"/>
            </w:tblGrid>
            <w:tr w:rsidR="00E662F2" w14:paraId="11A4D444" w14:textId="77777777" w:rsidTr="00E662F2">
              <w:trPr>
                <w:trHeight w:val="871"/>
                <w:tblCellSpacing w:w="15" w:type="dxa"/>
              </w:trPr>
              <w:tc>
                <w:tcPr>
                  <w:tcW w:w="0" w:type="auto"/>
                  <w:hideMark/>
                </w:tcPr>
                <w:p w14:paraId="7AF12EFF" w14:textId="77777777" w:rsidR="00E662F2" w:rsidRPr="00D52512" w:rsidRDefault="00E662F2" w:rsidP="005F213C">
                  <w:pPr>
                    <w:numPr>
                      <w:ilvl w:val="0"/>
                      <w:numId w:val="13"/>
                    </w:numPr>
                    <w:rPr>
                      <w:lang w:val="en-US"/>
                    </w:rPr>
                  </w:pPr>
                  <w:r w:rsidRPr="00D52512">
                    <w:rPr>
                      <w:lang w:val="en-US"/>
                    </w:rPr>
                    <w:t xml:space="preserve">     Neurological Diseases where the disability level has been certified to be of 40% and </w:t>
                  </w:r>
                  <w:proofErr w:type="gramStart"/>
                  <w:r w:rsidRPr="00D52512">
                    <w:rPr>
                      <w:lang w:val="en-US"/>
                    </w:rPr>
                    <w:t>above,—</w:t>
                  </w:r>
                  <w:proofErr w:type="gramEnd"/>
                </w:p>
              </w:tc>
            </w:tr>
          </w:tbl>
          <w:p w14:paraId="7B6FF045" w14:textId="77777777" w:rsidR="00E662F2" w:rsidRPr="00D52512" w:rsidRDefault="00E662F2" w:rsidP="005F213C">
            <w:pPr>
              <w:rPr>
                <w:vanish/>
                <w:lang w:val="en-US"/>
              </w:rPr>
            </w:pPr>
          </w:p>
        </w:tc>
        <w:tc>
          <w:tcPr>
            <w:tcW w:w="3418" w:type="dxa"/>
            <w:shd w:val="clear" w:color="auto" w:fill="auto"/>
          </w:tcPr>
          <w:p w14:paraId="1061706B" w14:textId="77777777" w:rsidR="00E662F2" w:rsidRPr="00D52512" w:rsidRDefault="00E662F2" w:rsidP="005F213C">
            <w:pPr>
              <w:rPr>
                <w:lang w:val="en-US"/>
              </w:rPr>
            </w:pPr>
          </w:p>
        </w:tc>
      </w:tr>
      <w:tr w:rsidR="00E662F2" w14:paraId="617889E4" w14:textId="77777777" w:rsidTr="00E662F2">
        <w:trPr>
          <w:trHeight w:val="1188"/>
        </w:trPr>
        <w:tc>
          <w:tcPr>
            <w:tcW w:w="6215" w:type="dxa"/>
            <w:shd w:val="clear" w:color="auto" w:fill="auto"/>
          </w:tcPr>
          <w:p w14:paraId="16E24A24" w14:textId="77777777" w:rsidR="00E662F2" w:rsidRPr="00D52512" w:rsidRDefault="00E662F2" w:rsidP="005F213C">
            <w:pPr>
              <w:rPr>
                <w:vanish/>
                <w:lang w:val="en-US"/>
              </w:rPr>
            </w:pPr>
            <w:r w:rsidRPr="00D52512">
              <w:rPr>
                <w:lang w:val="en-US"/>
              </w:rPr>
              <w:t xml:space="preserve">(a) Dementia; (b) Dystonia </w:t>
            </w:r>
            <w:proofErr w:type="spellStart"/>
            <w:r w:rsidRPr="00D52512">
              <w:rPr>
                <w:lang w:val="en-US"/>
              </w:rPr>
              <w:t>Musculorum</w:t>
            </w:r>
            <w:proofErr w:type="spellEnd"/>
            <w:r w:rsidRPr="00D52512">
              <w:rPr>
                <w:lang w:val="en-US"/>
              </w:rPr>
              <w:t xml:space="preserve"> Deformans; (c) Motor Neuron Disease; (d) </w:t>
            </w:r>
            <w:proofErr w:type="gramStart"/>
            <w:r w:rsidRPr="00D52512">
              <w:rPr>
                <w:lang w:val="en-US"/>
              </w:rPr>
              <w:t>Ataxia;  (</w:t>
            </w:r>
            <w:proofErr w:type="gramEnd"/>
            <w:r w:rsidRPr="00D52512">
              <w:rPr>
                <w:lang w:val="en-US"/>
              </w:rPr>
              <w:t>e) Chorea; (f) Hemiballismus; (g) Aphasia; (h)  Parkinsons Disease;</w:t>
            </w:r>
            <w:r w:rsidRPr="00D52512">
              <w:rPr>
                <w:lang w:val="en-US"/>
              </w:rPr>
              <w:tab/>
            </w:r>
          </w:p>
        </w:tc>
        <w:tc>
          <w:tcPr>
            <w:tcW w:w="3418" w:type="dxa"/>
            <w:shd w:val="clear" w:color="auto" w:fill="auto"/>
          </w:tcPr>
          <w:p w14:paraId="02430DE4" w14:textId="77777777" w:rsidR="00E662F2" w:rsidRPr="00D52512" w:rsidRDefault="00E662F2" w:rsidP="005F213C">
            <w:pPr>
              <w:rPr>
                <w:lang w:val="en-US"/>
              </w:rPr>
            </w:pPr>
          </w:p>
        </w:tc>
      </w:tr>
      <w:tr w:rsidR="00E662F2" w14:paraId="32E688FB" w14:textId="77777777" w:rsidTr="00E662F2">
        <w:trPr>
          <w:trHeight w:val="2424"/>
        </w:trPr>
        <w:tc>
          <w:tcPr>
            <w:tcW w:w="6215" w:type="dxa"/>
            <w:shd w:val="clear" w:color="auto" w:fill="auto"/>
          </w:tcPr>
          <w:tbl>
            <w:tblPr>
              <w:tblW w:w="5457" w:type="dxa"/>
              <w:tblCellSpacing w:w="15" w:type="dxa"/>
              <w:tblInd w:w="23" w:type="dxa"/>
              <w:tblCellMar>
                <w:top w:w="15" w:type="dxa"/>
                <w:left w:w="15" w:type="dxa"/>
                <w:bottom w:w="15" w:type="dxa"/>
                <w:right w:w="15" w:type="dxa"/>
              </w:tblCellMar>
              <w:tblLook w:val="04A0" w:firstRow="1" w:lastRow="0" w:firstColumn="1" w:lastColumn="0" w:noHBand="0" w:noVBand="1"/>
            </w:tblPr>
            <w:tblGrid>
              <w:gridCol w:w="662"/>
              <w:gridCol w:w="110"/>
              <w:gridCol w:w="4685"/>
            </w:tblGrid>
            <w:tr w:rsidR="00E662F2" w14:paraId="35629CC3" w14:textId="77777777" w:rsidTr="00E662F2">
              <w:trPr>
                <w:trHeight w:val="538"/>
                <w:tblCellSpacing w:w="15" w:type="dxa"/>
              </w:trPr>
              <w:tc>
                <w:tcPr>
                  <w:tcW w:w="617" w:type="dxa"/>
                  <w:noWrap/>
                  <w:hideMark/>
                </w:tcPr>
                <w:p w14:paraId="684ED428" w14:textId="77777777" w:rsidR="00E662F2" w:rsidRPr="00D52512" w:rsidRDefault="00E662F2" w:rsidP="005F213C">
                  <w:pPr>
                    <w:rPr>
                      <w:lang w:val="en-US"/>
                    </w:rPr>
                  </w:pPr>
                  <w:r w:rsidRPr="00D52512">
                    <w:rPr>
                      <w:lang w:val="en-US"/>
                    </w:rPr>
                    <w:t>(</w:t>
                  </w:r>
                  <w:r w:rsidRPr="00D52512">
                    <w:rPr>
                      <w:i/>
                      <w:iCs/>
                      <w:lang w:val="en-US"/>
                    </w:rPr>
                    <w:t>ii</w:t>
                  </w:r>
                  <w:r w:rsidRPr="00D52512">
                    <w:rPr>
                      <w:lang w:val="en-US"/>
                    </w:rPr>
                    <w:t>)</w:t>
                  </w:r>
                </w:p>
              </w:tc>
              <w:tc>
                <w:tcPr>
                  <w:tcW w:w="0" w:type="auto"/>
                  <w:hideMark/>
                </w:tcPr>
                <w:p w14:paraId="332DFBB1" w14:textId="77777777" w:rsidR="00E662F2" w:rsidRPr="00D52512" w:rsidRDefault="00E662F2" w:rsidP="005F213C">
                  <w:pPr>
                    <w:rPr>
                      <w:lang w:val="en-US"/>
                    </w:rPr>
                  </w:pPr>
                  <w:r w:rsidRPr="00D52512">
                    <w:rPr>
                      <w:lang w:val="en-US"/>
                    </w:rPr>
                    <w:t> </w:t>
                  </w:r>
                </w:p>
              </w:tc>
              <w:tc>
                <w:tcPr>
                  <w:tcW w:w="0" w:type="auto"/>
                  <w:hideMark/>
                </w:tcPr>
                <w:p w14:paraId="061D8421" w14:textId="77777777" w:rsidR="00E662F2" w:rsidRPr="00D52512" w:rsidRDefault="00E662F2" w:rsidP="005F213C">
                  <w:pPr>
                    <w:rPr>
                      <w:lang w:val="en-US"/>
                    </w:rPr>
                  </w:pPr>
                  <w:r w:rsidRPr="00D52512">
                    <w:rPr>
                      <w:lang w:val="en-US"/>
                    </w:rPr>
                    <w:t xml:space="preserve">Malignant </w:t>
                  </w:r>
                  <w:proofErr w:type="gramStart"/>
                  <w:r w:rsidRPr="00D52512">
                    <w:rPr>
                      <w:lang w:val="en-US"/>
                    </w:rPr>
                    <w:t>Cancers ;</w:t>
                  </w:r>
                  <w:proofErr w:type="gramEnd"/>
                </w:p>
              </w:tc>
            </w:tr>
            <w:tr w:rsidR="00E662F2" w14:paraId="17977E17" w14:textId="77777777" w:rsidTr="00E662F2">
              <w:trPr>
                <w:trHeight w:val="538"/>
                <w:tblCellSpacing w:w="15" w:type="dxa"/>
              </w:trPr>
              <w:tc>
                <w:tcPr>
                  <w:tcW w:w="617" w:type="dxa"/>
                  <w:noWrap/>
                  <w:hideMark/>
                </w:tcPr>
                <w:p w14:paraId="2324B637" w14:textId="77777777" w:rsidR="00E662F2" w:rsidRPr="00D52512" w:rsidRDefault="00E662F2" w:rsidP="005F213C">
                  <w:pPr>
                    <w:rPr>
                      <w:lang w:val="en-US"/>
                    </w:rPr>
                  </w:pPr>
                  <w:r w:rsidRPr="00D52512">
                    <w:rPr>
                      <w:lang w:val="en-US"/>
                    </w:rPr>
                    <w:t>(</w:t>
                  </w:r>
                  <w:r w:rsidRPr="00D52512">
                    <w:rPr>
                      <w:i/>
                      <w:iCs/>
                      <w:lang w:val="en-US"/>
                    </w:rPr>
                    <w:t>iii</w:t>
                  </w:r>
                  <w:r w:rsidRPr="00D52512">
                    <w:rPr>
                      <w:lang w:val="en-US"/>
                    </w:rPr>
                    <w:t>)</w:t>
                  </w:r>
                </w:p>
              </w:tc>
              <w:tc>
                <w:tcPr>
                  <w:tcW w:w="0" w:type="auto"/>
                  <w:hideMark/>
                </w:tcPr>
                <w:p w14:paraId="526F197F" w14:textId="77777777" w:rsidR="00E662F2" w:rsidRPr="00D52512" w:rsidRDefault="00E662F2" w:rsidP="005F213C">
                  <w:pPr>
                    <w:rPr>
                      <w:lang w:val="en-US"/>
                    </w:rPr>
                  </w:pPr>
                  <w:r w:rsidRPr="00D52512">
                    <w:rPr>
                      <w:lang w:val="en-US"/>
                    </w:rPr>
                    <w:t> </w:t>
                  </w:r>
                </w:p>
              </w:tc>
              <w:tc>
                <w:tcPr>
                  <w:tcW w:w="0" w:type="auto"/>
                  <w:hideMark/>
                </w:tcPr>
                <w:p w14:paraId="0B31FBDA" w14:textId="77777777" w:rsidR="00E662F2" w:rsidRPr="00D52512" w:rsidRDefault="00E662F2" w:rsidP="005F213C">
                  <w:pPr>
                    <w:rPr>
                      <w:lang w:val="en-US"/>
                    </w:rPr>
                  </w:pPr>
                  <w:r w:rsidRPr="00D52512">
                    <w:rPr>
                      <w:lang w:val="en-US"/>
                    </w:rPr>
                    <w:t>Full Blown Acquired Immuno-Deficiency Syndrome (AIDS</w:t>
                  </w:r>
                  <w:proofErr w:type="gramStart"/>
                  <w:r w:rsidRPr="00D52512">
                    <w:rPr>
                      <w:lang w:val="en-US"/>
                    </w:rPr>
                    <w:t>) ;</w:t>
                  </w:r>
                  <w:proofErr w:type="gramEnd"/>
                </w:p>
              </w:tc>
            </w:tr>
            <w:tr w:rsidR="00E662F2" w14:paraId="25E02F5F" w14:textId="77777777" w:rsidTr="00E662F2">
              <w:trPr>
                <w:trHeight w:val="538"/>
                <w:tblCellSpacing w:w="15" w:type="dxa"/>
              </w:trPr>
              <w:tc>
                <w:tcPr>
                  <w:tcW w:w="617" w:type="dxa"/>
                  <w:noWrap/>
                  <w:hideMark/>
                </w:tcPr>
                <w:p w14:paraId="29CCEC0F" w14:textId="77777777" w:rsidR="00E662F2" w:rsidRPr="00D52512" w:rsidRDefault="00E662F2" w:rsidP="005F213C">
                  <w:pPr>
                    <w:rPr>
                      <w:lang w:val="en-US"/>
                    </w:rPr>
                  </w:pPr>
                  <w:r w:rsidRPr="00D52512">
                    <w:rPr>
                      <w:lang w:val="en-US"/>
                    </w:rPr>
                    <w:t>(</w:t>
                  </w:r>
                  <w:r w:rsidRPr="00D52512">
                    <w:rPr>
                      <w:i/>
                      <w:iCs/>
                      <w:lang w:val="en-US"/>
                    </w:rPr>
                    <w:t>iv</w:t>
                  </w:r>
                  <w:r w:rsidRPr="00D52512">
                    <w:rPr>
                      <w:lang w:val="en-US"/>
                    </w:rPr>
                    <w:t>)</w:t>
                  </w:r>
                </w:p>
              </w:tc>
              <w:tc>
                <w:tcPr>
                  <w:tcW w:w="0" w:type="auto"/>
                  <w:hideMark/>
                </w:tcPr>
                <w:p w14:paraId="3588BBAA" w14:textId="77777777" w:rsidR="00E662F2" w:rsidRPr="00D52512" w:rsidRDefault="00E662F2" w:rsidP="005F213C">
                  <w:pPr>
                    <w:rPr>
                      <w:lang w:val="en-US"/>
                    </w:rPr>
                  </w:pPr>
                  <w:r w:rsidRPr="00D52512">
                    <w:rPr>
                      <w:lang w:val="en-US"/>
                    </w:rPr>
                    <w:t> </w:t>
                  </w:r>
                </w:p>
              </w:tc>
              <w:tc>
                <w:tcPr>
                  <w:tcW w:w="0" w:type="auto"/>
                  <w:hideMark/>
                </w:tcPr>
                <w:p w14:paraId="599435C8" w14:textId="77777777" w:rsidR="00E662F2" w:rsidRPr="00D52512" w:rsidRDefault="00E662F2" w:rsidP="005F213C">
                  <w:pPr>
                    <w:rPr>
                      <w:lang w:val="en-US"/>
                    </w:rPr>
                  </w:pPr>
                  <w:r w:rsidRPr="00D52512">
                    <w:rPr>
                      <w:lang w:val="en-US"/>
                    </w:rPr>
                    <w:t>Chronic Renal failure;</w:t>
                  </w:r>
                </w:p>
              </w:tc>
            </w:tr>
            <w:tr w:rsidR="00E662F2" w14:paraId="6D3547A5" w14:textId="77777777" w:rsidTr="00E662F2">
              <w:trPr>
                <w:trHeight w:val="538"/>
                <w:tblCellSpacing w:w="15" w:type="dxa"/>
              </w:trPr>
              <w:tc>
                <w:tcPr>
                  <w:tcW w:w="617" w:type="dxa"/>
                  <w:noWrap/>
                  <w:hideMark/>
                </w:tcPr>
                <w:p w14:paraId="248610B4" w14:textId="77777777" w:rsidR="00E662F2" w:rsidRPr="00D52512" w:rsidRDefault="00E662F2" w:rsidP="005F213C">
                  <w:pPr>
                    <w:rPr>
                      <w:lang w:val="en-US"/>
                    </w:rPr>
                  </w:pPr>
                  <w:r w:rsidRPr="00D52512">
                    <w:rPr>
                      <w:lang w:val="en-US"/>
                    </w:rPr>
                    <w:t>(</w:t>
                  </w:r>
                  <w:r w:rsidRPr="00D52512">
                    <w:rPr>
                      <w:i/>
                      <w:iCs/>
                      <w:lang w:val="en-US"/>
                    </w:rPr>
                    <w:t>v</w:t>
                  </w:r>
                  <w:r w:rsidRPr="00D52512">
                    <w:rPr>
                      <w:lang w:val="en-US"/>
                    </w:rPr>
                    <w:t>)</w:t>
                  </w:r>
                </w:p>
              </w:tc>
              <w:tc>
                <w:tcPr>
                  <w:tcW w:w="0" w:type="auto"/>
                  <w:hideMark/>
                </w:tcPr>
                <w:p w14:paraId="463B7DEA" w14:textId="77777777" w:rsidR="00E662F2" w:rsidRPr="00D52512" w:rsidRDefault="00E662F2" w:rsidP="005F213C">
                  <w:pPr>
                    <w:rPr>
                      <w:lang w:val="en-US"/>
                    </w:rPr>
                  </w:pPr>
                  <w:r w:rsidRPr="00D52512">
                    <w:rPr>
                      <w:lang w:val="en-US"/>
                    </w:rPr>
                    <w:t> </w:t>
                  </w:r>
                </w:p>
              </w:tc>
              <w:tc>
                <w:tcPr>
                  <w:tcW w:w="0" w:type="auto"/>
                  <w:hideMark/>
                </w:tcPr>
                <w:p w14:paraId="735A6082" w14:textId="77777777" w:rsidR="00E662F2" w:rsidRPr="00D52512" w:rsidRDefault="00E662F2" w:rsidP="005F213C">
                  <w:pPr>
                    <w:rPr>
                      <w:lang w:val="en-US"/>
                    </w:rPr>
                  </w:pPr>
                  <w:r w:rsidRPr="00D52512">
                    <w:rPr>
                      <w:lang w:val="en-US"/>
                    </w:rPr>
                    <w:t>Hematological disorders:</w:t>
                  </w:r>
                </w:p>
              </w:tc>
            </w:tr>
          </w:tbl>
          <w:p w14:paraId="300A7EDA" w14:textId="77777777" w:rsidR="00E662F2" w:rsidRPr="00D52512" w:rsidRDefault="00E662F2" w:rsidP="005F213C">
            <w:pPr>
              <w:rPr>
                <w:vanish/>
                <w:lang w:val="en-US"/>
              </w:rPr>
            </w:pPr>
          </w:p>
        </w:tc>
        <w:tc>
          <w:tcPr>
            <w:tcW w:w="3418" w:type="dxa"/>
            <w:shd w:val="clear" w:color="auto" w:fill="auto"/>
          </w:tcPr>
          <w:p w14:paraId="1DB1390E" w14:textId="77777777" w:rsidR="00E662F2" w:rsidRPr="00D52512" w:rsidRDefault="00E662F2" w:rsidP="005F213C">
            <w:pPr>
              <w:rPr>
                <w:lang w:val="en-US"/>
              </w:rPr>
            </w:pPr>
          </w:p>
        </w:tc>
      </w:tr>
      <w:tr w:rsidR="00E662F2" w14:paraId="3685B27B" w14:textId="77777777" w:rsidTr="00E662F2">
        <w:trPr>
          <w:trHeight w:val="1235"/>
        </w:trPr>
        <w:tc>
          <w:tcPr>
            <w:tcW w:w="6215" w:type="dxa"/>
            <w:shd w:val="clear" w:color="auto" w:fill="auto"/>
          </w:tcPr>
          <w:tbl>
            <w:tblPr>
              <w:tblW w:w="1955" w:type="dxa"/>
              <w:tblCellSpacing w:w="15" w:type="dxa"/>
              <w:tblInd w:w="750" w:type="dxa"/>
              <w:tblCellMar>
                <w:top w:w="15" w:type="dxa"/>
                <w:left w:w="15" w:type="dxa"/>
                <w:bottom w:w="15" w:type="dxa"/>
                <w:right w:w="15" w:type="dxa"/>
              </w:tblCellMar>
              <w:tblLook w:val="04A0" w:firstRow="1" w:lastRow="0" w:firstColumn="1" w:lastColumn="0" w:noHBand="0" w:noVBand="1"/>
            </w:tblPr>
            <w:tblGrid>
              <w:gridCol w:w="662"/>
              <w:gridCol w:w="110"/>
              <w:gridCol w:w="1228"/>
            </w:tblGrid>
            <w:tr w:rsidR="00E662F2" w14:paraId="76D84ECA" w14:textId="77777777" w:rsidTr="00E662F2">
              <w:trPr>
                <w:trHeight w:val="538"/>
                <w:tblCellSpacing w:w="15" w:type="dxa"/>
              </w:trPr>
              <w:tc>
                <w:tcPr>
                  <w:tcW w:w="617" w:type="dxa"/>
                  <w:noWrap/>
                  <w:hideMark/>
                </w:tcPr>
                <w:p w14:paraId="5121D62E" w14:textId="77777777" w:rsidR="00E662F2" w:rsidRPr="00D52512" w:rsidRDefault="00E662F2" w:rsidP="005F213C">
                  <w:pPr>
                    <w:rPr>
                      <w:lang w:val="en-US"/>
                    </w:rPr>
                  </w:pPr>
                  <w:r w:rsidRPr="00D52512">
                    <w:rPr>
                      <w:lang w:val="en-US"/>
                    </w:rPr>
                    <w:t>(</w:t>
                  </w:r>
                  <w:proofErr w:type="spellStart"/>
                  <w:r w:rsidRPr="00D52512">
                    <w:rPr>
                      <w:i/>
                      <w:iCs/>
                      <w:lang w:val="en-US"/>
                    </w:rPr>
                    <w:t>i</w:t>
                  </w:r>
                  <w:proofErr w:type="spellEnd"/>
                  <w:r w:rsidRPr="00D52512">
                    <w:rPr>
                      <w:lang w:val="en-US"/>
                    </w:rPr>
                    <w:t>)</w:t>
                  </w:r>
                </w:p>
              </w:tc>
              <w:tc>
                <w:tcPr>
                  <w:tcW w:w="0" w:type="auto"/>
                  <w:hideMark/>
                </w:tcPr>
                <w:p w14:paraId="1A228A1D" w14:textId="77777777" w:rsidR="00E662F2" w:rsidRPr="00D52512" w:rsidRDefault="00E662F2" w:rsidP="005F213C">
                  <w:pPr>
                    <w:rPr>
                      <w:lang w:val="en-US"/>
                    </w:rPr>
                  </w:pPr>
                  <w:r w:rsidRPr="00D52512">
                    <w:rPr>
                      <w:lang w:val="en-US"/>
                    </w:rPr>
                    <w:t> </w:t>
                  </w:r>
                </w:p>
              </w:tc>
              <w:tc>
                <w:tcPr>
                  <w:tcW w:w="0" w:type="auto"/>
                  <w:hideMark/>
                </w:tcPr>
                <w:p w14:paraId="3A19477D" w14:textId="77777777" w:rsidR="00E662F2" w:rsidRPr="00D52512" w:rsidRDefault="00E662F2" w:rsidP="005F213C">
                  <w:pPr>
                    <w:rPr>
                      <w:lang w:val="en-US"/>
                    </w:rPr>
                  </w:pPr>
                  <w:r w:rsidRPr="00D52512">
                    <w:rPr>
                      <w:lang w:val="en-US"/>
                    </w:rPr>
                    <w:t>Hemophilia;</w:t>
                  </w:r>
                </w:p>
              </w:tc>
            </w:tr>
            <w:tr w:rsidR="00E662F2" w14:paraId="439707DD" w14:textId="77777777" w:rsidTr="00E662F2">
              <w:trPr>
                <w:trHeight w:val="538"/>
                <w:tblCellSpacing w:w="15" w:type="dxa"/>
              </w:trPr>
              <w:tc>
                <w:tcPr>
                  <w:tcW w:w="617" w:type="dxa"/>
                  <w:noWrap/>
                  <w:hideMark/>
                </w:tcPr>
                <w:p w14:paraId="6353870E" w14:textId="77777777" w:rsidR="00E662F2" w:rsidRPr="00D52512" w:rsidRDefault="00E662F2" w:rsidP="005F213C">
                  <w:pPr>
                    <w:rPr>
                      <w:lang w:val="en-US"/>
                    </w:rPr>
                  </w:pPr>
                  <w:r w:rsidRPr="00D52512">
                    <w:rPr>
                      <w:lang w:val="en-US"/>
                    </w:rPr>
                    <w:t>(</w:t>
                  </w:r>
                  <w:r w:rsidRPr="00D52512">
                    <w:rPr>
                      <w:i/>
                      <w:iCs/>
                      <w:lang w:val="en-US"/>
                    </w:rPr>
                    <w:t>ii</w:t>
                  </w:r>
                  <w:r w:rsidRPr="00D52512">
                    <w:rPr>
                      <w:lang w:val="en-US"/>
                    </w:rPr>
                    <w:t>)</w:t>
                  </w:r>
                </w:p>
              </w:tc>
              <w:tc>
                <w:tcPr>
                  <w:tcW w:w="0" w:type="auto"/>
                  <w:hideMark/>
                </w:tcPr>
                <w:p w14:paraId="1670FEAD" w14:textId="77777777" w:rsidR="00E662F2" w:rsidRPr="00D52512" w:rsidRDefault="00E662F2" w:rsidP="005F213C">
                  <w:pPr>
                    <w:rPr>
                      <w:lang w:val="en-US"/>
                    </w:rPr>
                  </w:pPr>
                  <w:r w:rsidRPr="00D52512">
                    <w:rPr>
                      <w:lang w:val="en-US"/>
                    </w:rPr>
                    <w:t> </w:t>
                  </w:r>
                </w:p>
              </w:tc>
              <w:tc>
                <w:tcPr>
                  <w:tcW w:w="0" w:type="auto"/>
                  <w:hideMark/>
                </w:tcPr>
                <w:p w14:paraId="07E6FD7B" w14:textId="77777777" w:rsidR="00E662F2" w:rsidRPr="00D52512" w:rsidRDefault="00E662F2" w:rsidP="005F213C">
                  <w:pPr>
                    <w:rPr>
                      <w:lang w:val="en-US"/>
                    </w:rPr>
                  </w:pPr>
                  <w:r w:rsidRPr="00D52512">
                    <w:rPr>
                      <w:lang w:val="en-US"/>
                    </w:rPr>
                    <w:t>Thalassemia.</w:t>
                  </w:r>
                </w:p>
              </w:tc>
            </w:tr>
          </w:tbl>
          <w:p w14:paraId="14157B42" w14:textId="77777777" w:rsidR="00E662F2" w:rsidRPr="00D52512" w:rsidRDefault="00E662F2" w:rsidP="005F213C">
            <w:pPr>
              <w:rPr>
                <w:lang w:val="en-US"/>
              </w:rPr>
            </w:pPr>
          </w:p>
        </w:tc>
        <w:tc>
          <w:tcPr>
            <w:tcW w:w="3418" w:type="dxa"/>
            <w:shd w:val="clear" w:color="auto" w:fill="auto"/>
          </w:tcPr>
          <w:p w14:paraId="172661E1" w14:textId="77777777" w:rsidR="00E662F2" w:rsidRPr="00D52512" w:rsidRDefault="00E662F2" w:rsidP="005F213C">
            <w:pPr>
              <w:rPr>
                <w:lang w:val="en-US"/>
              </w:rPr>
            </w:pPr>
          </w:p>
        </w:tc>
      </w:tr>
      <w:tr w:rsidR="00E662F2" w14:paraId="4F606874" w14:textId="77777777" w:rsidTr="00E662F2">
        <w:trPr>
          <w:trHeight w:val="522"/>
        </w:trPr>
        <w:tc>
          <w:tcPr>
            <w:tcW w:w="6215" w:type="dxa"/>
            <w:shd w:val="clear" w:color="auto" w:fill="auto"/>
          </w:tcPr>
          <w:p w14:paraId="421CE5EF" w14:textId="77777777" w:rsidR="00E662F2" w:rsidRPr="00D52512" w:rsidRDefault="00E662F2" w:rsidP="005F213C">
            <w:pPr>
              <w:numPr>
                <w:ilvl w:val="0"/>
                <w:numId w:val="12"/>
              </w:numPr>
              <w:rPr>
                <w:lang w:val="en-US"/>
              </w:rPr>
            </w:pPr>
            <w:r w:rsidRPr="00D52512">
              <w:rPr>
                <w:lang w:val="en-US"/>
              </w:rPr>
              <w:t>Name of the Specialist</w:t>
            </w:r>
          </w:p>
        </w:tc>
        <w:tc>
          <w:tcPr>
            <w:tcW w:w="3418" w:type="dxa"/>
            <w:shd w:val="clear" w:color="auto" w:fill="auto"/>
          </w:tcPr>
          <w:p w14:paraId="69ADE613" w14:textId="77777777" w:rsidR="00E662F2" w:rsidRPr="00D52512" w:rsidRDefault="00E662F2" w:rsidP="005F213C">
            <w:pPr>
              <w:rPr>
                <w:lang w:val="en-US"/>
              </w:rPr>
            </w:pPr>
          </w:p>
        </w:tc>
      </w:tr>
      <w:tr w:rsidR="00E662F2" w14:paraId="103D4BCE" w14:textId="77777777" w:rsidTr="00E662F2">
        <w:trPr>
          <w:trHeight w:val="2583"/>
        </w:trPr>
        <w:tc>
          <w:tcPr>
            <w:tcW w:w="6215" w:type="dxa"/>
            <w:shd w:val="clear" w:color="auto" w:fill="auto"/>
          </w:tcPr>
          <w:p w14:paraId="40940627" w14:textId="77777777" w:rsidR="00E662F2" w:rsidRPr="00D52512" w:rsidRDefault="00E662F2" w:rsidP="005F213C">
            <w:pPr>
              <w:numPr>
                <w:ilvl w:val="0"/>
                <w:numId w:val="12"/>
              </w:numPr>
              <w:rPr>
                <w:lang w:val="en-US"/>
              </w:rPr>
            </w:pPr>
            <w:r w:rsidRPr="00D52512">
              <w:rPr>
                <w:lang w:val="en-US"/>
              </w:rPr>
              <w:lastRenderedPageBreak/>
              <w:t>Qualification of the Specialist (recognized by the Medical Council of India)</w:t>
            </w:r>
          </w:p>
          <w:p w14:paraId="09BCE21C" w14:textId="77777777" w:rsidR="00E662F2" w:rsidRPr="00D52512" w:rsidRDefault="00E662F2" w:rsidP="005F213C">
            <w:pPr>
              <w:numPr>
                <w:ilvl w:val="0"/>
                <w:numId w:val="14"/>
              </w:numPr>
              <w:rPr>
                <w:lang w:val="en-US"/>
              </w:rPr>
            </w:pPr>
            <w:r w:rsidRPr="00D52512">
              <w:rPr>
                <w:lang w:val="en-US"/>
              </w:rPr>
              <w:t xml:space="preserve">       a Neurologist having a Doctorate of Medicine (D.M.) degree in Neurology</w:t>
            </w:r>
          </w:p>
          <w:p w14:paraId="2E3AFAC7" w14:textId="77777777" w:rsidR="00E662F2" w:rsidRPr="00D52512" w:rsidRDefault="00E662F2" w:rsidP="005F213C">
            <w:pPr>
              <w:numPr>
                <w:ilvl w:val="0"/>
                <w:numId w:val="14"/>
              </w:numPr>
              <w:rPr>
                <w:lang w:val="en-US"/>
              </w:rPr>
            </w:pPr>
            <w:r w:rsidRPr="00D52512">
              <w:rPr>
                <w:lang w:val="en-US"/>
              </w:rPr>
              <w:t xml:space="preserve">       an Oncologist having a Doctorate of Medicine (D.M.) degree in Oncology</w:t>
            </w:r>
          </w:p>
          <w:p w14:paraId="27B37D62" w14:textId="77777777" w:rsidR="00E662F2" w:rsidRPr="00D52512" w:rsidRDefault="00E662F2" w:rsidP="005F213C">
            <w:pPr>
              <w:numPr>
                <w:ilvl w:val="0"/>
                <w:numId w:val="14"/>
              </w:numPr>
              <w:rPr>
                <w:lang w:val="en-US"/>
              </w:rPr>
            </w:pPr>
            <w:r w:rsidRPr="00D52512">
              <w:rPr>
                <w:lang w:val="en-US"/>
              </w:rPr>
              <w:t>a post-graduate degree in General or Internal Medicine</w:t>
            </w:r>
          </w:p>
          <w:p w14:paraId="2BDDF151" w14:textId="77777777" w:rsidR="00E662F2" w:rsidRPr="00D52512" w:rsidRDefault="00E662F2" w:rsidP="005F213C">
            <w:pPr>
              <w:numPr>
                <w:ilvl w:val="0"/>
                <w:numId w:val="14"/>
              </w:numPr>
              <w:rPr>
                <w:lang w:val="en-US"/>
              </w:rPr>
            </w:pPr>
            <w:r w:rsidRPr="00D52512">
              <w:rPr>
                <w:lang w:val="en-US"/>
              </w:rPr>
              <w:t xml:space="preserve">a Nephrologist having a Doctorate of Medicine (D.M.) degree in Nephrology or a Urologist having a Master of </w:t>
            </w:r>
            <w:proofErr w:type="spellStart"/>
            <w:r w:rsidRPr="00D52512">
              <w:rPr>
                <w:lang w:val="en-US"/>
              </w:rPr>
              <w:t>Chirurgiae</w:t>
            </w:r>
            <w:proofErr w:type="spellEnd"/>
            <w:r w:rsidRPr="00D52512">
              <w:rPr>
                <w:lang w:val="en-US"/>
              </w:rPr>
              <w:t xml:space="preserve"> (M.Ch.) degree in Urology</w:t>
            </w:r>
          </w:p>
          <w:p w14:paraId="7C7F8CA9" w14:textId="77777777" w:rsidR="00E662F2" w:rsidRPr="00D52512" w:rsidRDefault="00E662F2" w:rsidP="005F213C">
            <w:pPr>
              <w:ind w:left="422"/>
              <w:rPr>
                <w:lang w:val="en-US"/>
              </w:rPr>
            </w:pPr>
            <w:r w:rsidRPr="00D52512">
              <w:rPr>
                <w:lang w:val="en-US"/>
              </w:rPr>
              <w:t>a Doctorate of Medicine (D.M.) degree in Hematology</w:t>
            </w:r>
          </w:p>
          <w:p w14:paraId="4444203D" w14:textId="77777777" w:rsidR="00E662F2" w:rsidRPr="00D52512" w:rsidRDefault="00E662F2" w:rsidP="005F213C">
            <w:pPr>
              <w:rPr>
                <w:lang w:val="en-US"/>
              </w:rPr>
            </w:pPr>
            <w:r w:rsidRPr="00D52512">
              <w:rPr>
                <w:lang w:val="en-US"/>
              </w:rPr>
              <w:t>OR</w:t>
            </w:r>
          </w:p>
          <w:p w14:paraId="04958CEB" w14:textId="77777777" w:rsidR="00E662F2" w:rsidRPr="00D52512" w:rsidRDefault="00E662F2" w:rsidP="005F213C">
            <w:pPr>
              <w:rPr>
                <w:lang w:val="en-US"/>
              </w:rPr>
            </w:pPr>
            <w:r w:rsidRPr="00D52512">
              <w:rPr>
                <w:lang w:val="en-US"/>
              </w:rPr>
              <w:t>Government Hospital – Any specialist working full time</w:t>
            </w:r>
          </w:p>
        </w:tc>
        <w:tc>
          <w:tcPr>
            <w:tcW w:w="3418" w:type="dxa"/>
            <w:shd w:val="clear" w:color="auto" w:fill="auto"/>
          </w:tcPr>
          <w:p w14:paraId="784BD528" w14:textId="77777777" w:rsidR="00E662F2" w:rsidRPr="00D52512" w:rsidRDefault="00E662F2" w:rsidP="005F213C">
            <w:pPr>
              <w:rPr>
                <w:lang w:val="en-US"/>
              </w:rPr>
            </w:pPr>
            <w:r w:rsidRPr="00D52512">
              <w:rPr>
                <w:lang w:val="en-US"/>
              </w:rPr>
              <w:t xml:space="preserve">Tick one from given five </w:t>
            </w:r>
          </w:p>
        </w:tc>
      </w:tr>
      <w:tr w:rsidR="00E662F2" w14:paraId="111CBB6E" w14:textId="77777777" w:rsidTr="00E662F2">
        <w:trPr>
          <w:trHeight w:val="152"/>
        </w:trPr>
        <w:tc>
          <w:tcPr>
            <w:tcW w:w="6215" w:type="dxa"/>
            <w:shd w:val="clear" w:color="auto" w:fill="auto"/>
          </w:tcPr>
          <w:p w14:paraId="1A91E372" w14:textId="77777777" w:rsidR="00E662F2" w:rsidRPr="00D52512" w:rsidRDefault="00E662F2" w:rsidP="005F213C">
            <w:pPr>
              <w:numPr>
                <w:ilvl w:val="0"/>
                <w:numId w:val="12"/>
              </w:numPr>
              <w:rPr>
                <w:lang w:val="en-US"/>
              </w:rPr>
            </w:pPr>
            <w:r w:rsidRPr="00D52512">
              <w:rPr>
                <w:lang w:val="en-US"/>
              </w:rPr>
              <w:t>Address of consulting / treatment place</w:t>
            </w:r>
          </w:p>
        </w:tc>
        <w:tc>
          <w:tcPr>
            <w:tcW w:w="3418" w:type="dxa"/>
            <w:shd w:val="clear" w:color="auto" w:fill="auto"/>
          </w:tcPr>
          <w:p w14:paraId="69CF5C6F" w14:textId="77777777" w:rsidR="00E662F2" w:rsidRPr="00D52512" w:rsidRDefault="00E662F2" w:rsidP="005F213C">
            <w:pPr>
              <w:rPr>
                <w:lang w:val="en-US"/>
              </w:rPr>
            </w:pPr>
          </w:p>
          <w:p w14:paraId="531A0E3A" w14:textId="77777777" w:rsidR="00E662F2" w:rsidRPr="00D52512" w:rsidRDefault="00E662F2" w:rsidP="005F213C">
            <w:pPr>
              <w:rPr>
                <w:lang w:val="en-US"/>
              </w:rPr>
            </w:pPr>
          </w:p>
          <w:p w14:paraId="29A0A33C" w14:textId="77777777" w:rsidR="00E662F2" w:rsidRPr="00D52512" w:rsidRDefault="00E662F2" w:rsidP="005F213C">
            <w:pPr>
              <w:rPr>
                <w:lang w:val="en-US"/>
              </w:rPr>
            </w:pPr>
          </w:p>
          <w:p w14:paraId="12A2F84F" w14:textId="77777777" w:rsidR="00E662F2" w:rsidRPr="00D52512" w:rsidRDefault="00E662F2" w:rsidP="005F213C">
            <w:pPr>
              <w:rPr>
                <w:lang w:val="en-US"/>
              </w:rPr>
            </w:pPr>
          </w:p>
        </w:tc>
      </w:tr>
      <w:tr w:rsidR="00E662F2" w14:paraId="28FC22D0" w14:textId="77777777" w:rsidTr="00E662F2">
        <w:trPr>
          <w:trHeight w:val="152"/>
        </w:trPr>
        <w:tc>
          <w:tcPr>
            <w:tcW w:w="6215" w:type="dxa"/>
            <w:shd w:val="clear" w:color="auto" w:fill="auto"/>
          </w:tcPr>
          <w:p w14:paraId="164F1E71" w14:textId="77777777" w:rsidR="00E662F2" w:rsidRPr="00D52512" w:rsidRDefault="00E662F2" w:rsidP="005F213C">
            <w:pPr>
              <w:numPr>
                <w:ilvl w:val="0"/>
                <w:numId w:val="12"/>
              </w:numPr>
              <w:rPr>
                <w:lang w:val="en-US"/>
              </w:rPr>
            </w:pPr>
            <w:r w:rsidRPr="00D52512">
              <w:rPr>
                <w:lang w:val="en-US"/>
              </w:rPr>
              <w:t>Registration Number of the Doctor</w:t>
            </w:r>
          </w:p>
        </w:tc>
        <w:tc>
          <w:tcPr>
            <w:tcW w:w="3418" w:type="dxa"/>
            <w:shd w:val="clear" w:color="auto" w:fill="auto"/>
          </w:tcPr>
          <w:p w14:paraId="744F805B" w14:textId="77777777" w:rsidR="00E662F2" w:rsidRPr="00D52512" w:rsidRDefault="00E662F2" w:rsidP="005F213C">
            <w:pPr>
              <w:rPr>
                <w:lang w:val="en-US"/>
              </w:rPr>
            </w:pPr>
          </w:p>
        </w:tc>
      </w:tr>
      <w:tr w:rsidR="00E662F2" w14:paraId="24D1ABC5" w14:textId="77777777" w:rsidTr="00E662F2">
        <w:trPr>
          <w:trHeight w:val="2139"/>
        </w:trPr>
        <w:tc>
          <w:tcPr>
            <w:tcW w:w="6215" w:type="dxa"/>
            <w:shd w:val="clear" w:color="auto" w:fill="auto"/>
          </w:tcPr>
          <w:p w14:paraId="6BD053DC" w14:textId="77777777" w:rsidR="00E662F2" w:rsidRPr="00D52512" w:rsidRDefault="00E662F2" w:rsidP="005F213C">
            <w:pPr>
              <w:numPr>
                <w:ilvl w:val="0"/>
                <w:numId w:val="12"/>
              </w:numPr>
              <w:rPr>
                <w:lang w:val="en-US"/>
              </w:rPr>
            </w:pPr>
            <w:r w:rsidRPr="00D52512">
              <w:rPr>
                <w:lang w:val="en-US"/>
              </w:rPr>
              <w:t>Name and address of Government Hospital (as applicable)</w:t>
            </w:r>
          </w:p>
        </w:tc>
        <w:tc>
          <w:tcPr>
            <w:tcW w:w="3418" w:type="dxa"/>
            <w:shd w:val="clear" w:color="auto" w:fill="auto"/>
          </w:tcPr>
          <w:p w14:paraId="322E1802" w14:textId="77777777" w:rsidR="00E662F2" w:rsidRPr="00D52512" w:rsidRDefault="00E662F2" w:rsidP="005F213C">
            <w:pPr>
              <w:rPr>
                <w:lang w:val="en-US"/>
              </w:rPr>
            </w:pPr>
          </w:p>
          <w:p w14:paraId="2D5BCC96" w14:textId="77777777" w:rsidR="00E662F2" w:rsidRPr="00D52512" w:rsidRDefault="00E662F2" w:rsidP="005F213C">
            <w:pPr>
              <w:rPr>
                <w:lang w:val="en-US"/>
              </w:rPr>
            </w:pPr>
          </w:p>
          <w:p w14:paraId="35C45163" w14:textId="77777777" w:rsidR="00E662F2" w:rsidRPr="00D52512" w:rsidRDefault="00E662F2" w:rsidP="005F213C">
            <w:pPr>
              <w:rPr>
                <w:lang w:val="en-US"/>
              </w:rPr>
            </w:pPr>
          </w:p>
          <w:p w14:paraId="477313F6" w14:textId="77777777" w:rsidR="00E662F2" w:rsidRPr="00D52512" w:rsidRDefault="00E662F2" w:rsidP="005F213C">
            <w:pPr>
              <w:rPr>
                <w:lang w:val="en-US"/>
              </w:rPr>
            </w:pPr>
          </w:p>
        </w:tc>
      </w:tr>
    </w:tbl>
    <w:p w14:paraId="23471BC6" w14:textId="77777777" w:rsidR="00BE65EF" w:rsidRDefault="00BE65EF"/>
    <w:sectPr w:rsidR="00BE6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rPr>
        <w:rFonts w:ascii="Calibri" w:hAnsi="Calibri" w:cs="Calibri"/>
        <w:b w:val="0"/>
        <w:bCs w:val="0"/>
        <w:i w:val="0"/>
        <w:iCs w:val="0"/>
        <w:strike w:val="0"/>
        <w:color w:val="auto"/>
        <w:sz w:val="18"/>
        <w:szCs w:val="18"/>
        <w:u w:val="none"/>
      </w:rPr>
    </w:lvl>
    <w:lvl w:ilvl="1">
      <w:start w:val="1"/>
      <w:numFmt w:val="decimal"/>
      <w:lvlText w:val="%2."/>
      <w:lvlJc w:val="left"/>
      <w:pPr>
        <w:ind w:left="1080" w:hanging="360"/>
      </w:pPr>
      <w:rPr>
        <w:rFonts w:ascii="Calibri" w:hAnsi="Calibri" w:cs="Calibri"/>
        <w:b w:val="0"/>
        <w:bCs w:val="0"/>
        <w:i w:val="0"/>
        <w:iCs w:val="0"/>
        <w:strike w:val="0"/>
        <w:color w:val="auto"/>
        <w:sz w:val="18"/>
        <w:szCs w:val="18"/>
        <w:u w:val="none"/>
      </w:rPr>
    </w:lvl>
    <w:lvl w:ilvl="2">
      <w:start w:val="1"/>
      <w:numFmt w:val="decimal"/>
      <w:lvlText w:val="%3."/>
      <w:lvlJc w:val="left"/>
      <w:pPr>
        <w:ind w:left="1440" w:hanging="360"/>
      </w:pPr>
      <w:rPr>
        <w:rFonts w:ascii="Calibri" w:hAnsi="Calibri" w:cs="Calibri"/>
        <w:b w:val="0"/>
        <w:bCs w:val="0"/>
        <w:i w:val="0"/>
        <w:iCs w:val="0"/>
        <w:strike w:val="0"/>
        <w:color w:val="auto"/>
        <w:sz w:val="18"/>
        <w:szCs w:val="18"/>
        <w:u w:val="none"/>
      </w:rPr>
    </w:lvl>
    <w:lvl w:ilvl="3">
      <w:start w:val="1"/>
      <w:numFmt w:val="decimal"/>
      <w:lvlText w:val="%4."/>
      <w:lvlJc w:val="left"/>
      <w:pPr>
        <w:ind w:left="1800" w:hanging="360"/>
      </w:pPr>
      <w:rPr>
        <w:rFonts w:ascii="Calibri" w:hAnsi="Calibri" w:cs="Calibri"/>
        <w:b w:val="0"/>
        <w:bCs w:val="0"/>
        <w:i w:val="0"/>
        <w:iCs w:val="0"/>
        <w:strike w:val="0"/>
        <w:color w:val="auto"/>
        <w:sz w:val="18"/>
        <w:szCs w:val="18"/>
        <w:u w:val="none"/>
      </w:rPr>
    </w:lvl>
    <w:lvl w:ilvl="4">
      <w:start w:val="1"/>
      <w:numFmt w:val="decimal"/>
      <w:lvlText w:val="%5."/>
      <w:lvlJc w:val="left"/>
      <w:pPr>
        <w:ind w:left="2160" w:hanging="360"/>
      </w:pPr>
      <w:rPr>
        <w:rFonts w:ascii="Calibri" w:hAnsi="Calibri" w:cs="Calibri"/>
        <w:b w:val="0"/>
        <w:bCs w:val="0"/>
        <w:i w:val="0"/>
        <w:iCs w:val="0"/>
        <w:strike w:val="0"/>
        <w:color w:val="auto"/>
        <w:sz w:val="18"/>
        <w:szCs w:val="18"/>
        <w:u w:val="none"/>
      </w:rPr>
    </w:lvl>
    <w:lvl w:ilvl="5">
      <w:start w:val="1"/>
      <w:numFmt w:val="decimal"/>
      <w:lvlText w:val="%6."/>
      <w:lvlJc w:val="left"/>
      <w:pPr>
        <w:ind w:left="2520" w:hanging="360"/>
      </w:pPr>
      <w:rPr>
        <w:rFonts w:ascii="Calibri" w:hAnsi="Calibri" w:cs="Calibri"/>
        <w:b w:val="0"/>
        <w:bCs w:val="0"/>
        <w:i w:val="0"/>
        <w:iCs w:val="0"/>
        <w:strike w:val="0"/>
        <w:color w:val="auto"/>
        <w:sz w:val="18"/>
        <w:szCs w:val="18"/>
        <w:u w:val="none"/>
      </w:rPr>
    </w:lvl>
    <w:lvl w:ilvl="6">
      <w:start w:val="1"/>
      <w:numFmt w:val="decimal"/>
      <w:lvlText w:val="%7."/>
      <w:lvlJc w:val="left"/>
      <w:pPr>
        <w:ind w:left="2880" w:hanging="360"/>
      </w:pPr>
      <w:rPr>
        <w:rFonts w:ascii="Calibri" w:hAnsi="Calibri" w:cs="Calibri"/>
        <w:b w:val="0"/>
        <w:bCs w:val="0"/>
        <w:i w:val="0"/>
        <w:iCs w:val="0"/>
        <w:strike w:val="0"/>
        <w:color w:val="auto"/>
        <w:sz w:val="18"/>
        <w:szCs w:val="18"/>
        <w:u w:val="none"/>
      </w:rPr>
    </w:lvl>
    <w:lvl w:ilvl="7">
      <w:start w:val="1"/>
      <w:numFmt w:val="decimal"/>
      <w:lvlText w:val="%8."/>
      <w:lvlJc w:val="left"/>
      <w:pPr>
        <w:ind w:left="3240" w:hanging="360"/>
      </w:pPr>
      <w:rPr>
        <w:rFonts w:ascii="Calibri" w:hAnsi="Calibri" w:cs="Calibri"/>
        <w:b w:val="0"/>
        <w:bCs w:val="0"/>
        <w:i w:val="0"/>
        <w:iCs w:val="0"/>
        <w:strike w:val="0"/>
        <w:color w:val="auto"/>
        <w:sz w:val="18"/>
        <w:szCs w:val="18"/>
        <w:u w:val="none"/>
      </w:rPr>
    </w:lvl>
    <w:lvl w:ilvl="8">
      <w:start w:val="1"/>
      <w:numFmt w:val="decimal"/>
      <w:lvlText w:val="%9."/>
      <w:lvlJc w:val="left"/>
      <w:pPr>
        <w:ind w:left="3600" w:hanging="360"/>
      </w:pPr>
      <w:rPr>
        <w:rFonts w:ascii="Calibri" w:hAnsi="Calibri" w:cs="Calibri"/>
        <w:b w:val="0"/>
        <w:bCs w:val="0"/>
        <w:i w:val="0"/>
        <w:iCs w:val="0"/>
        <w:strike w:val="0"/>
        <w:color w:val="auto"/>
        <w:sz w:val="18"/>
        <w:szCs w:val="18"/>
        <w:u w:val="none"/>
      </w:rPr>
    </w:lvl>
  </w:abstractNum>
  <w:abstractNum w:abstractNumId="1" w15:restartNumberingAfterBreak="0">
    <w:nsid w:val="00000002"/>
    <w:multiLevelType w:val="multilevel"/>
    <w:tmpl w:val="00000002"/>
    <w:lvl w:ilvl="0">
      <w:start w:val="1"/>
      <w:numFmt w:val="decimal"/>
      <w:lvlText w:val="%1."/>
      <w:lvlJc w:val="left"/>
      <w:pPr>
        <w:ind w:left="720" w:hanging="360"/>
      </w:pPr>
      <w:rPr>
        <w:rFonts w:ascii="Calibri" w:hAnsi="Calibri" w:cs="Calibri"/>
        <w:b w:val="0"/>
        <w:bCs w:val="0"/>
        <w:i w:val="0"/>
        <w:iCs w:val="0"/>
        <w:strike w:val="0"/>
        <w:color w:val="auto"/>
        <w:sz w:val="18"/>
        <w:szCs w:val="18"/>
        <w:u w:val="none"/>
      </w:rPr>
    </w:lvl>
    <w:lvl w:ilvl="1">
      <w:start w:val="1"/>
      <w:numFmt w:val="decimal"/>
      <w:lvlText w:val="%2."/>
      <w:lvlJc w:val="left"/>
      <w:pPr>
        <w:ind w:left="1080" w:hanging="360"/>
      </w:pPr>
      <w:rPr>
        <w:rFonts w:ascii="Calibri" w:hAnsi="Calibri" w:cs="Calibri"/>
        <w:b w:val="0"/>
        <w:bCs w:val="0"/>
        <w:i w:val="0"/>
        <w:iCs w:val="0"/>
        <w:strike w:val="0"/>
        <w:color w:val="auto"/>
        <w:sz w:val="18"/>
        <w:szCs w:val="18"/>
        <w:u w:val="none"/>
      </w:rPr>
    </w:lvl>
    <w:lvl w:ilvl="2">
      <w:start w:val="1"/>
      <w:numFmt w:val="decimal"/>
      <w:lvlText w:val="%3."/>
      <w:lvlJc w:val="left"/>
      <w:pPr>
        <w:ind w:left="1440" w:hanging="360"/>
      </w:pPr>
      <w:rPr>
        <w:rFonts w:ascii="Calibri" w:hAnsi="Calibri" w:cs="Calibri"/>
        <w:b w:val="0"/>
        <w:bCs w:val="0"/>
        <w:i w:val="0"/>
        <w:iCs w:val="0"/>
        <w:strike w:val="0"/>
        <w:color w:val="auto"/>
        <w:sz w:val="18"/>
        <w:szCs w:val="18"/>
        <w:u w:val="none"/>
      </w:rPr>
    </w:lvl>
    <w:lvl w:ilvl="3">
      <w:start w:val="1"/>
      <w:numFmt w:val="decimal"/>
      <w:lvlText w:val="%4."/>
      <w:lvlJc w:val="left"/>
      <w:pPr>
        <w:ind w:left="1800" w:hanging="360"/>
      </w:pPr>
      <w:rPr>
        <w:rFonts w:ascii="Calibri" w:hAnsi="Calibri" w:cs="Calibri"/>
        <w:b w:val="0"/>
        <w:bCs w:val="0"/>
        <w:i w:val="0"/>
        <w:iCs w:val="0"/>
        <w:strike w:val="0"/>
        <w:color w:val="auto"/>
        <w:sz w:val="18"/>
        <w:szCs w:val="18"/>
        <w:u w:val="none"/>
      </w:rPr>
    </w:lvl>
    <w:lvl w:ilvl="4">
      <w:start w:val="1"/>
      <w:numFmt w:val="decimal"/>
      <w:lvlText w:val="%5."/>
      <w:lvlJc w:val="left"/>
      <w:pPr>
        <w:ind w:left="2160" w:hanging="360"/>
      </w:pPr>
      <w:rPr>
        <w:rFonts w:ascii="Calibri" w:hAnsi="Calibri" w:cs="Calibri"/>
        <w:b w:val="0"/>
        <w:bCs w:val="0"/>
        <w:i w:val="0"/>
        <w:iCs w:val="0"/>
        <w:strike w:val="0"/>
        <w:color w:val="auto"/>
        <w:sz w:val="18"/>
        <w:szCs w:val="18"/>
        <w:u w:val="none"/>
      </w:rPr>
    </w:lvl>
    <w:lvl w:ilvl="5">
      <w:start w:val="1"/>
      <w:numFmt w:val="decimal"/>
      <w:lvlText w:val="%6."/>
      <w:lvlJc w:val="left"/>
      <w:pPr>
        <w:ind w:left="2520" w:hanging="360"/>
      </w:pPr>
      <w:rPr>
        <w:rFonts w:ascii="Calibri" w:hAnsi="Calibri" w:cs="Calibri"/>
        <w:b w:val="0"/>
        <w:bCs w:val="0"/>
        <w:i w:val="0"/>
        <w:iCs w:val="0"/>
        <w:strike w:val="0"/>
        <w:color w:val="auto"/>
        <w:sz w:val="18"/>
        <w:szCs w:val="18"/>
        <w:u w:val="none"/>
      </w:rPr>
    </w:lvl>
    <w:lvl w:ilvl="6">
      <w:start w:val="1"/>
      <w:numFmt w:val="decimal"/>
      <w:lvlText w:val="%7."/>
      <w:lvlJc w:val="left"/>
      <w:pPr>
        <w:ind w:left="2880" w:hanging="360"/>
      </w:pPr>
      <w:rPr>
        <w:rFonts w:ascii="Calibri" w:hAnsi="Calibri" w:cs="Calibri"/>
        <w:b w:val="0"/>
        <w:bCs w:val="0"/>
        <w:i w:val="0"/>
        <w:iCs w:val="0"/>
        <w:strike w:val="0"/>
        <w:color w:val="auto"/>
        <w:sz w:val="18"/>
        <w:szCs w:val="18"/>
        <w:u w:val="none"/>
      </w:rPr>
    </w:lvl>
    <w:lvl w:ilvl="7">
      <w:start w:val="1"/>
      <w:numFmt w:val="decimal"/>
      <w:lvlText w:val="%8."/>
      <w:lvlJc w:val="left"/>
      <w:pPr>
        <w:ind w:left="3240" w:hanging="360"/>
      </w:pPr>
      <w:rPr>
        <w:rFonts w:ascii="Calibri" w:hAnsi="Calibri" w:cs="Calibri"/>
        <w:b w:val="0"/>
        <w:bCs w:val="0"/>
        <w:i w:val="0"/>
        <w:iCs w:val="0"/>
        <w:strike w:val="0"/>
        <w:color w:val="auto"/>
        <w:sz w:val="18"/>
        <w:szCs w:val="18"/>
        <w:u w:val="none"/>
      </w:rPr>
    </w:lvl>
    <w:lvl w:ilvl="8">
      <w:start w:val="1"/>
      <w:numFmt w:val="decimal"/>
      <w:lvlText w:val="%9."/>
      <w:lvlJc w:val="left"/>
      <w:pPr>
        <w:ind w:left="3600" w:hanging="360"/>
      </w:pPr>
      <w:rPr>
        <w:rFonts w:ascii="Calibri" w:hAnsi="Calibri" w:cs="Calibri"/>
        <w:b w:val="0"/>
        <w:bCs w:val="0"/>
        <w:i w:val="0"/>
        <w:iCs w:val="0"/>
        <w:strike w:val="0"/>
        <w:color w:val="auto"/>
        <w:sz w:val="18"/>
        <w:szCs w:val="18"/>
        <w:u w:val="none"/>
      </w:rPr>
    </w:lvl>
  </w:abstractNum>
  <w:abstractNum w:abstractNumId="2" w15:restartNumberingAfterBreak="0">
    <w:nsid w:val="00000003"/>
    <w:multiLevelType w:val="multilevel"/>
    <w:tmpl w:val="00000003"/>
    <w:lvl w:ilvl="0">
      <w:start w:val="1"/>
      <w:numFmt w:val="decimal"/>
      <w:lvlText w:val="%1."/>
      <w:lvlJc w:val="left"/>
      <w:pPr>
        <w:ind w:left="720" w:hanging="360"/>
      </w:pPr>
      <w:rPr>
        <w:rFonts w:ascii="Calibri" w:hAnsi="Calibri" w:cs="Calibri"/>
        <w:b w:val="0"/>
        <w:bCs w:val="0"/>
        <w:i w:val="0"/>
        <w:iCs w:val="0"/>
        <w:strike w:val="0"/>
        <w:color w:val="auto"/>
        <w:sz w:val="22"/>
        <w:szCs w:val="22"/>
        <w:u w:val="none"/>
      </w:rPr>
    </w:lvl>
    <w:lvl w:ilvl="1">
      <w:start w:val="1"/>
      <w:numFmt w:val="decimal"/>
      <w:lvlText w:val="%2."/>
      <w:lvlJc w:val="left"/>
      <w:pPr>
        <w:ind w:left="1080" w:hanging="360"/>
      </w:pPr>
      <w:rPr>
        <w:rFonts w:ascii="Calibri" w:hAnsi="Calibri" w:cs="Calibri"/>
        <w:b w:val="0"/>
        <w:bCs w:val="0"/>
        <w:i w:val="0"/>
        <w:iCs w:val="0"/>
        <w:strike w:val="0"/>
        <w:color w:val="auto"/>
        <w:sz w:val="22"/>
        <w:szCs w:val="22"/>
        <w:u w:val="none"/>
      </w:rPr>
    </w:lvl>
    <w:lvl w:ilvl="2">
      <w:start w:val="1"/>
      <w:numFmt w:val="decimal"/>
      <w:lvlText w:val="%3."/>
      <w:lvlJc w:val="left"/>
      <w:pPr>
        <w:ind w:left="1440" w:hanging="360"/>
      </w:pPr>
      <w:rPr>
        <w:rFonts w:ascii="Calibri" w:hAnsi="Calibri" w:cs="Calibri"/>
        <w:b w:val="0"/>
        <w:bCs w:val="0"/>
        <w:i w:val="0"/>
        <w:iCs w:val="0"/>
        <w:strike w:val="0"/>
        <w:color w:val="auto"/>
        <w:sz w:val="22"/>
        <w:szCs w:val="22"/>
        <w:u w:val="none"/>
      </w:rPr>
    </w:lvl>
    <w:lvl w:ilvl="3">
      <w:start w:val="1"/>
      <w:numFmt w:val="decimal"/>
      <w:lvlText w:val="%4."/>
      <w:lvlJc w:val="left"/>
      <w:pPr>
        <w:ind w:left="1800" w:hanging="360"/>
      </w:pPr>
      <w:rPr>
        <w:rFonts w:ascii="Calibri" w:hAnsi="Calibri" w:cs="Calibri"/>
        <w:b w:val="0"/>
        <w:bCs w:val="0"/>
        <w:i w:val="0"/>
        <w:iCs w:val="0"/>
        <w:strike w:val="0"/>
        <w:color w:val="auto"/>
        <w:sz w:val="22"/>
        <w:szCs w:val="22"/>
        <w:u w:val="none"/>
      </w:rPr>
    </w:lvl>
    <w:lvl w:ilvl="4">
      <w:start w:val="1"/>
      <w:numFmt w:val="decimal"/>
      <w:lvlText w:val="%5."/>
      <w:lvlJc w:val="left"/>
      <w:pPr>
        <w:ind w:left="2160" w:hanging="360"/>
      </w:pPr>
      <w:rPr>
        <w:rFonts w:ascii="Calibri" w:hAnsi="Calibri" w:cs="Calibri"/>
        <w:b w:val="0"/>
        <w:bCs w:val="0"/>
        <w:i w:val="0"/>
        <w:iCs w:val="0"/>
        <w:strike w:val="0"/>
        <w:color w:val="auto"/>
        <w:sz w:val="22"/>
        <w:szCs w:val="22"/>
        <w:u w:val="none"/>
      </w:rPr>
    </w:lvl>
    <w:lvl w:ilvl="5">
      <w:start w:val="1"/>
      <w:numFmt w:val="decimal"/>
      <w:lvlText w:val="%6."/>
      <w:lvlJc w:val="left"/>
      <w:pPr>
        <w:ind w:left="2520" w:hanging="360"/>
      </w:pPr>
      <w:rPr>
        <w:rFonts w:ascii="Calibri" w:hAnsi="Calibri" w:cs="Calibri"/>
        <w:b w:val="0"/>
        <w:bCs w:val="0"/>
        <w:i w:val="0"/>
        <w:iCs w:val="0"/>
        <w:strike w:val="0"/>
        <w:color w:val="auto"/>
        <w:sz w:val="22"/>
        <w:szCs w:val="22"/>
        <w:u w:val="none"/>
      </w:rPr>
    </w:lvl>
    <w:lvl w:ilvl="6">
      <w:start w:val="1"/>
      <w:numFmt w:val="decimal"/>
      <w:lvlText w:val="%7."/>
      <w:lvlJc w:val="left"/>
      <w:pPr>
        <w:ind w:left="2880" w:hanging="360"/>
      </w:pPr>
      <w:rPr>
        <w:rFonts w:ascii="Calibri" w:hAnsi="Calibri" w:cs="Calibri"/>
        <w:b w:val="0"/>
        <w:bCs w:val="0"/>
        <w:i w:val="0"/>
        <w:iCs w:val="0"/>
        <w:strike w:val="0"/>
        <w:color w:val="auto"/>
        <w:sz w:val="22"/>
        <w:szCs w:val="22"/>
        <w:u w:val="none"/>
      </w:rPr>
    </w:lvl>
    <w:lvl w:ilvl="7">
      <w:start w:val="1"/>
      <w:numFmt w:val="decimal"/>
      <w:lvlText w:val="%8."/>
      <w:lvlJc w:val="left"/>
      <w:pPr>
        <w:ind w:left="3240" w:hanging="360"/>
      </w:pPr>
      <w:rPr>
        <w:rFonts w:ascii="Calibri" w:hAnsi="Calibri" w:cs="Calibri"/>
        <w:b w:val="0"/>
        <w:bCs w:val="0"/>
        <w:i w:val="0"/>
        <w:iCs w:val="0"/>
        <w:strike w:val="0"/>
        <w:color w:val="auto"/>
        <w:sz w:val="22"/>
        <w:szCs w:val="22"/>
        <w:u w:val="none"/>
      </w:rPr>
    </w:lvl>
    <w:lvl w:ilvl="8">
      <w:start w:val="1"/>
      <w:numFmt w:val="decimal"/>
      <w:lvlText w:val="%9."/>
      <w:lvlJc w:val="left"/>
      <w:pPr>
        <w:ind w:left="3600" w:hanging="360"/>
      </w:pPr>
      <w:rPr>
        <w:rFonts w:ascii="Calibri" w:hAnsi="Calibri" w:cs="Calibri"/>
        <w:b w:val="0"/>
        <w:bCs w:val="0"/>
        <w:i w:val="0"/>
        <w:iCs w:val="0"/>
        <w:strike w:val="0"/>
        <w:color w:val="auto"/>
        <w:sz w:val="22"/>
        <w:szCs w:val="22"/>
        <w:u w:val="none"/>
      </w:rPr>
    </w:lvl>
  </w:abstractNum>
  <w:abstractNum w:abstractNumId="3" w15:restartNumberingAfterBreak="0">
    <w:nsid w:val="00000004"/>
    <w:multiLevelType w:val="multilevel"/>
    <w:tmpl w:val="00000004"/>
    <w:lvl w:ilvl="0">
      <w:start w:val="1"/>
      <w:numFmt w:val="decimal"/>
      <w:lvlText w:val="%1."/>
      <w:lvlJc w:val="left"/>
      <w:pPr>
        <w:ind w:left="720" w:hanging="360"/>
      </w:pPr>
      <w:rPr>
        <w:rFonts w:ascii="Calibri" w:hAnsi="Calibri" w:cs="Calibri"/>
        <w:b w:val="0"/>
        <w:bCs w:val="0"/>
        <w:i w:val="0"/>
        <w:iCs w:val="0"/>
        <w:strike w:val="0"/>
        <w:color w:val="auto"/>
        <w:sz w:val="22"/>
        <w:szCs w:val="22"/>
        <w:u w:val="none"/>
      </w:rPr>
    </w:lvl>
    <w:lvl w:ilvl="1">
      <w:start w:val="1"/>
      <w:numFmt w:val="decimal"/>
      <w:lvlText w:val="%2."/>
      <w:lvlJc w:val="left"/>
      <w:pPr>
        <w:ind w:left="1080" w:hanging="360"/>
      </w:pPr>
      <w:rPr>
        <w:rFonts w:ascii="Calibri" w:hAnsi="Calibri" w:cs="Calibri"/>
        <w:b w:val="0"/>
        <w:bCs w:val="0"/>
        <w:i w:val="0"/>
        <w:iCs w:val="0"/>
        <w:strike w:val="0"/>
        <w:color w:val="auto"/>
        <w:sz w:val="22"/>
        <w:szCs w:val="22"/>
        <w:u w:val="none"/>
      </w:rPr>
    </w:lvl>
    <w:lvl w:ilvl="2">
      <w:start w:val="1"/>
      <w:numFmt w:val="decimal"/>
      <w:lvlText w:val="%3."/>
      <w:lvlJc w:val="left"/>
      <w:pPr>
        <w:ind w:left="1440" w:hanging="360"/>
      </w:pPr>
      <w:rPr>
        <w:rFonts w:ascii="Calibri" w:hAnsi="Calibri" w:cs="Calibri"/>
        <w:b w:val="0"/>
        <w:bCs w:val="0"/>
        <w:i w:val="0"/>
        <w:iCs w:val="0"/>
        <w:strike w:val="0"/>
        <w:color w:val="auto"/>
        <w:sz w:val="22"/>
        <w:szCs w:val="22"/>
        <w:u w:val="none"/>
      </w:rPr>
    </w:lvl>
    <w:lvl w:ilvl="3">
      <w:start w:val="1"/>
      <w:numFmt w:val="decimal"/>
      <w:lvlText w:val="%4."/>
      <w:lvlJc w:val="left"/>
      <w:pPr>
        <w:ind w:left="1800" w:hanging="360"/>
      </w:pPr>
      <w:rPr>
        <w:rFonts w:ascii="Calibri" w:hAnsi="Calibri" w:cs="Calibri"/>
        <w:b w:val="0"/>
        <w:bCs w:val="0"/>
        <w:i w:val="0"/>
        <w:iCs w:val="0"/>
        <w:strike w:val="0"/>
        <w:color w:val="auto"/>
        <w:sz w:val="22"/>
        <w:szCs w:val="22"/>
        <w:u w:val="none"/>
      </w:rPr>
    </w:lvl>
    <w:lvl w:ilvl="4">
      <w:start w:val="1"/>
      <w:numFmt w:val="decimal"/>
      <w:lvlText w:val="%5."/>
      <w:lvlJc w:val="left"/>
      <w:pPr>
        <w:ind w:left="2160" w:hanging="360"/>
      </w:pPr>
      <w:rPr>
        <w:rFonts w:ascii="Calibri" w:hAnsi="Calibri" w:cs="Calibri"/>
        <w:b w:val="0"/>
        <w:bCs w:val="0"/>
        <w:i w:val="0"/>
        <w:iCs w:val="0"/>
        <w:strike w:val="0"/>
        <w:color w:val="auto"/>
        <w:sz w:val="22"/>
        <w:szCs w:val="22"/>
        <w:u w:val="none"/>
      </w:rPr>
    </w:lvl>
    <w:lvl w:ilvl="5">
      <w:start w:val="1"/>
      <w:numFmt w:val="decimal"/>
      <w:lvlText w:val="%6."/>
      <w:lvlJc w:val="left"/>
      <w:pPr>
        <w:ind w:left="2520" w:hanging="360"/>
      </w:pPr>
      <w:rPr>
        <w:rFonts w:ascii="Calibri" w:hAnsi="Calibri" w:cs="Calibri"/>
        <w:b w:val="0"/>
        <w:bCs w:val="0"/>
        <w:i w:val="0"/>
        <w:iCs w:val="0"/>
        <w:strike w:val="0"/>
        <w:color w:val="auto"/>
        <w:sz w:val="22"/>
        <w:szCs w:val="22"/>
        <w:u w:val="none"/>
      </w:rPr>
    </w:lvl>
    <w:lvl w:ilvl="6">
      <w:start w:val="1"/>
      <w:numFmt w:val="decimal"/>
      <w:lvlText w:val="%7."/>
      <w:lvlJc w:val="left"/>
      <w:pPr>
        <w:ind w:left="2880" w:hanging="360"/>
      </w:pPr>
      <w:rPr>
        <w:rFonts w:ascii="Calibri" w:hAnsi="Calibri" w:cs="Calibri"/>
        <w:b w:val="0"/>
        <w:bCs w:val="0"/>
        <w:i w:val="0"/>
        <w:iCs w:val="0"/>
        <w:strike w:val="0"/>
        <w:color w:val="auto"/>
        <w:sz w:val="22"/>
        <w:szCs w:val="22"/>
        <w:u w:val="none"/>
      </w:rPr>
    </w:lvl>
    <w:lvl w:ilvl="7">
      <w:start w:val="1"/>
      <w:numFmt w:val="decimal"/>
      <w:lvlText w:val="%8."/>
      <w:lvlJc w:val="left"/>
      <w:pPr>
        <w:ind w:left="3240" w:hanging="360"/>
      </w:pPr>
      <w:rPr>
        <w:rFonts w:ascii="Calibri" w:hAnsi="Calibri" w:cs="Calibri"/>
        <w:b w:val="0"/>
        <w:bCs w:val="0"/>
        <w:i w:val="0"/>
        <w:iCs w:val="0"/>
        <w:strike w:val="0"/>
        <w:color w:val="auto"/>
        <w:sz w:val="22"/>
        <w:szCs w:val="22"/>
        <w:u w:val="none"/>
      </w:rPr>
    </w:lvl>
    <w:lvl w:ilvl="8">
      <w:start w:val="1"/>
      <w:numFmt w:val="decimal"/>
      <w:lvlText w:val="%9."/>
      <w:lvlJc w:val="left"/>
      <w:pPr>
        <w:ind w:left="3600" w:hanging="360"/>
      </w:pPr>
      <w:rPr>
        <w:rFonts w:ascii="Calibri" w:hAnsi="Calibri" w:cs="Calibri"/>
        <w:b w:val="0"/>
        <w:bCs w:val="0"/>
        <w:i w:val="0"/>
        <w:iCs w:val="0"/>
        <w:strike w:val="0"/>
        <w:color w:val="auto"/>
        <w:sz w:val="22"/>
        <w:szCs w:val="22"/>
        <w:u w:val="none"/>
      </w:rPr>
    </w:lvl>
  </w:abstractNum>
  <w:abstractNum w:abstractNumId="4" w15:restartNumberingAfterBreak="0">
    <w:nsid w:val="00000005"/>
    <w:multiLevelType w:val="multilevel"/>
    <w:tmpl w:val="00000005"/>
    <w:lvl w:ilvl="0">
      <w:start w:val="1"/>
      <w:numFmt w:val="decimal"/>
      <w:lvlText w:val="%1."/>
      <w:lvlJc w:val="left"/>
      <w:pPr>
        <w:ind w:left="720" w:hanging="360"/>
      </w:pPr>
      <w:rPr>
        <w:rFonts w:ascii="Calibri" w:hAnsi="Calibri" w:cs="Calibri"/>
        <w:b w:val="0"/>
        <w:bCs w:val="0"/>
        <w:i w:val="0"/>
        <w:iCs w:val="0"/>
        <w:strike w:val="0"/>
        <w:color w:val="auto"/>
        <w:sz w:val="22"/>
        <w:szCs w:val="22"/>
        <w:u w:val="none"/>
      </w:rPr>
    </w:lvl>
    <w:lvl w:ilvl="1">
      <w:start w:val="1"/>
      <w:numFmt w:val="decimal"/>
      <w:lvlText w:val="%2."/>
      <w:lvlJc w:val="left"/>
      <w:pPr>
        <w:ind w:left="1080" w:hanging="360"/>
      </w:pPr>
      <w:rPr>
        <w:rFonts w:ascii="Calibri" w:hAnsi="Calibri" w:cs="Calibri"/>
        <w:b w:val="0"/>
        <w:bCs w:val="0"/>
        <w:i w:val="0"/>
        <w:iCs w:val="0"/>
        <w:strike w:val="0"/>
        <w:color w:val="auto"/>
        <w:sz w:val="22"/>
        <w:szCs w:val="22"/>
        <w:u w:val="none"/>
      </w:rPr>
    </w:lvl>
    <w:lvl w:ilvl="2">
      <w:start w:val="1"/>
      <w:numFmt w:val="decimal"/>
      <w:lvlText w:val="%3."/>
      <w:lvlJc w:val="left"/>
      <w:pPr>
        <w:ind w:left="1440" w:hanging="360"/>
      </w:pPr>
      <w:rPr>
        <w:rFonts w:ascii="Calibri" w:hAnsi="Calibri" w:cs="Calibri"/>
        <w:b w:val="0"/>
        <w:bCs w:val="0"/>
        <w:i w:val="0"/>
        <w:iCs w:val="0"/>
        <w:strike w:val="0"/>
        <w:color w:val="auto"/>
        <w:sz w:val="22"/>
        <w:szCs w:val="22"/>
        <w:u w:val="none"/>
      </w:rPr>
    </w:lvl>
    <w:lvl w:ilvl="3">
      <w:start w:val="1"/>
      <w:numFmt w:val="decimal"/>
      <w:lvlText w:val="%4."/>
      <w:lvlJc w:val="left"/>
      <w:pPr>
        <w:ind w:left="1800" w:hanging="360"/>
      </w:pPr>
      <w:rPr>
        <w:rFonts w:ascii="Calibri" w:hAnsi="Calibri" w:cs="Calibri"/>
        <w:b w:val="0"/>
        <w:bCs w:val="0"/>
        <w:i w:val="0"/>
        <w:iCs w:val="0"/>
        <w:strike w:val="0"/>
        <w:color w:val="auto"/>
        <w:sz w:val="22"/>
        <w:szCs w:val="22"/>
        <w:u w:val="none"/>
      </w:rPr>
    </w:lvl>
    <w:lvl w:ilvl="4">
      <w:start w:val="1"/>
      <w:numFmt w:val="decimal"/>
      <w:lvlText w:val="%5."/>
      <w:lvlJc w:val="left"/>
      <w:pPr>
        <w:ind w:left="2160" w:hanging="360"/>
      </w:pPr>
      <w:rPr>
        <w:rFonts w:ascii="Calibri" w:hAnsi="Calibri" w:cs="Calibri"/>
        <w:b w:val="0"/>
        <w:bCs w:val="0"/>
        <w:i w:val="0"/>
        <w:iCs w:val="0"/>
        <w:strike w:val="0"/>
        <w:color w:val="auto"/>
        <w:sz w:val="22"/>
        <w:szCs w:val="22"/>
        <w:u w:val="none"/>
      </w:rPr>
    </w:lvl>
    <w:lvl w:ilvl="5">
      <w:start w:val="1"/>
      <w:numFmt w:val="decimal"/>
      <w:lvlText w:val="%6."/>
      <w:lvlJc w:val="left"/>
      <w:pPr>
        <w:ind w:left="2520" w:hanging="360"/>
      </w:pPr>
      <w:rPr>
        <w:rFonts w:ascii="Calibri" w:hAnsi="Calibri" w:cs="Calibri"/>
        <w:b w:val="0"/>
        <w:bCs w:val="0"/>
        <w:i w:val="0"/>
        <w:iCs w:val="0"/>
        <w:strike w:val="0"/>
        <w:color w:val="auto"/>
        <w:sz w:val="22"/>
        <w:szCs w:val="22"/>
        <w:u w:val="none"/>
      </w:rPr>
    </w:lvl>
    <w:lvl w:ilvl="6">
      <w:start w:val="1"/>
      <w:numFmt w:val="decimal"/>
      <w:lvlText w:val="%7."/>
      <w:lvlJc w:val="left"/>
      <w:pPr>
        <w:ind w:left="2880" w:hanging="360"/>
      </w:pPr>
      <w:rPr>
        <w:rFonts w:ascii="Calibri" w:hAnsi="Calibri" w:cs="Calibri"/>
        <w:b w:val="0"/>
        <w:bCs w:val="0"/>
        <w:i w:val="0"/>
        <w:iCs w:val="0"/>
        <w:strike w:val="0"/>
        <w:color w:val="auto"/>
        <w:sz w:val="22"/>
        <w:szCs w:val="22"/>
        <w:u w:val="none"/>
      </w:rPr>
    </w:lvl>
    <w:lvl w:ilvl="7">
      <w:start w:val="1"/>
      <w:numFmt w:val="decimal"/>
      <w:lvlText w:val="%8."/>
      <w:lvlJc w:val="left"/>
      <w:pPr>
        <w:ind w:left="3240" w:hanging="360"/>
      </w:pPr>
      <w:rPr>
        <w:rFonts w:ascii="Calibri" w:hAnsi="Calibri" w:cs="Calibri"/>
        <w:b w:val="0"/>
        <w:bCs w:val="0"/>
        <w:i w:val="0"/>
        <w:iCs w:val="0"/>
        <w:strike w:val="0"/>
        <w:color w:val="auto"/>
        <w:sz w:val="22"/>
        <w:szCs w:val="22"/>
        <w:u w:val="none"/>
      </w:rPr>
    </w:lvl>
    <w:lvl w:ilvl="8">
      <w:start w:val="1"/>
      <w:numFmt w:val="decimal"/>
      <w:lvlText w:val="%9."/>
      <w:lvlJc w:val="left"/>
      <w:pPr>
        <w:ind w:left="3600" w:hanging="360"/>
      </w:pPr>
      <w:rPr>
        <w:rFonts w:ascii="Calibri" w:hAnsi="Calibri" w:cs="Calibri"/>
        <w:b w:val="0"/>
        <w:bCs w:val="0"/>
        <w:i w:val="0"/>
        <w:iCs w:val="0"/>
        <w:strike w:val="0"/>
        <w:color w:val="auto"/>
        <w:sz w:val="22"/>
        <w:szCs w:val="22"/>
        <w:u w:val="none"/>
      </w:rPr>
    </w:lvl>
  </w:abstractNum>
  <w:abstractNum w:abstractNumId="5" w15:restartNumberingAfterBreak="0">
    <w:nsid w:val="00000029"/>
    <w:multiLevelType w:val="hybridMultilevel"/>
    <w:tmpl w:val="00004823"/>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402"/>
    <w:multiLevelType w:val="multilevel"/>
    <w:tmpl w:val="FFFFFFFF"/>
    <w:lvl w:ilvl="0">
      <w:numFmt w:val="bullet"/>
      <w:lvlText w:val=""/>
      <w:lvlJc w:val="left"/>
      <w:pPr>
        <w:ind w:left="822" w:hanging="361"/>
      </w:pPr>
      <w:rPr>
        <w:rFonts w:ascii="Symbol" w:hAnsi="Symbol" w:cs="Symbol"/>
        <w:b/>
        <w:bCs/>
        <w:w w:val="99"/>
        <w:sz w:val="18"/>
        <w:szCs w:val="18"/>
      </w:rPr>
    </w:lvl>
    <w:lvl w:ilvl="1">
      <w:numFmt w:val="bullet"/>
      <w:lvlText w:val="•"/>
      <w:lvlJc w:val="left"/>
      <w:pPr>
        <w:ind w:left="1756" w:hanging="361"/>
      </w:pPr>
    </w:lvl>
    <w:lvl w:ilvl="2">
      <w:numFmt w:val="bullet"/>
      <w:lvlText w:val="•"/>
      <w:lvlJc w:val="left"/>
      <w:pPr>
        <w:ind w:left="2692" w:hanging="361"/>
      </w:pPr>
    </w:lvl>
    <w:lvl w:ilvl="3">
      <w:numFmt w:val="bullet"/>
      <w:lvlText w:val="•"/>
      <w:lvlJc w:val="left"/>
      <w:pPr>
        <w:ind w:left="3628" w:hanging="361"/>
      </w:pPr>
    </w:lvl>
    <w:lvl w:ilvl="4">
      <w:numFmt w:val="bullet"/>
      <w:lvlText w:val="•"/>
      <w:lvlJc w:val="left"/>
      <w:pPr>
        <w:ind w:left="4564" w:hanging="361"/>
      </w:pPr>
    </w:lvl>
    <w:lvl w:ilvl="5">
      <w:numFmt w:val="bullet"/>
      <w:lvlText w:val="•"/>
      <w:lvlJc w:val="left"/>
      <w:pPr>
        <w:ind w:left="5500" w:hanging="361"/>
      </w:pPr>
    </w:lvl>
    <w:lvl w:ilvl="6">
      <w:numFmt w:val="bullet"/>
      <w:lvlText w:val="•"/>
      <w:lvlJc w:val="left"/>
      <w:pPr>
        <w:ind w:left="6436" w:hanging="361"/>
      </w:pPr>
    </w:lvl>
    <w:lvl w:ilvl="7">
      <w:numFmt w:val="bullet"/>
      <w:lvlText w:val="•"/>
      <w:lvlJc w:val="left"/>
      <w:pPr>
        <w:ind w:left="7372" w:hanging="361"/>
      </w:pPr>
    </w:lvl>
    <w:lvl w:ilvl="8">
      <w:numFmt w:val="bullet"/>
      <w:lvlText w:val="•"/>
      <w:lvlJc w:val="left"/>
      <w:pPr>
        <w:ind w:left="8308" w:hanging="361"/>
      </w:pPr>
    </w:lvl>
  </w:abstractNum>
  <w:abstractNum w:abstractNumId="7" w15:restartNumberingAfterBreak="0">
    <w:nsid w:val="00000403"/>
    <w:multiLevelType w:val="multilevel"/>
    <w:tmpl w:val="FFFFFFFF"/>
    <w:lvl w:ilvl="0">
      <w:start w:val="1"/>
      <w:numFmt w:val="decimal"/>
      <w:lvlText w:val="%1."/>
      <w:lvlJc w:val="left"/>
      <w:pPr>
        <w:ind w:left="822" w:hanging="361"/>
      </w:pPr>
      <w:rPr>
        <w:rFonts w:ascii="Calibri" w:hAnsi="Calibri" w:cs="Calibri"/>
        <w:b w:val="0"/>
        <w:bCs w:val="0"/>
        <w:spacing w:val="-18"/>
        <w:w w:val="98"/>
        <w:sz w:val="18"/>
        <w:szCs w:val="18"/>
      </w:rPr>
    </w:lvl>
    <w:lvl w:ilvl="1">
      <w:numFmt w:val="bullet"/>
      <w:lvlText w:val="•"/>
      <w:lvlJc w:val="left"/>
      <w:pPr>
        <w:ind w:left="1756" w:hanging="361"/>
      </w:pPr>
    </w:lvl>
    <w:lvl w:ilvl="2">
      <w:numFmt w:val="bullet"/>
      <w:lvlText w:val="•"/>
      <w:lvlJc w:val="left"/>
      <w:pPr>
        <w:ind w:left="2692" w:hanging="361"/>
      </w:pPr>
    </w:lvl>
    <w:lvl w:ilvl="3">
      <w:numFmt w:val="bullet"/>
      <w:lvlText w:val="•"/>
      <w:lvlJc w:val="left"/>
      <w:pPr>
        <w:ind w:left="3628" w:hanging="361"/>
      </w:pPr>
    </w:lvl>
    <w:lvl w:ilvl="4">
      <w:numFmt w:val="bullet"/>
      <w:lvlText w:val="•"/>
      <w:lvlJc w:val="left"/>
      <w:pPr>
        <w:ind w:left="4564" w:hanging="361"/>
      </w:pPr>
    </w:lvl>
    <w:lvl w:ilvl="5">
      <w:numFmt w:val="bullet"/>
      <w:lvlText w:val="•"/>
      <w:lvlJc w:val="left"/>
      <w:pPr>
        <w:ind w:left="5500" w:hanging="361"/>
      </w:pPr>
    </w:lvl>
    <w:lvl w:ilvl="6">
      <w:numFmt w:val="bullet"/>
      <w:lvlText w:val="•"/>
      <w:lvlJc w:val="left"/>
      <w:pPr>
        <w:ind w:left="6436" w:hanging="361"/>
      </w:pPr>
    </w:lvl>
    <w:lvl w:ilvl="7">
      <w:numFmt w:val="bullet"/>
      <w:lvlText w:val="•"/>
      <w:lvlJc w:val="left"/>
      <w:pPr>
        <w:ind w:left="7372" w:hanging="361"/>
      </w:pPr>
    </w:lvl>
    <w:lvl w:ilvl="8">
      <w:numFmt w:val="bullet"/>
      <w:lvlText w:val="•"/>
      <w:lvlJc w:val="left"/>
      <w:pPr>
        <w:ind w:left="8308" w:hanging="361"/>
      </w:pPr>
    </w:lvl>
  </w:abstractNum>
  <w:abstractNum w:abstractNumId="8" w15:restartNumberingAfterBreak="0">
    <w:nsid w:val="00002CD6"/>
    <w:multiLevelType w:val="hybridMultilevel"/>
    <w:tmpl w:val="000072AE"/>
    <w:lvl w:ilvl="0" w:tplc="FFFFFFF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F90"/>
    <w:multiLevelType w:val="hybridMultilevel"/>
    <w:tmpl w:val="00001649"/>
    <w:lvl w:ilvl="0" w:tplc="FFFFFFFF">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6784"/>
    <w:multiLevelType w:val="hybridMultilevel"/>
    <w:tmpl w:val="00004AE1"/>
    <w:lvl w:ilvl="0" w:tplc="FFFFFFF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E27125"/>
    <w:multiLevelType w:val="hybridMultilevel"/>
    <w:tmpl w:val="FF1EEDE8"/>
    <w:lvl w:ilvl="0" w:tplc="FFFFFFFF">
      <w:start w:val="1"/>
      <w:numFmt w:val="lowerRoman"/>
      <w:lvlText w:val="(%1)"/>
      <w:lvlJc w:val="left"/>
      <w:pPr>
        <w:ind w:left="1142" w:hanging="720"/>
      </w:pPr>
      <w:rPr>
        <w:rFonts w:hint="default"/>
      </w:r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2" w15:restartNumberingAfterBreak="0">
    <w:nsid w:val="4A2403F7"/>
    <w:multiLevelType w:val="hybridMultilevel"/>
    <w:tmpl w:val="FF1EEDE8"/>
    <w:lvl w:ilvl="0" w:tplc="FFFFFFFF">
      <w:start w:val="1"/>
      <w:numFmt w:val="lowerRoman"/>
      <w:lvlText w:val="(%1)"/>
      <w:lvlJc w:val="left"/>
      <w:pPr>
        <w:ind w:left="1142" w:hanging="720"/>
      </w:pPr>
      <w:rPr>
        <w:rFonts w:hint="default"/>
      </w:r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3" w15:restartNumberingAfterBreak="0">
    <w:nsid w:val="535D6820"/>
    <w:multiLevelType w:val="hybridMultilevel"/>
    <w:tmpl w:val="7C06769E"/>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555858EF"/>
    <w:multiLevelType w:val="hybridMultilevel"/>
    <w:tmpl w:val="2A94BA9E"/>
    <w:lvl w:ilvl="0" w:tplc="B3460F46">
      <w:start w:val="1"/>
      <w:numFmt w:val="decimal"/>
      <w:lvlText w:val="%1."/>
      <w:lvlJc w:val="left"/>
      <w:pPr>
        <w:ind w:left="842" w:hanging="360"/>
        <w:jc w:val="left"/>
      </w:pPr>
      <w:rPr>
        <w:rFonts w:ascii="Carlito" w:eastAsia="Carlito" w:hAnsi="Carlito" w:cs="Carlito" w:hint="default"/>
        <w:b w:val="0"/>
        <w:bCs w:val="0"/>
        <w:i w:val="0"/>
        <w:iCs w:val="0"/>
        <w:spacing w:val="-1"/>
        <w:w w:val="100"/>
        <w:sz w:val="22"/>
        <w:szCs w:val="22"/>
        <w:lang w:val="en-US" w:eastAsia="en-US" w:bidi="ar-SA"/>
      </w:rPr>
    </w:lvl>
    <w:lvl w:ilvl="1" w:tplc="4DC61354">
      <w:numFmt w:val="bullet"/>
      <w:lvlText w:val="•"/>
      <w:lvlJc w:val="left"/>
      <w:pPr>
        <w:ind w:left="1786" w:hanging="360"/>
      </w:pPr>
      <w:rPr>
        <w:rFonts w:hint="default"/>
        <w:lang w:val="en-US" w:eastAsia="en-US" w:bidi="ar-SA"/>
      </w:rPr>
    </w:lvl>
    <w:lvl w:ilvl="2" w:tplc="E7289702">
      <w:numFmt w:val="bullet"/>
      <w:lvlText w:val="•"/>
      <w:lvlJc w:val="left"/>
      <w:pPr>
        <w:ind w:left="2732" w:hanging="360"/>
      </w:pPr>
      <w:rPr>
        <w:rFonts w:hint="default"/>
        <w:lang w:val="en-US" w:eastAsia="en-US" w:bidi="ar-SA"/>
      </w:rPr>
    </w:lvl>
    <w:lvl w:ilvl="3" w:tplc="C0809C40">
      <w:numFmt w:val="bullet"/>
      <w:lvlText w:val="•"/>
      <w:lvlJc w:val="left"/>
      <w:pPr>
        <w:ind w:left="3678" w:hanging="360"/>
      </w:pPr>
      <w:rPr>
        <w:rFonts w:hint="default"/>
        <w:lang w:val="en-US" w:eastAsia="en-US" w:bidi="ar-SA"/>
      </w:rPr>
    </w:lvl>
    <w:lvl w:ilvl="4" w:tplc="CDC46BF0">
      <w:numFmt w:val="bullet"/>
      <w:lvlText w:val="•"/>
      <w:lvlJc w:val="left"/>
      <w:pPr>
        <w:ind w:left="4624" w:hanging="360"/>
      </w:pPr>
      <w:rPr>
        <w:rFonts w:hint="default"/>
        <w:lang w:val="en-US" w:eastAsia="en-US" w:bidi="ar-SA"/>
      </w:rPr>
    </w:lvl>
    <w:lvl w:ilvl="5" w:tplc="75EEB2B0">
      <w:numFmt w:val="bullet"/>
      <w:lvlText w:val="•"/>
      <w:lvlJc w:val="left"/>
      <w:pPr>
        <w:ind w:left="5570" w:hanging="360"/>
      </w:pPr>
      <w:rPr>
        <w:rFonts w:hint="default"/>
        <w:lang w:val="en-US" w:eastAsia="en-US" w:bidi="ar-SA"/>
      </w:rPr>
    </w:lvl>
    <w:lvl w:ilvl="6" w:tplc="837CADBA">
      <w:numFmt w:val="bullet"/>
      <w:lvlText w:val="•"/>
      <w:lvlJc w:val="left"/>
      <w:pPr>
        <w:ind w:left="6516" w:hanging="360"/>
      </w:pPr>
      <w:rPr>
        <w:rFonts w:hint="default"/>
        <w:lang w:val="en-US" w:eastAsia="en-US" w:bidi="ar-SA"/>
      </w:rPr>
    </w:lvl>
    <w:lvl w:ilvl="7" w:tplc="4684A44A">
      <w:numFmt w:val="bullet"/>
      <w:lvlText w:val="•"/>
      <w:lvlJc w:val="left"/>
      <w:pPr>
        <w:ind w:left="7462" w:hanging="360"/>
      </w:pPr>
      <w:rPr>
        <w:rFonts w:hint="default"/>
        <w:lang w:val="en-US" w:eastAsia="en-US" w:bidi="ar-SA"/>
      </w:rPr>
    </w:lvl>
    <w:lvl w:ilvl="8" w:tplc="1B04D5A4">
      <w:numFmt w:val="bullet"/>
      <w:lvlText w:val="•"/>
      <w:lvlJc w:val="left"/>
      <w:pPr>
        <w:ind w:left="8408" w:hanging="360"/>
      </w:pPr>
      <w:rPr>
        <w:rFonts w:hint="default"/>
        <w:lang w:val="en-US" w:eastAsia="en-US" w:bidi="ar-SA"/>
      </w:rPr>
    </w:lvl>
  </w:abstractNum>
  <w:abstractNum w:abstractNumId="15" w15:restartNumberingAfterBreak="0">
    <w:nsid w:val="69384CEE"/>
    <w:multiLevelType w:val="hybridMultilevel"/>
    <w:tmpl w:val="3422524A"/>
    <w:lvl w:ilvl="0" w:tplc="420E9310">
      <w:start w:val="1"/>
      <w:numFmt w:val="decimal"/>
      <w:lvlText w:val="%1."/>
      <w:lvlJc w:val="left"/>
      <w:pPr>
        <w:ind w:left="842" w:hanging="360"/>
        <w:jc w:val="left"/>
      </w:pPr>
      <w:rPr>
        <w:rFonts w:ascii="Carlito" w:eastAsia="Carlito" w:hAnsi="Carlito" w:cs="Carlito" w:hint="default"/>
        <w:b w:val="0"/>
        <w:bCs w:val="0"/>
        <w:i w:val="0"/>
        <w:iCs w:val="0"/>
        <w:spacing w:val="-1"/>
        <w:w w:val="100"/>
        <w:sz w:val="22"/>
        <w:szCs w:val="22"/>
        <w:lang w:val="en-US" w:eastAsia="en-US" w:bidi="ar-SA"/>
      </w:rPr>
    </w:lvl>
    <w:lvl w:ilvl="1" w:tplc="49047CC2">
      <w:numFmt w:val="bullet"/>
      <w:lvlText w:val="•"/>
      <w:lvlJc w:val="left"/>
      <w:pPr>
        <w:ind w:left="1786" w:hanging="360"/>
      </w:pPr>
      <w:rPr>
        <w:rFonts w:hint="default"/>
        <w:lang w:val="en-US" w:eastAsia="en-US" w:bidi="ar-SA"/>
      </w:rPr>
    </w:lvl>
    <w:lvl w:ilvl="2" w:tplc="C5EA3F02">
      <w:numFmt w:val="bullet"/>
      <w:lvlText w:val="•"/>
      <w:lvlJc w:val="left"/>
      <w:pPr>
        <w:ind w:left="2732" w:hanging="360"/>
      </w:pPr>
      <w:rPr>
        <w:rFonts w:hint="default"/>
        <w:lang w:val="en-US" w:eastAsia="en-US" w:bidi="ar-SA"/>
      </w:rPr>
    </w:lvl>
    <w:lvl w:ilvl="3" w:tplc="BEBCDDA6">
      <w:numFmt w:val="bullet"/>
      <w:lvlText w:val="•"/>
      <w:lvlJc w:val="left"/>
      <w:pPr>
        <w:ind w:left="3678" w:hanging="360"/>
      </w:pPr>
      <w:rPr>
        <w:rFonts w:hint="default"/>
        <w:lang w:val="en-US" w:eastAsia="en-US" w:bidi="ar-SA"/>
      </w:rPr>
    </w:lvl>
    <w:lvl w:ilvl="4" w:tplc="E774FB44">
      <w:numFmt w:val="bullet"/>
      <w:lvlText w:val="•"/>
      <w:lvlJc w:val="left"/>
      <w:pPr>
        <w:ind w:left="4624" w:hanging="360"/>
      </w:pPr>
      <w:rPr>
        <w:rFonts w:hint="default"/>
        <w:lang w:val="en-US" w:eastAsia="en-US" w:bidi="ar-SA"/>
      </w:rPr>
    </w:lvl>
    <w:lvl w:ilvl="5" w:tplc="204EAF34">
      <w:numFmt w:val="bullet"/>
      <w:lvlText w:val="•"/>
      <w:lvlJc w:val="left"/>
      <w:pPr>
        <w:ind w:left="5570" w:hanging="360"/>
      </w:pPr>
      <w:rPr>
        <w:rFonts w:hint="default"/>
        <w:lang w:val="en-US" w:eastAsia="en-US" w:bidi="ar-SA"/>
      </w:rPr>
    </w:lvl>
    <w:lvl w:ilvl="6" w:tplc="F3F6DDAC">
      <w:numFmt w:val="bullet"/>
      <w:lvlText w:val="•"/>
      <w:lvlJc w:val="left"/>
      <w:pPr>
        <w:ind w:left="6516" w:hanging="360"/>
      </w:pPr>
      <w:rPr>
        <w:rFonts w:hint="default"/>
        <w:lang w:val="en-US" w:eastAsia="en-US" w:bidi="ar-SA"/>
      </w:rPr>
    </w:lvl>
    <w:lvl w:ilvl="7" w:tplc="C4EAF86A">
      <w:numFmt w:val="bullet"/>
      <w:lvlText w:val="•"/>
      <w:lvlJc w:val="left"/>
      <w:pPr>
        <w:ind w:left="7462" w:hanging="360"/>
      </w:pPr>
      <w:rPr>
        <w:rFonts w:hint="default"/>
        <w:lang w:val="en-US" w:eastAsia="en-US" w:bidi="ar-SA"/>
      </w:rPr>
    </w:lvl>
    <w:lvl w:ilvl="8" w:tplc="923CAB6E">
      <w:numFmt w:val="bullet"/>
      <w:lvlText w:val="•"/>
      <w:lvlJc w:val="left"/>
      <w:pPr>
        <w:ind w:left="8408" w:hanging="360"/>
      </w:pPr>
      <w:rPr>
        <w:rFonts w:hint="default"/>
        <w:lang w:val="en-US" w:eastAsia="en-US" w:bidi="ar-SA"/>
      </w:rPr>
    </w:lvl>
  </w:abstractNum>
  <w:abstractNum w:abstractNumId="16" w15:restartNumberingAfterBreak="0">
    <w:nsid w:val="77B76D1E"/>
    <w:multiLevelType w:val="hybridMultilevel"/>
    <w:tmpl w:val="C22EF3A6"/>
    <w:lvl w:ilvl="0" w:tplc="ABE2A586">
      <w:start w:val="1"/>
      <w:numFmt w:val="decimal"/>
      <w:lvlText w:val="%1."/>
      <w:lvlJc w:val="left"/>
      <w:pPr>
        <w:ind w:left="842" w:hanging="360"/>
        <w:jc w:val="left"/>
      </w:pPr>
      <w:rPr>
        <w:rFonts w:ascii="Carlito" w:eastAsia="Carlito" w:hAnsi="Carlito" w:cs="Carlito" w:hint="default"/>
        <w:b w:val="0"/>
        <w:bCs w:val="0"/>
        <w:i w:val="0"/>
        <w:iCs w:val="0"/>
        <w:spacing w:val="-1"/>
        <w:w w:val="100"/>
        <w:sz w:val="22"/>
        <w:szCs w:val="22"/>
        <w:lang w:val="en-US" w:eastAsia="en-US" w:bidi="ar-SA"/>
      </w:rPr>
    </w:lvl>
    <w:lvl w:ilvl="1" w:tplc="B2341AF2">
      <w:numFmt w:val="bullet"/>
      <w:lvlText w:val="•"/>
      <w:lvlJc w:val="left"/>
      <w:pPr>
        <w:ind w:left="1786" w:hanging="360"/>
      </w:pPr>
      <w:rPr>
        <w:rFonts w:hint="default"/>
        <w:lang w:val="en-US" w:eastAsia="en-US" w:bidi="ar-SA"/>
      </w:rPr>
    </w:lvl>
    <w:lvl w:ilvl="2" w:tplc="3F0C30CE">
      <w:numFmt w:val="bullet"/>
      <w:lvlText w:val="•"/>
      <w:lvlJc w:val="left"/>
      <w:pPr>
        <w:ind w:left="2732" w:hanging="360"/>
      </w:pPr>
      <w:rPr>
        <w:rFonts w:hint="default"/>
        <w:lang w:val="en-US" w:eastAsia="en-US" w:bidi="ar-SA"/>
      </w:rPr>
    </w:lvl>
    <w:lvl w:ilvl="3" w:tplc="A4C0D4C4">
      <w:numFmt w:val="bullet"/>
      <w:lvlText w:val="•"/>
      <w:lvlJc w:val="left"/>
      <w:pPr>
        <w:ind w:left="3678" w:hanging="360"/>
      </w:pPr>
      <w:rPr>
        <w:rFonts w:hint="default"/>
        <w:lang w:val="en-US" w:eastAsia="en-US" w:bidi="ar-SA"/>
      </w:rPr>
    </w:lvl>
    <w:lvl w:ilvl="4" w:tplc="E10052A2">
      <w:numFmt w:val="bullet"/>
      <w:lvlText w:val="•"/>
      <w:lvlJc w:val="left"/>
      <w:pPr>
        <w:ind w:left="4624" w:hanging="360"/>
      </w:pPr>
      <w:rPr>
        <w:rFonts w:hint="default"/>
        <w:lang w:val="en-US" w:eastAsia="en-US" w:bidi="ar-SA"/>
      </w:rPr>
    </w:lvl>
    <w:lvl w:ilvl="5" w:tplc="8A729D64">
      <w:numFmt w:val="bullet"/>
      <w:lvlText w:val="•"/>
      <w:lvlJc w:val="left"/>
      <w:pPr>
        <w:ind w:left="5570" w:hanging="360"/>
      </w:pPr>
      <w:rPr>
        <w:rFonts w:hint="default"/>
        <w:lang w:val="en-US" w:eastAsia="en-US" w:bidi="ar-SA"/>
      </w:rPr>
    </w:lvl>
    <w:lvl w:ilvl="6" w:tplc="94980134">
      <w:numFmt w:val="bullet"/>
      <w:lvlText w:val="•"/>
      <w:lvlJc w:val="left"/>
      <w:pPr>
        <w:ind w:left="6516" w:hanging="360"/>
      </w:pPr>
      <w:rPr>
        <w:rFonts w:hint="default"/>
        <w:lang w:val="en-US" w:eastAsia="en-US" w:bidi="ar-SA"/>
      </w:rPr>
    </w:lvl>
    <w:lvl w:ilvl="7" w:tplc="8F2E5434">
      <w:numFmt w:val="bullet"/>
      <w:lvlText w:val="•"/>
      <w:lvlJc w:val="left"/>
      <w:pPr>
        <w:ind w:left="7462" w:hanging="360"/>
      </w:pPr>
      <w:rPr>
        <w:rFonts w:hint="default"/>
        <w:lang w:val="en-US" w:eastAsia="en-US" w:bidi="ar-SA"/>
      </w:rPr>
    </w:lvl>
    <w:lvl w:ilvl="8" w:tplc="DE32AB70">
      <w:numFmt w:val="bullet"/>
      <w:lvlText w:val="•"/>
      <w:lvlJc w:val="left"/>
      <w:pPr>
        <w:ind w:left="8408" w:hanging="360"/>
      </w:pPr>
      <w:rPr>
        <w:rFonts w:hint="default"/>
        <w:lang w:val="en-US" w:eastAsia="en-US" w:bidi="ar-SA"/>
      </w:rPr>
    </w:lvl>
  </w:abstractNum>
  <w:num w:numId="1" w16cid:durableId="1122723554">
    <w:abstractNumId w:val="5"/>
  </w:num>
  <w:num w:numId="2" w16cid:durableId="59600584">
    <w:abstractNumId w:val="10"/>
  </w:num>
  <w:num w:numId="3" w16cid:durableId="1032075323">
    <w:abstractNumId w:val="8"/>
  </w:num>
  <w:num w:numId="4" w16cid:durableId="728462875">
    <w:abstractNumId w:val="9"/>
  </w:num>
  <w:num w:numId="5" w16cid:durableId="1574656549">
    <w:abstractNumId w:val="0"/>
  </w:num>
  <w:num w:numId="6" w16cid:durableId="812988470">
    <w:abstractNumId w:val="1"/>
  </w:num>
  <w:num w:numId="7" w16cid:durableId="316805176">
    <w:abstractNumId w:val="2"/>
  </w:num>
  <w:num w:numId="8" w16cid:durableId="2107382544">
    <w:abstractNumId w:val="3"/>
  </w:num>
  <w:num w:numId="9" w16cid:durableId="127163845">
    <w:abstractNumId w:val="3"/>
    <w:lvlOverride w:ilvl="0">
      <w:lvl w:ilvl="0">
        <w:start w:val="1"/>
        <w:numFmt w:val="decimal"/>
        <w:lvlText w:val="%1."/>
        <w:lvlJc w:val="left"/>
        <w:pPr>
          <w:ind w:left="720" w:hanging="360"/>
        </w:pPr>
        <w:rPr>
          <w:rFonts w:ascii="Calibri" w:hAnsi="Calibri" w:cs="Calibri"/>
          <w:b w:val="0"/>
          <w:bCs w:val="0"/>
          <w:i w:val="0"/>
          <w:iCs w:val="0"/>
          <w:strike w:val="0"/>
          <w:color w:val="0F0F0F"/>
          <w:sz w:val="22"/>
          <w:szCs w:val="22"/>
          <w:u w:val="none"/>
        </w:rPr>
      </w:lvl>
    </w:lvlOverride>
    <w:lvlOverride w:ilvl="1">
      <w:lvl w:ilvl="1">
        <w:start w:val="1"/>
        <w:numFmt w:val="decimal"/>
        <w:lvlText w:val="%2."/>
        <w:lvlJc w:val="left"/>
        <w:pPr>
          <w:ind w:left="1080" w:hanging="360"/>
        </w:pPr>
        <w:rPr>
          <w:rFonts w:ascii="Calibri" w:hAnsi="Calibri" w:cs="Calibri"/>
          <w:b w:val="0"/>
          <w:bCs w:val="0"/>
          <w:i w:val="0"/>
          <w:iCs w:val="0"/>
          <w:strike w:val="0"/>
          <w:color w:val="auto"/>
          <w:sz w:val="22"/>
          <w:szCs w:val="22"/>
          <w:u w:val="none"/>
        </w:rPr>
      </w:lvl>
    </w:lvlOverride>
    <w:lvlOverride w:ilvl="2">
      <w:lvl w:ilvl="2">
        <w:start w:val="1"/>
        <w:numFmt w:val="decimal"/>
        <w:lvlText w:val="%3."/>
        <w:lvlJc w:val="left"/>
        <w:pPr>
          <w:ind w:left="1440" w:hanging="360"/>
        </w:pPr>
        <w:rPr>
          <w:rFonts w:ascii="Calibri" w:hAnsi="Calibri" w:cs="Calibri"/>
          <w:b w:val="0"/>
          <w:bCs w:val="0"/>
          <w:i w:val="0"/>
          <w:iCs w:val="0"/>
          <w:strike w:val="0"/>
          <w:color w:val="auto"/>
          <w:sz w:val="22"/>
          <w:szCs w:val="22"/>
          <w:u w:val="none"/>
        </w:rPr>
      </w:lvl>
    </w:lvlOverride>
    <w:lvlOverride w:ilvl="3">
      <w:lvl w:ilvl="3">
        <w:start w:val="1"/>
        <w:numFmt w:val="decimal"/>
        <w:lvlText w:val="%4."/>
        <w:lvlJc w:val="left"/>
        <w:pPr>
          <w:ind w:left="1800" w:hanging="360"/>
        </w:pPr>
        <w:rPr>
          <w:rFonts w:ascii="Calibri" w:hAnsi="Calibri" w:cs="Calibri"/>
          <w:b w:val="0"/>
          <w:bCs w:val="0"/>
          <w:i w:val="0"/>
          <w:iCs w:val="0"/>
          <w:strike w:val="0"/>
          <w:color w:val="auto"/>
          <w:sz w:val="22"/>
          <w:szCs w:val="22"/>
          <w:u w:val="none"/>
        </w:rPr>
      </w:lvl>
    </w:lvlOverride>
    <w:lvlOverride w:ilvl="4">
      <w:lvl w:ilvl="4">
        <w:start w:val="1"/>
        <w:numFmt w:val="decimal"/>
        <w:lvlText w:val="%5."/>
        <w:lvlJc w:val="left"/>
        <w:pPr>
          <w:ind w:left="2160" w:hanging="360"/>
        </w:pPr>
        <w:rPr>
          <w:rFonts w:ascii="Calibri" w:hAnsi="Calibri" w:cs="Calibri"/>
          <w:b w:val="0"/>
          <w:bCs w:val="0"/>
          <w:i w:val="0"/>
          <w:iCs w:val="0"/>
          <w:strike w:val="0"/>
          <w:color w:val="auto"/>
          <w:sz w:val="22"/>
          <w:szCs w:val="22"/>
          <w:u w:val="none"/>
        </w:rPr>
      </w:lvl>
    </w:lvlOverride>
    <w:lvlOverride w:ilvl="5">
      <w:lvl w:ilvl="5">
        <w:start w:val="1"/>
        <w:numFmt w:val="decimal"/>
        <w:lvlText w:val="%6."/>
        <w:lvlJc w:val="left"/>
        <w:pPr>
          <w:ind w:left="2520" w:hanging="360"/>
        </w:pPr>
        <w:rPr>
          <w:rFonts w:ascii="Calibri" w:hAnsi="Calibri" w:cs="Calibri"/>
          <w:b w:val="0"/>
          <w:bCs w:val="0"/>
          <w:i w:val="0"/>
          <w:iCs w:val="0"/>
          <w:strike w:val="0"/>
          <w:color w:val="auto"/>
          <w:sz w:val="22"/>
          <w:szCs w:val="22"/>
          <w:u w:val="none"/>
        </w:rPr>
      </w:lvl>
    </w:lvlOverride>
    <w:lvlOverride w:ilvl="6">
      <w:lvl w:ilvl="6">
        <w:start w:val="1"/>
        <w:numFmt w:val="decimal"/>
        <w:lvlText w:val="%7."/>
        <w:lvlJc w:val="left"/>
        <w:pPr>
          <w:ind w:left="2880" w:hanging="360"/>
        </w:pPr>
        <w:rPr>
          <w:rFonts w:ascii="Calibri" w:hAnsi="Calibri" w:cs="Calibri"/>
          <w:b w:val="0"/>
          <w:bCs w:val="0"/>
          <w:i w:val="0"/>
          <w:iCs w:val="0"/>
          <w:strike w:val="0"/>
          <w:color w:val="auto"/>
          <w:sz w:val="22"/>
          <w:szCs w:val="22"/>
          <w:u w:val="none"/>
        </w:rPr>
      </w:lvl>
    </w:lvlOverride>
    <w:lvlOverride w:ilvl="7">
      <w:lvl w:ilvl="7">
        <w:start w:val="1"/>
        <w:numFmt w:val="decimal"/>
        <w:lvlText w:val="%8."/>
        <w:lvlJc w:val="left"/>
        <w:pPr>
          <w:ind w:left="3240" w:hanging="360"/>
        </w:pPr>
        <w:rPr>
          <w:rFonts w:ascii="Calibri" w:hAnsi="Calibri" w:cs="Calibri"/>
          <w:b w:val="0"/>
          <w:bCs w:val="0"/>
          <w:i w:val="0"/>
          <w:iCs w:val="0"/>
          <w:strike w:val="0"/>
          <w:color w:val="auto"/>
          <w:sz w:val="22"/>
          <w:szCs w:val="22"/>
          <w:u w:val="none"/>
        </w:rPr>
      </w:lvl>
    </w:lvlOverride>
    <w:lvlOverride w:ilvl="8">
      <w:lvl w:ilvl="8">
        <w:start w:val="1"/>
        <w:numFmt w:val="decimal"/>
        <w:lvlText w:val="%9."/>
        <w:lvlJc w:val="left"/>
        <w:pPr>
          <w:ind w:left="3600" w:hanging="360"/>
        </w:pPr>
        <w:rPr>
          <w:rFonts w:ascii="Calibri" w:hAnsi="Calibri" w:cs="Calibri"/>
          <w:b w:val="0"/>
          <w:bCs w:val="0"/>
          <w:i w:val="0"/>
          <w:iCs w:val="0"/>
          <w:strike w:val="0"/>
          <w:color w:val="auto"/>
          <w:sz w:val="22"/>
          <w:szCs w:val="22"/>
          <w:u w:val="none"/>
        </w:rPr>
      </w:lvl>
    </w:lvlOverride>
  </w:num>
  <w:num w:numId="10" w16cid:durableId="1620917742">
    <w:abstractNumId w:val="3"/>
    <w:lvlOverride w:ilvl="0">
      <w:lvl w:ilvl="0">
        <w:start w:val="1"/>
        <w:numFmt w:val="decimal"/>
        <w:lvlText w:val="%1."/>
        <w:lvlJc w:val="left"/>
        <w:pPr>
          <w:ind w:left="720" w:hanging="360"/>
        </w:pPr>
        <w:rPr>
          <w:rFonts w:ascii="Calibri" w:hAnsi="Calibri" w:cs="Calibri"/>
          <w:b w:val="0"/>
          <w:bCs w:val="0"/>
          <w:i w:val="0"/>
          <w:iCs w:val="0"/>
          <w:strike w:val="0"/>
          <w:color w:val="auto"/>
          <w:sz w:val="22"/>
          <w:szCs w:val="22"/>
          <w:u w:val="none"/>
        </w:rPr>
      </w:lvl>
    </w:lvlOverride>
    <w:lvlOverride w:ilvl="1">
      <w:lvl w:ilvl="1">
        <w:start w:val="1"/>
        <w:numFmt w:val="decimal"/>
        <w:lvlText w:val="%2."/>
        <w:lvlJc w:val="left"/>
        <w:pPr>
          <w:ind w:left="1080" w:hanging="360"/>
        </w:pPr>
        <w:rPr>
          <w:rFonts w:ascii="Calibri" w:hAnsi="Calibri" w:cs="Calibri"/>
          <w:b w:val="0"/>
          <w:bCs w:val="0"/>
          <w:i w:val="0"/>
          <w:iCs w:val="0"/>
          <w:strike w:val="0"/>
          <w:color w:val="auto"/>
          <w:sz w:val="22"/>
          <w:szCs w:val="22"/>
          <w:u w:val="none"/>
        </w:rPr>
      </w:lvl>
    </w:lvlOverride>
    <w:lvlOverride w:ilvl="2">
      <w:lvl w:ilvl="2">
        <w:start w:val="1"/>
        <w:numFmt w:val="decimal"/>
        <w:lvlText w:val="%3."/>
        <w:lvlJc w:val="left"/>
        <w:pPr>
          <w:ind w:left="1440" w:hanging="360"/>
        </w:pPr>
        <w:rPr>
          <w:rFonts w:ascii="Calibri" w:hAnsi="Calibri" w:cs="Calibri"/>
          <w:b w:val="0"/>
          <w:bCs w:val="0"/>
          <w:i w:val="0"/>
          <w:iCs w:val="0"/>
          <w:strike w:val="0"/>
          <w:color w:val="auto"/>
          <w:sz w:val="22"/>
          <w:szCs w:val="22"/>
          <w:u w:val="none"/>
        </w:rPr>
      </w:lvl>
    </w:lvlOverride>
    <w:lvlOverride w:ilvl="3">
      <w:lvl w:ilvl="3">
        <w:start w:val="1"/>
        <w:numFmt w:val="decimal"/>
        <w:lvlText w:val="%4."/>
        <w:lvlJc w:val="left"/>
        <w:pPr>
          <w:ind w:left="1800" w:hanging="360"/>
        </w:pPr>
        <w:rPr>
          <w:rFonts w:ascii="Calibri" w:hAnsi="Calibri" w:cs="Calibri"/>
          <w:b w:val="0"/>
          <w:bCs w:val="0"/>
          <w:i w:val="0"/>
          <w:iCs w:val="0"/>
          <w:strike w:val="0"/>
          <w:color w:val="auto"/>
          <w:sz w:val="22"/>
          <w:szCs w:val="22"/>
          <w:u w:val="none"/>
        </w:rPr>
      </w:lvl>
    </w:lvlOverride>
    <w:lvlOverride w:ilvl="4">
      <w:lvl w:ilvl="4">
        <w:start w:val="1"/>
        <w:numFmt w:val="decimal"/>
        <w:lvlText w:val="%5."/>
        <w:lvlJc w:val="left"/>
        <w:pPr>
          <w:ind w:left="2160" w:hanging="360"/>
        </w:pPr>
        <w:rPr>
          <w:rFonts w:ascii="Calibri" w:hAnsi="Calibri" w:cs="Calibri"/>
          <w:b w:val="0"/>
          <w:bCs w:val="0"/>
          <w:i w:val="0"/>
          <w:iCs w:val="0"/>
          <w:strike w:val="0"/>
          <w:color w:val="auto"/>
          <w:sz w:val="22"/>
          <w:szCs w:val="22"/>
          <w:u w:val="none"/>
        </w:rPr>
      </w:lvl>
    </w:lvlOverride>
    <w:lvlOverride w:ilvl="5">
      <w:lvl w:ilvl="5">
        <w:start w:val="1"/>
        <w:numFmt w:val="decimal"/>
        <w:lvlText w:val="%6."/>
        <w:lvlJc w:val="left"/>
        <w:pPr>
          <w:ind w:left="2520" w:hanging="360"/>
        </w:pPr>
        <w:rPr>
          <w:rFonts w:ascii="Calibri" w:hAnsi="Calibri" w:cs="Calibri"/>
          <w:b w:val="0"/>
          <w:bCs w:val="0"/>
          <w:i w:val="0"/>
          <w:iCs w:val="0"/>
          <w:strike w:val="0"/>
          <w:color w:val="auto"/>
          <w:sz w:val="22"/>
          <w:szCs w:val="22"/>
          <w:u w:val="none"/>
        </w:rPr>
      </w:lvl>
    </w:lvlOverride>
    <w:lvlOverride w:ilvl="6">
      <w:lvl w:ilvl="6">
        <w:start w:val="1"/>
        <w:numFmt w:val="decimal"/>
        <w:lvlText w:val="%7."/>
        <w:lvlJc w:val="left"/>
        <w:pPr>
          <w:ind w:left="2880" w:hanging="360"/>
        </w:pPr>
        <w:rPr>
          <w:rFonts w:ascii="Calibri" w:hAnsi="Calibri" w:cs="Calibri"/>
          <w:b w:val="0"/>
          <w:bCs w:val="0"/>
          <w:i w:val="0"/>
          <w:iCs w:val="0"/>
          <w:strike w:val="0"/>
          <w:color w:val="auto"/>
          <w:sz w:val="22"/>
          <w:szCs w:val="22"/>
          <w:u w:val="none"/>
        </w:rPr>
      </w:lvl>
    </w:lvlOverride>
    <w:lvlOverride w:ilvl="7">
      <w:lvl w:ilvl="7">
        <w:start w:val="1"/>
        <w:numFmt w:val="decimal"/>
        <w:lvlText w:val="%8."/>
        <w:lvlJc w:val="left"/>
        <w:pPr>
          <w:ind w:left="3240" w:hanging="360"/>
        </w:pPr>
        <w:rPr>
          <w:rFonts w:ascii="Calibri" w:hAnsi="Calibri" w:cs="Calibri"/>
          <w:b w:val="0"/>
          <w:bCs w:val="0"/>
          <w:i w:val="0"/>
          <w:iCs w:val="0"/>
          <w:strike w:val="0"/>
          <w:color w:val="auto"/>
          <w:sz w:val="22"/>
          <w:szCs w:val="22"/>
          <w:u w:val="none"/>
        </w:rPr>
      </w:lvl>
    </w:lvlOverride>
    <w:lvlOverride w:ilvl="8">
      <w:lvl w:ilvl="8">
        <w:start w:val="1"/>
        <w:numFmt w:val="decimal"/>
        <w:lvlText w:val="%9."/>
        <w:lvlJc w:val="left"/>
        <w:pPr>
          <w:ind w:left="3600" w:hanging="360"/>
        </w:pPr>
        <w:rPr>
          <w:rFonts w:ascii="Calibri" w:hAnsi="Calibri" w:cs="Calibri"/>
          <w:b w:val="0"/>
          <w:bCs w:val="0"/>
          <w:i w:val="0"/>
          <w:iCs w:val="0"/>
          <w:strike w:val="0"/>
          <w:color w:val="auto"/>
          <w:sz w:val="22"/>
          <w:szCs w:val="22"/>
          <w:u w:val="none"/>
        </w:rPr>
      </w:lvl>
    </w:lvlOverride>
  </w:num>
  <w:num w:numId="11" w16cid:durableId="627517582">
    <w:abstractNumId w:val="4"/>
  </w:num>
  <w:num w:numId="12" w16cid:durableId="545263161">
    <w:abstractNumId w:val="13"/>
  </w:num>
  <w:num w:numId="13" w16cid:durableId="540633945">
    <w:abstractNumId w:val="11"/>
  </w:num>
  <w:num w:numId="14" w16cid:durableId="369765616">
    <w:abstractNumId w:val="12"/>
  </w:num>
  <w:num w:numId="15" w16cid:durableId="457380257">
    <w:abstractNumId w:val="7"/>
  </w:num>
  <w:num w:numId="16" w16cid:durableId="32120077">
    <w:abstractNumId w:val="6"/>
  </w:num>
  <w:num w:numId="17" w16cid:durableId="1759018939">
    <w:abstractNumId w:val="14"/>
  </w:num>
  <w:num w:numId="18" w16cid:durableId="211308573">
    <w:abstractNumId w:val="15"/>
  </w:num>
  <w:num w:numId="19" w16cid:durableId="3511527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85"/>
    <w:rsid w:val="00001D85"/>
    <w:rsid w:val="001E1CDA"/>
    <w:rsid w:val="00206EBC"/>
    <w:rsid w:val="002A0C93"/>
    <w:rsid w:val="00334151"/>
    <w:rsid w:val="00335546"/>
    <w:rsid w:val="00345B17"/>
    <w:rsid w:val="00656F01"/>
    <w:rsid w:val="00672783"/>
    <w:rsid w:val="006A2D5A"/>
    <w:rsid w:val="007102F3"/>
    <w:rsid w:val="007A201C"/>
    <w:rsid w:val="00965B4B"/>
    <w:rsid w:val="00BE65EF"/>
    <w:rsid w:val="00C50A43"/>
    <w:rsid w:val="00E05F7A"/>
    <w:rsid w:val="00E6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5157"/>
  <w15:chartTrackingRefBased/>
  <w15:docId w15:val="{9E33092D-F29D-463C-B8AE-F4244E44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F2"/>
    <w:pPr>
      <w:spacing w:after="200" w:line="276" w:lineRule="auto"/>
    </w:pPr>
    <w:rPr>
      <w:rFonts w:eastAsiaTheme="minorEastAsia"/>
      <w:kern w:val="0"/>
      <w:lang w:eastAsia="en-IN"/>
      <w14:ligatures w14:val="none"/>
    </w:rPr>
  </w:style>
  <w:style w:type="paragraph" w:styleId="Heading1">
    <w:name w:val="heading 1"/>
    <w:basedOn w:val="Normal"/>
    <w:link w:val="Heading1Char"/>
    <w:uiPriority w:val="9"/>
    <w:qFormat/>
    <w:rsid w:val="00E662F2"/>
    <w:pPr>
      <w:widowControl w:val="0"/>
      <w:autoSpaceDE w:val="0"/>
      <w:autoSpaceDN w:val="0"/>
      <w:spacing w:before="24" w:after="0" w:line="240" w:lineRule="auto"/>
      <w:ind w:left="122"/>
      <w:outlineLvl w:val="0"/>
    </w:pPr>
    <w:rPr>
      <w:rFonts w:ascii="Carlito" w:eastAsia="Carlito" w:hAnsi="Carlito" w:cs="Carlito"/>
      <w:b/>
      <w:bCs/>
      <w:sz w:val="24"/>
      <w:szCs w:val="24"/>
      <w:lang w:val="en-US" w:eastAsia="en-US"/>
    </w:rPr>
  </w:style>
  <w:style w:type="paragraph" w:styleId="Heading2">
    <w:name w:val="heading 2"/>
    <w:basedOn w:val="Normal"/>
    <w:link w:val="Heading2Char"/>
    <w:uiPriority w:val="9"/>
    <w:unhideWhenUsed/>
    <w:qFormat/>
    <w:rsid w:val="00E662F2"/>
    <w:pPr>
      <w:widowControl w:val="0"/>
      <w:autoSpaceDE w:val="0"/>
      <w:autoSpaceDN w:val="0"/>
      <w:spacing w:before="151" w:after="0" w:line="240" w:lineRule="auto"/>
      <w:ind w:left="122"/>
      <w:outlineLvl w:val="1"/>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F2"/>
    <w:rPr>
      <w:rFonts w:ascii="Carlito" w:eastAsia="Carlito" w:hAnsi="Carlito" w:cs="Carlito"/>
      <w:b/>
      <w:bCs/>
      <w:kern w:val="0"/>
      <w:sz w:val="24"/>
      <w:szCs w:val="24"/>
      <w:lang w:val="en-US"/>
      <w14:ligatures w14:val="none"/>
    </w:rPr>
  </w:style>
  <w:style w:type="character" w:customStyle="1" w:styleId="Heading2Char">
    <w:name w:val="Heading 2 Char"/>
    <w:basedOn w:val="DefaultParagraphFont"/>
    <w:link w:val="Heading2"/>
    <w:uiPriority w:val="9"/>
    <w:rsid w:val="00E662F2"/>
    <w:rPr>
      <w:rFonts w:ascii="Carlito" w:eastAsia="Carlito" w:hAnsi="Carlito" w:cs="Carlito"/>
      <w:b/>
      <w:bCs/>
      <w:kern w:val="0"/>
      <w:lang w:val="en-US"/>
      <w14:ligatures w14:val="none"/>
    </w:rPr>
  </w:style>
  <w:style w:type="paragraph" w:styleId="Header">
    <w:name w:val="header"/>
    <w:basedOn w:val="Normal"/>
    <w:link w:val="HeaderChar"/>
    <w:uiPriority w:val="99"/>
    <w:unhideWhenUsed/>
    <w:rsid w:val="00E662F2"/>
    <w:pPr>
      <w:tabs>
        <w:tab w:val="center" w:pos="4513"/>
        <w:tab w:val="right" w:pos="9026"/>
      </w:tabs>
    </w:pPr>
  </w:style>
  <w:style w:type="character" w:customStyle="1" w:styleId="HeaderChar">
    <w:name w:val="Header Char"/>
    <w:basedOn w:val="DefaultParagraphFont"/>
    <w:link w:val="Header"/>
    <w:uiPriority w:val="99"/>
    <w:rsid w:val="00E662F2"/>
    <w:rPr>
      <w:rFonts w:eastAsiaTheme="minorEastAsia"/>
      <w:kern w:val="0"/>
      <w:lang w:eastAsia="en-IN"/>
      <w14:ligatures w14:val="none"/>
    </w:rPr>
  </w:style>
  <w:style w:type="paragraph" w:styleId="Footer">
    <w:name w:val="footer"/>
    <w:basedOn w:val="Normal"/>
    <w:link w:val="FooterChar"/>
    <w:uiPriority w:val="99"/>
    <w:unhideWhenUsed/>
    <w:rsid w:val="00E662F2"/>
    <w:pPr>
      <w:tabs>
        <w:tab w:val="center" w:pos="4513"/>
        <w:tab w:val="right" w:pos="9026"/>
      </w:tabs>
    </w:pPr>
  </w:style>
  <w:style w:type="character" w:customStyle="1" w:styleId="FooterChar">
    <w:name w:val="Footer Char"/>
    <w:basedOn w:val="DefaultParagraphFont"/>
    <w:link w:val="Footer"/>
    <w:uiPriority w:val="99"/>
    <w:rsid w:val="00E662F2"/>
    <w:rPr>
      <w:rFonts w:eastAsiaTheme="minorEastAsia"/>
      <w:kern w:val="0"/>
      <w:lang w:eastAsia="en-IN"/>
      <w14:ligatures w14:val="none"/>
    </w:rPr>
  </w:style>
  <w:style w:type="paragraph" w:styleId="ListParagraph">
    <w:name w:val="List Paragraph"/>
    <w:basedOn w:val="Normal"/>
    <w:uiPriority w:val="1"/>
    <w:qFormat/>
    <w:rsid w:val="00E662F2"/>
    <w:pPr>
      <w:ind w:left="720"/>
      <w:contextualSpacing/>
    </w:pPr>
  </w:style>
  <w:style w:type="table" w:styleId="TableGrid">
    <w:name w:val="Table Grid"/>
    <w:basedOn w:val="TableNormal"/>
    <w:uiPriority w:val="39"/>
    <w:rsid w:val="00E662F2"/>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99"/>
    <w:qFormat/>
    <w:rsid w:val="00E662F2"/>
    <w:pPr>
      <w:autoSpaceDE w:val="0"/>
      <w:autoSpaceDN w:val="0"/>
      <w:adjustRightInd w:val="0"/>
      <w:spacing w:after="0" w:line="240" w:lineRule="auto"/>
    </w:pPr>
    <w:rPr>
      <w:rFonts w:ascii="Calibri" w:eastAsiaTheme="minorHAnsi" w:hAnsi="Calibri" w:cs="Calibri"/>
      <w:lang w:val="x-none" w:eastAsia="en-US"/>
    </w:rPr>
  </w:style>
  <w:style w:type="paragraph" w:styleId="Title">
    <w:name w:val="Title"/>
    <w:basedOn w:val="Normal"/>
    <w:next w:val="Normal"/>
    <w:link w:val="TitleChar"/>
    <w:uiPriority w:val="10"/>
    <w:qFormat/>
    <w:rsid w:val="00E6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F2"/>
    <w:rPr>
      <w:rFonts w:asciiTheme="majorHAnsi" w:eastAsiaTheme="majorEastAsia" w:hAnsiTheme="majorHAnsi" w:cstheme="majorBidi"/>
      <w:spacing w:val="-10"/>
      <w:kern w:val="28"/>
      <w:sz w:val="56"/>
      <w:szCs w:val="56"/>
      <w:lang w:eastAsia="en-IN"/>
      <w14:ligatures w14:val="none"/>
    </w:rPr>
  </w:style>
  <w:style w:type="paragraph" w:styleId="BodyText">
    <w:name w:val="Body Text"/>
    <w:basedOn w:val="Normal"/>
    <w:link w:val="BodyTextChar"/>
    <w:uiPriority w:val="1"/>
    <w:qFormat/>
    <w:rsid w:val="00E662F2"/>
    <w:pPr>
      <w:widowControl w:val="0"/>
      <w:autoSpaceDE w:val="0"/>
      <w:autoSpaceDN w:val="0"/>
      <w:spacing w:after="0" w:line="240" w:lineRule="auto"/>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E662F2"/>
    <w:rPr>
      <w:rFonts w:ascii="Carlito" w:eastAsia="Carlito" w:hAnsi="Carlito" w:cs="Carlito"/>
      <w:kern w:val="0"/>
      <w:lang w:val="en-US"/>
      <w14:ligatures w14:val="none"/>
    </w:rPr>
  </w:style>
  <w:style w:type="paragraph" w:customStyle="1" w:styleId="TableParagraph">
    <w:name w:val="Table Paragraph"/>
    <w:basedOn w:val="Normal"/>
    <w:uiPriority w:val="1"/>
    <w:qFormat/>
    <w:rsid w:val="00E662F2"/>
    <w:pPr>
      <w:widowControl w:val="0"/>
      <w:autoSpaceDE w:val="0"/>
      <w:autoSpaceDN w:val="0"/>
      <w:spacing w:after="0" w:line="240" w:lineRule="auto"/>
      <w:ind w:left="110"/>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8T09:08:04.958"/>
    </inkml:context>
    <inkml:brush xml:id="br0">
      <inkml:brushProperty name="width" value="0.035" units="cm"/>
      <inkml:brushProperty name="height" value="0.035" units="cm"/>
    </inkml:brush>
  </inkml:definitions>
  <inkml:trace contextRef="#ctx0" brushRef="#br0">441 1 24575,'-28'0'0,"1"3"0,-1 0 0,1 1 0,0 2 0,0 1 0,-44 18 0,54-19 0,1 2 0,0 0 0,0 1 0,1 0 0,0 1 0,1 1 0,0 0 0,1 1 0,0 1 0,1 0 0,-16 21 0,26-31 0,0-1 0,0 1 0,1-1 0,-1 1 0,1 0 0,0 0 0,-1 0 0,1 0 0,1 0 0,-1 0 0,0 0 0,1 0 0,-1 0 0,1 1 0,0-1 0,0 0 0,0 0 0,1 0 0,1 6 0,-1-6 0,1 0 0,-1 0 0,1-1 0,0 1 0,0-1 0,0 1 0,0-1 0,1 1 0,-1-1 0,1 0 0,-1 0 0,1 0 0,0-1 0,-1 1 0,7 2 0,5 1 0,0 0 0,0-2 0,1 1 0,-1-2 0,1 0 0,0 0 0,15-1 0,97-5 0,-46 1 0,84 7 0,-158-2 0,0-1 0,1 1 0,-1 0 0,0 1 0,0-1 0,0 1 0,-1 1 0,1 0 0,-1 0 0,0 0 0,0 0 0,0 1 0,0 0 0,-1 0 0,0 1 0,0-1 0,0 1 0,-1 0 0,0 1 0,0-1 0,-1 1 0,1-1 0,-1 1 0,-1 0 0,1 0 0,1 10 0,-1-6 0,-1-1 0,0 1 0,0 0 0,-1 0 0,0 0 0,-1 0 0,0 0 0,-1 0 0,0 0 0,-1 0 0,0 0 0,-1-1 0,0 1 0,-1-1 0,0 1 0,-1-1 0,-6 12 0,3-13 0,0 1 0,0-1 0,-1 0 0,0-1 0,0 0 0,-1-1 0,0 0 0,0 0 0,-1-1 0,0 0 0,0-1 0,0 0 0,-1-1 0,1 0 0,-1-1 0,0 0 0,0-1 0,0-1 0,0 1 0,-1-2 0,1 0 0,0 0 0,0-1 0,-1-1 0,1 0 0,0-1 0,0 0 0,1-1 0,-20-8 0,25 8 0,0 1 0,1-1 0,0 0 0,0-1 0,0 1 0,1-1 0,0 0 0,-1 0 0,-4-9 0,7 12 0,1 0 0,0 0 0,0 0 0,-1 1 0,2-1 0,-1 0 0,0-1 0,0 1 0,0 0 0,1 0 0,-1 0 0,1 0 0,0-1 0,0 1 0,0 0 0,0 0 0,0 0 0,0-1 0,0 1 0,1 0 0,-1 0 0,1 0 0,0 0 0,-1 0 0,1 0 0,0 0 0,0 0 0,1 0 0,-1 0 0,0 0 0,2-2 0,-1 3 4,-1 0 1,1 1-1,0-1 0,-1 0 0,1 1 0,0-1 0,-1 1 0,1-1 0,0 1 1,0 0-1,-1 0 0,1 0 0,0 0 0,0 0 0,-1 0 0,1 1 0,0-1 1,-1 0-1,1 1 0,0-1 0,-1 1 0,1 0 0,0 0 0,-1-1 0,1 1 1,-1 0-1,0 0 0,3 2 0,38 35-1489,-27-21-5341</inkml:trace>
  <inkml:trace contextRef="#ctx0" brushRef="#br0" timeOffset="2477.78">839 688 24575,'2'-50'0,"-1"32"0,0 0 0,-1 0 0,-1 0 0,0 0 0,-6-21 0,2 29 0,2 10 0,3 1 0,1 0 0,-1 0 0,1-1 0,-1 1 0,0-1 0,1 1 0,-1 0 0,1-1 0,-1 1 0,1-1 0,0 1 0,-1-1 0,1 1 0,-1-1 0,1 0 0,0 1 0,-1-1 0,1 0 0,0 0 0,0 1 0,-1-1 0,1 0 0,0 0 0,0 0 0,-1 0 0,1 0 0,0 0 0,1 0 0,20-3 0,9 1 0,-25 8 0,-11 10 0,3-13 0,0 1 0,0-1 0,0 1 0,1 0 0,-1 0 0,1 0 0,0 0 0,0 0 0,0 0 0,1 0 0,-1 0 0,1 0 0,0 0 0,0 0 0,1 8 0,0-10 0,1 0 0,-1 1 0,0-1 0,1 0 0,-1 1 0,1-1 0,-1 0 0,1 0 0,0 0 0,0-1 0,0 1 0,0 0 0,0-1 0,1 1 0,-1-1 0,0 0 0,1 0 0,-1 0 0,1 0 0,-1 0 0,1 0 0,-1-1 0,1 1 0,0-1 0,4 0 0,-2 1 0,0 0 0,0-1 0,0 0 0,0 0 0,0-1 0,0 1 0,0-1 0,0 0 0,0 0 0,0-1 0,0 1 0,-1-1 0,1 0 0,-1 0 0,1-1 0,-1 1 0,0-1 0,0 0 0,0 0 0,0-1 0,3-3 0,-3 2 0,0 0 0,0 0 0,-1-1 0,0 1 0,0-1 0,-1 0 0,1 0 0,-1 0 0,0 0 0,-1 0 0,0 0 0,0-1 0,0 1 0,0 0 0,-2-13 0,2 31-124,0 0 0,0 1 0,1-1 0,1 0 0,0 0 0,0-1-1,2 1 1,-1-1 0,1 1 0,9 13 0,-2-11-6702</inkml:trace>
  <inkml:trace contextRef="#ctx0" brushRef="#br0" timeOffset="2848.09">1102 343 24575,'0'0'-8191</inkml:trace>
  <inkml:trace contextRef="#ctx0" brushRef="#br0" timeOffset="4538.64">1102 528 24575,'4'-1'0,"-1"1"0,1 0 0,0 1 0,-1-1 0,1 1 0,-1-1 0,1 1 0,-1 0 0,1 1 0,-1-1 0,1 0 0,-1 1 0,0 0 0,0 0 0,5 4 0,-4-2 0,0 0 0,-1 1 0,0-1 0,0 1 0,0 0 0,0 0 0,-1 1 0,0-1 0,2 9 0,2 4 0,3 4 0,-7-52 0,-2 23 0,0 0 0,1 1 0,0-1 0,0 0 0,1 1 0,3-10 0,-5 15 0,0 0 0,0 1 0,1-1 0,-1 0 0,1 0 0,-1 1 0,0-1 0,1 0 0,-1 1 0,1-1 0,0 0 0,-1 1 0,1-1 0,0 1 0,-1-1 0,1 1 0,0-1 0,-1 1 0,1-1 0,0 1 0,0 0 0,0 0 0,0-1 0,1 1 0,-1 1 0,0-1 0,1 1 0,-1-1 0,0 1 0,0-1 0,1 1 0,-1 0 0,0 0 0,0-1 0,0 1 0,0 0 0,0 0 0,0 0 0,0 0 0,0 0 0,0 1 0,0-1 0,0 2 0,7 9 0,20 23 0,-27-34 0,0 0 0,0 0 0,0-1 0,0 1 0,0 0 0,0-1 0,0 1 0,1-1 0,-1 1 0,0-1 0,0 0 0,0 1 0,0-1 0,1 0 0,-1 0 0,0 0 0,0 0 0,1 0 0,-1 0 0,0 0 0,0 0 0,0 0 0,1-1 0,-1 1 0,0 0 0,0-1 0,0 1 0,0-1 0,0 0 0,0 1 0,0-1 0,1 0 0,24-21 0,-22 17 0,1 1 0,0 0 0,0 0 0,0 0 0,1 1 0,7-4 0,-10 6 0,-1 0 0,1 0 0,0 1 0,0-1 0,0 1 0,-1 0 0,1 0 0,0 0 0,0 0 0,0 1 0,-1-1 0,1 1 0,0-1 0,0 1 0,-1 0 0,1 0 0,-1 0 0,5 3 0,23 14 48,43 35-1,-20-14-1507,-16-14-5366</inkml:trace>
  <inkml:trace contextRef="#ctx0" brushRef="#br0" timeOffset="7210.11">1686 344 24575,'-3'0'0,"1"1"0,-1 0 0,0 0 0,1 0 0,-1 0 0,1 0 0,-1 1 0,1-1 0,-1 1 0,1-1 0,0 1 0,0 0 0,0 0 0,0 0 0,0 0 0,1 0 0,-1 1 0,0-1 0,1 0 0,-2 5 0,-3 4 0,1-1 0,1 0 0,-6 19 0,9-25 0,0 0 0,0-1 0,0 1 0,0-1 0,0 1 0,1 0 0,0 0 0,0-1 0,0 1 0,0 0 0,1 0 0,-1-1 0,1 1 0,0 0 0,2 4 0,-3-8 0,0 0 0,1 1 0,-1-1 0,0 0 0,0 0 0,1 0 0,-1 0 0,0 0 0,1 0 0,-1 0 0,0 0 0,0 0 0,1 0 0,-1 0 0,0 0 0,0 0 0,1 0 0,-1 0 0,0 0 0,0 0 0,1 0 0,-1 0 0,0 0 0,1 0 0,-1-1 0,0 1 0,0 0 0,0 0 0,1 0 0,-1 0 0,0-1 0,0 1 0,0 0 0,1 0 0,-1 0 0,0-1 0,0 1 0,0 0 0,0 0 0,0-1 0,1 1 0,-1 0 0,0 0 0,0-1 0,0 1 0,0 0 0,0 0 0,0-1 0,0 1 0,0 0 0,0 0 0,0-1 0,0 1 0,0 0 0,0-1 0,4-17 0,5-38 0,-9 46 0,-8 38 0,7-26 0,-4 18 0,0 0 0,2 0 0,0 0 0,1 34 0,1-51 0,1 0 0,0 0 0,0 0 0,1 0 0,-1 0 0,1 0 0,-1 0 0,1 0 0,0 0 0,0 0 0,0-1 0,1 1 0,-1 0 0,0-1 0,1 1 0,0 0 0,0-1 0,0 0 0,0 0 0,0 1 0,0-1 0,0 0 0,1-1 0,-1 1 0,1 0 0,-1-1 0,1 1 0,0-1 0,0 0 0,0 0 0,-1 0 0,1 0 0,0-1 0,0 1 0,0-1 0,0 1 0,0-1 0,0 0 0,0 0 0,6-2 0,-6 2 0,-1-1 0,1 0 0,-1 1 0,0-1 0,1-1 0,-1 1 0,0 0 0,0 0 0,0-1 0,0 1 0,0-1 0,0 0 0,0 1 0,0-1 0,-1 0 0,1 0 0,0 0 0,-1-1 0,0 1 0,0 0 0,0 0 0,0-1 0,0 1 0,0-1 0,0 1 0,-1-1 0,1 1 0,0-5 0,1-10 0,-1 0 0,0 1 0,-2-21 0,1 22 0,0-1 0,0 17 0,6 27 0,-2-15 0,1-1 0,-1 0 0,2 0 0,-1 0 0,15 21 0,-18-31 0,-1 0 0,0 0 0,1 0 0,0 0 0,0 0 0,-1-1 0,1 1 0,0-1 0,0 1 0,0-1 0,0 0 0,1 0 0,-1 0 0,0 0 0,0 0 0,1 0 0,-1-1 0,1 1 0,-1-1 0,0 0 0,1 0 0,-1 1 0,1-2 0,-1 1 0,1 0 0,-1 0 0,0-1 0,1 1 0,-1-1 0,0 0 0,1 0 0,-1 0 0,4-2 0,3-2 0,0-1 0,-1-1 0,0 1 0,0-2 0,0 1 0,-1-1 0,0 0 0,0 0 0,-1-1 0,0 0 0,0 0 0,-1-1 0,-1 1 0,0-1 0,0 0 0,5-20 0,-2-1 0,-1 0 0,-2-1 0,-1 1 0,-1-46 0,-10-8 0,6 78 0,1 0 0,-1 0 0,0 0 0,0 1 0,-1-1 0,0 0 0,0 1 0,-1 0 0,-4-7 0,8 13 0,-1 0 0,1-1 0,0 1 0,-1 0 0,1 0 0,0 0 0,-1 0 0,1 0 0,0 0 0,-1 0 0,1 1 0,0-1 0,0 0 0,-1 0 0,1 0 0,0 0 0,-1 0 0,1 0 0,0 1 0,-1-1 0,1 0 0,0 0 0,0 0 0,0 1 0,-1-1 0,1 0 0,0 0 0,0 1 0,0-1 0,-1 0 0,1 0 0,0 1 0,0-1 0,0 0 0,0 1 0,0-1 0,0 0 0,-1 1 0,1-1 0,0 0 0,0 1 0,0-1 0,0 0 0,0 1 0,0-1 0,1 0 0,-1 1 0,0-1 0,-5 23 0,2 17 0,1 1 0,2 0 0,2-1 0,2 1 0,2-1 0,1 0 0,18 58 0,-24-95 7,0 0 0,0-1 0,0 1 0,1 0 0,-1-1 1,1 1-1,-1-1 0,1 0 0,0 1 0,0-1 0,0 0 0,0 0 0,0 0 0,0 0 0,1-1 0,2 3 0,-3-4-62,0 1 0,-1-1 0,1 0 0,0 1 0,-1-1 0,1 0 0,0 0 0,-1 0 0,1-1 0,0 1 0,0 0 0,-1-1 0,1 1 0,0-1 0,-1 1 0,1-1 0,-1 0 0,1 0 0,-1 0 0,1 0 0,-1 0 0,0 0 0,1 0 0,-1 0 0,0 0 0,2-3 0,14-15-6771</inkml:trace>
  <inkml:trace contextRef="#ctx0" brushRef="#br0" timeOffset="7765.38">1790 290 24575,'0'-5'0,"18"-6"0,20-5 0,7-5 0,6 2 0,-2 3 0,-1 1 0,-7-2 0,-7 1 0,-5 5 0,-6 3-8191</inkml:trace>
  <inkml:trace contextRef="#ctx0" brushRef="#br0" timeOffset="10435.24">2241 344 24575,'-3'0'0,"0"0"0,0 0 0,0 0 0,0 1 0,0-1 0,0 1 0,0 0 0,0 0 0,0 0 0,0 0 0,0 1 0,0-1 0,1 1 0,-1 0 0,1 0 0,-1-1 0,1 2 0,0-1 0,0 0 0,0 0 0,0 1 0,-3 3 0,3-1 0,0-1 0,0 0 0,1 1 0,-1-1 0,1 1 0,0-1 0,0 1 0,0 0 0,1-1 0,0 1 0,0 0 0,0 0 0,0-1 0,2 8 0,-2-10 0,1 0 0,-1 0 0,0 0 0,1 0 0,-1 0 0,1 0 0,0 0 0,-1 0 0,1 0 0,0 0 0,0 0 0,0-1 0,1 1 0,-1 0 0,0-1 0,1 1 0,-1-1 0,1 1 0,-1-1 0,1 0 0,0 0 0,-1 0 0,1 0 0,0 0 0,0 0 0,0 0 0,0 0 0,0-1 0,0 1 0,0-1 0,0 1 0,0-1 0,0 0 0,0 0 0,0 0 0,3 0 0,-1-1 0,0 0 0,-1 0 0,1 0 0,0-1 0,-1 1 0,1-1 0,-1 0 0,0 0 0,1 0 0,-1-1 0,0 1 0,0-1 0,0 1 0,-1-1 0,1 0 0,-1 0 0,1 0 0,2-6 0,-1-1 0,-3 7 0,0 0 0,1 0 0,-1 0 0,1 0 0,-1 1 0,1-1 0,0 0 0,0 1 0,0-1 0,0 1 0,0-1 0,5-2 0,-6 6 0,0 0 0,0 1 0,0-1 0,0 0 0,0 1 0,-1-1 0,1 1 0,0-1 0,-1 1 0,1-1 0,-1 1 0,0-1 0,1 1 0,-1 0 0,0-1 0,0 1 0,0-1 0,0 1 0,0 2 0,0 1 0,1 5 0,1 1 0,1-1 0,0 0 0,0 0 0,8 17 0,-10-25 0,0 0 0,-1-1 0,1 1 0,0 0 0,0-1 0,0 1 0,0-1 0,0 1 0,1-1 0,-1 0 0,0 1 0,1-1 0,-1 0 0,0 0 0,1 0 0,0 0 0,-1 0 0,1 0 0,0 0 0,-1-1 0,1 1 0,0-1 0,0 1 0,-1-1 0,1 1 0,0-1 0,0 0 0,0 0 0,0 0 0,-1 0 0,1 0 0,0-1 0,0 1 0,0 0 0,-1-1 0,1 0 0,0 1 0,0-1 0,-1 0 0,1 0 0,2-1 0,0-1 0,0-1 0,-1 0 0,1 0 0,-1 0 0,0 0 0,0 0 0,0 0 0,0-1 0,-1 0 0,3-6 0,-3 6 0,-1 1 0,1 0 0,0 1 0,0-1 0,1 0 0,-1 0 0,1 1 0,0 0 0,-1-1 0,2 1 0,-1 0 0,0 0 0,7-4 0,-9 7 0,0 0 0,1-1 0,-1 1 0,0 0 0,0 0 0,0 0 0,0 0 0,0 1 0,1-1 0,-1 0 0,0 0 0,0 1 0,0-1 0,0 0 0,0 1 0,0-1 0,0 1 0,0 0 0,0-1 0,0 1 0,0 0 0,0 0 0,0-1 0,-1 1 0,1 0 0,0 0 0,0 0 0,-1 0 0,1 0 0,-1 0 0,1 0 0,-1 0 0,1 0 0,-1 0 0,0 0 0,1 0 0,-1 1 0,0-1 0,0 0 0,0 2 0,9 48 0,-9-49 0,5-18 0,0-5 0,1 0 0,1 0 0,18-37 0,-24 57 0,-1 0 0,1 0 0,-1 0 0,1 0 0,0 0 0,0 0 0,-1 0 0,1 0 0,0 0 0,0 1 0,0-1 0,0 0 0,0 1 0,0-1 0,0 0 0,0 1 0,0-1 0,0 1 0,0 0 0,1-1 0,-1 1 0,0 0 0,0-1 0,0 1 0,1 0 0,-1 0 0,0 0 0,0 0 0,0 0 0,1 1 0,-1-1 0,0 0 0,0 1 0,0-1 0,0 0 0,1 1 0,-1-1 0,0 1 0,0 0 0,0-1 0,0 1 0,0 0 0,0 0 0,-1-1 0,1 1 0,0 0 0,1 1 0,-1 0 0,1-1 0,-1 0 0,1 0 0,0 1 0,-1-1 0,1 0 0,0 0 0,0-1 0,0 1 0,0 0 0,0-1 0,0 1 0,0-1 0,3 1 0,-2-3 0,0 1 0,-1-1 0,0 0 0,1 0 0,-1 0 0,0 0 0,0 0 0,0 0 0,0-1 0,0 1 0,-1 0 0,1-1 0,1-4 0,9-10 0,-10 14 0,0 1 0,0-1 0,1 1 0,-1-1 0,1 1 0,0 0 0,-1 0 0,1 0 0,0 1 0,0-1 0,0 1 0,0-1 0,0 1 0,1 0 0,-1 0 0,0 1 0,0-1 0,1 1 0,-1-1 0,1 1 0,-1 0 0,6 1 0,-6 0 0,1 0 0,-1 1 0,1-1 0,-1 1 0,0 0 0,0 0 0,1 0 0,-1 1 0,-1-1 0,1 1 0,0-1 0,-1 1 0,1 0 0,-1 0 0,0 0 0,0 1 0,0-1 0,0 0 0,-1 1 0,2 3 0,3 9 0,-6-13 0,1 1 0,0-1 0,0 0 0,0 1 0,0-1 0,1 0 0,-1 0 0,1 0 0,0 0 0,-1 0 0,1 0 0,1-1 0,-1 1 0,0-1 0,1 1 0,-1-1 0,1 0 0,0 0 0,3 2 0,-5-4 0,0 0 0,0 0 0,0-1 0,0 1 0,0 0 0,0 0 0,-1-1 0,1 1 0,0 0 0,0-1 0,0 1 0,-1-1 0,1 1 0,0-1 0,-1 1 0,1-1 0,0 0 0,-1 1 0,1-1 0,-1 0 0,1 0 0,-1 1 0,1-1 0,-1 0 0,1 0 0,-1 0 0,0 0 0,1 1 0,-1-1 0,0 0 0,0 0 0,0 0 0,0-1 0,5-34 0,-5 34 0,0-9 0,0-1 0,-2 1 0,1 0 0,-1 0 0,-7-19 0,3 7 0,12 44 0,0 0 0,2 0 0,0-1 0,2 0 0,0-1 0,1 0 0,26 34 0,-37-53 0,0 1 0,0-1 0,1 0 0,-1 1 0,0-1 0,1 1 0,-1-1 0,0 0 0,1 1 0,-1-1 0,0 0 0,1 1 0,-1-1 0,1 0 0,-1 0 0,1 0 0,-1 1 0,1-1 0,-1 0 0,1 0 0,-1 0 0,1 0 0,-1 0 0,1 0 0,-1 0 0,1 0 0,-1 0 0,1 0 0,-1 0 0,1 0 0,-1 0 0,1 0 0,-1 0 0,1-1 0,-1 1 0,1-1 0,8-19 0,-4-37 0,-5 53 0,-1-102 0,0 63 0,1 1 0,7-54 0,2 59-1365,2 11-5461</inkml:trace>
  <inkml:trace contextRef="#ctx0" brushRef="#br0" timeOffset="12828.14">3299 345 24575,'-4'-2'0,"0"1"0,1-1 0,-1 1 0,0-1 0,1 0 0,-1 0 0,1-1 0,0 1 0,-1-1 0,1 1 0,1-1 0,-1 0 0,-4-6 0,-15-12 0,19 19 0,-1-1 0,1 1 0,-1 0 0,1 0 0,-1 1 0,0-1 0,0 1 0,0-1 0,0 1 0,0 1 0,0-1 0,0 0 0,-1 1 0,1 0 0,0 0 0,0 0 0,0 1 0,0-1 0,-1 1 0,1 0 0,0 0 0,0 1 0,1-1 0,-1 1 0,0-1 0,0 1 0,1 1 0,-1-1 0,1 0 0,0 1 0,-1 0 0,1-1 0,-4 7 0,3-4 0,0-1 0,0 1 0,1 0 0,-1 1 0,1-1 0,1 1 0,-1-1 0,1 1 0,0 0 0,0 0 0,1 0 0,-1 0 0,1 0 0,1 0 0,-1 0 0,1 0 0,0 1 0,1-1 0,-1 0 0,1 0 0,0 0 0,3 9 0,-3-13 0,-1 0 0,1-1 0,0 1 0,0 0 0,-1 0 0,1-1 0,0 1 0,0-1 0,0 1 0,1 0 0,-1-1 0,0 0 0,1 1 0,-1-1 0,1 0 0,-1 0 0,1 0 0,-1 0 0,1 0 0,0 0 0,0 0 0,-1-1 0,1 1 0,0 0 0,0-1 0,0 0 0,0 1 0,-1-1 0,1 0 0,0 0 0,0 0 0,0 0 0,0 0 0,0-1 0,2 0 0,-1 0 0,0 0 0,0 0 0,0-1 0,0 1 0,0-1 0,0 0 0,-1 0 0,1 0 0,-1 0 0,1-1 0,-1 1 0,0-1 0,0 1 0,0-1 0,0 0 0,-1 1 0,1-1 0,-1 0 0,2-5 0,29-122 0,-32 130 0,1-1 0,-1 1 0,0-1 0,0 1 0,0-1 0,0 1 0,0 0 0,0-1 0,1 1 0,-1-1 0,0 1 0,0-1 0,0 1 0,1 0 0,-1-1 0,0 1 0,1 0 0,-1-1 0,0 1 0,1 0 0,-1-1 0,1 1 0,-1 0 0,0 0 0,1-1 0,-1 1 0,1 0 0,-1 0 0,1 0 0,-1 0 0,0 0 0,1 0 0,-1-1 0,1 1 0,-1 0 0,1 0 0,0 1 0,12 15 0,8 37 0,-19-48 0,1 5 0,1-1 0,0 0 0,0-1 0,1 1 0,0-1 0,1 0 0,0 0 0,11 11 0,-14-16 0,-1 0 0,1-1 0,0 1 0,1-1 0,-1 0 0,0 0 0,0 0 0,1-1 0,0 1 0,-1-1 0,1 0 0,0 0 0,-1 0 0,1 0 0,0-1 0,0 1 0,0-1 0,-1 0 0,1 0 0,0-1 0,0 1 0,0-1 0,0 0 0,6-2 0,-5 1 0,-1-1 0,1 0 0,-1 0 0,0 0 0,0-1 0,0 1 0,-1-1 0,1 0 0,-1 0 0,0 0 0,0 0 0,0-1 0,-1 1 0,1-1 0,-1 1 0,0-1 0,0 0 0,-1 0 0,0 0 0,0 0 0,0 0 0,0-11 0,2-9 0,-2-1 0,-1 0 0,-4-29 0,-9 8 0,13 46 0,0 0 0,-1 0 0,1 0 0,-1 0 0,1 0 0,-1 1 0,1-1 0,-1 0 0,0 0 0,1 1 0,-1-1 0,0 0 0,0 1 0,1-1 0,-1 1 0,0-1 0,0 1 0,-1-1 0,1 1 0,0 0 0,1 0 0,-1 1 0,0-1 0,0 0 0,0 1 0,1-1 0,-1 0 0,0 1 0,0-1 0,1 1 0,-1-1 0,0 1 0,1-1 0,-1 1 0,0 0 0,1-1 0,-1 1 0,1 0 0,-1-1 0,1 1 0,0 0 0,-1 0 0,1 0 0,-1 1 0,0-1 0,0 1 0,0-1 0,1 1 0,-1-1 0,0 1 0,1 0 0,-1-1 0,1 1 0,-1 0 0,1-1 0,0 1 0,-1 0 0,1 0 0,0-1 0,0 1 0,1 0 0,-1 0 0,0-1 0,0 1 0,1 0 0,-1 0 0,1-1 0,0 1 0,-1-1 0,3 4 0,-1-3 0,0 0 0,1 0 0,-1 0 0,1 0 0,-1 0 0,1-1 0,0 1 0,0-1 0,0 0 0,0 0 0,0 0 0,0 0 0,3 1 0,13 1 0,-1-1 0,1-1 0,30-1 0,-48 0 0,-1 0 0,1 0 0,0 0 0,-1 0 0,1 0 0,0 0 0,-1 0 0,1 1 0,0-1 0,-1 0 0,1 0 0,-1 1 0,1-1 0,-1 1 0,1-1 0,-1 0 0,1 1 0,-1-1 0,1 1 0,-1-1 0,1 1 0,-1-1 0,0 1 0,1-1 0,-1 1 0,0 0 0,1-1 0,-1 1 0,0-1 0,0 1 0,0 0 0,1-1 0,-1 1 0,0 0 0,0-1 0,0 2 0,-1 34 0,1-32 0,-1 0 0,1 1 0,0-1 0,0 0 0,0 0 0,0 0 0,1 0 0,2 7 0,-1-8 0,1 0 0,0 0 0,1 0 0,-1 0 0,0-1 0,1 0 0,-1 0 0,1 0 0,0 0 0,0 0 0,-1-1 0,1 0 0,0 1 0,1-2 0,-1 1 0,0 0 0,0-1 0,0 0 0,0 0 0,0 0 0,1 0 0,-1-1 0,0 1 0,0-1 0,0 0 0,0 0 0,0-1 0,0 1 0,-1-1 0,1 0 0,0 0 0,-1 0 0,1-1 0,-1 1 0,0-1 0,0 0 0,0 0 0,5-5 0,-6-7-1365,-6 4-5461</inkml:trace>
  <inkml:trace contextRef="#ctx0" brushRef="#br0" timeOffset="14286.12">1526 979 24575,'1'-4'0,"0"1"0,0 0 0,0 0 0,0 1 0,1-1 0,-1 0 0,1 0 0,-1 1 0,1-1 0,0 1 0,0-1 0,1 1 0,-1 0 0,0 0 0,1 0 0,-1 0 0,1 0 0,0 0 0,5-2 0,59-28 0,-65 32 0,76-29 0,147-32 0,89 5 0,-42 9 0,-25 16 0,-159 24 0,94-21 0,-140 16 0,0-3 0,0-1 0,-1-3 0,61-36 0,12-6 0,-59 34 0,-19 8 0,1 1 0,0 3 0,1 1 0,44-11 0,-32 21-1365,-31 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8T09:11:27.999"/>
    </inkml:context>
    <inkml:brush xml:id="br0">
      <inkml:brushProperty name="width" value="0.035" units="cm"/>
      <inkml:brushProperty name="height" value="0.035" units="cm"/>
    </inkml:brush>
  </inkml:definitions>
  <inkml:trace contextRef="#ctx0" brushRef="#br0">4 11 24575,'-1'65'0,"-1"-37"0,1 1 0,2-1 0,0 0 0,2 1 0,2-1 0,7 28 0,-11-54 0,0 1 0,0-1 0,0 0 0,0 0 0,0 1 0,1-1 0,-1 0 0,1 0 0,0 0 0,-1-1 0,1 1 0,0 0 0,0-1 0,0 1 0,0-1 0,0 0 0,1 1 0,-1-1 0,0 0 0,1 0 0,-1-1 0,0 1 0,1 0 0,4 0 0,3 0 0,0-1 0,-1 0 0,1-1 0,0 0 0,12-2 0,41-12 0,0-2 0,-1-3 0,81-38 0,-60 24 0,297-128-1365,-310 130-5461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8T09:32:02.974"/>
    </inkml:context>
    <inkml:brush xml:id="br0">
      <inkml:brushProperty name="width" value="0.035" units="cm"/>
      <inkml:brushProperty name="height" value="0.035" units="cm"/>
    </inkml:brush>
  </inkml:definitions>
  <inkml:trace contextRef="#ctx0" brushRef="#br0">0 371 23619,'1587'-370'0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8T09:31:44.503"/>
    </inkml:context>
    <inkml:brush xml:id="br0">
      <inkml:brushProperty name="width" value="0.035" units="cm"/>
      <inkml:brushProperty name="height" value="0.035" units="cm"/>
    </inkml:brush>
  </inkml:definitions>
  <inkml:trace contextRef="#ctx0" brushRef="#br0">3 724 24575,'0'134'0,"-1"-163"0,0 9 0,1 0 0,2-25 0,-1 41 0,-1 1 0,0-1 0,1 1 0,0-1 0,0 1 0,0 0 0,0 0 0,0-1 0,1 1 0,-1 0 0,1 0 0,0 0 0,0 1 0,0-1 0,0 0 0,1 1 0,-1-1 0,1 1 0,5-4 0,-7 5 0,1 1 0,-1-1 0,1 1 0,0-1 0,0 1 0,-1 0 0,1-1 0,0 1 0,0 0 0,-1 0 0,1 0 0,0 1 0,0-1 0,-1 0 0,1 1 0,0-1 0,-1 1 0,1-1 0,0 1 0,-1 0 0,1-1 0,2 3 0,12 4 0,-15-7 0,-1 0 0,1 0 0,0 0 0,-1 0 0,1 0 0,-1 0 0,1 0 0,-1-1 0,1 1 0,-1 0 0,1 0 0,-1-1 0,1 1 0,-1 0 0,1-1 0,-1 1 0,1 0 0,-1-1 0,0 1 0,1-1 0,-1 1 0,0-1 0,1 1 0,-1 0 0,0-1 0,1 0 0,-1 1 0,0-1 0,0 1 0,0-1 0,0 1 0,0-1 0,1 1 0,-1-1 0,0 0 0,5-31 0,-3 14 0,-1 17 0,-1-1 0,1 1 0,-1-1 0,1 1 0,0 0 0,-1-1 0,1 1 0,0 0 0,0 0 0,0-1 0,0 1 0,0 0 0,0 0 0,0 0 0,0 0 0,0 0 0,1 0 0,-1 1 0,2-2 0,-2 2 0,0 0 0,0 0 0,0 0 0,0 0 0,0 0 0,0 0 0,0 1 0,0-1 0,0 0 0,0 1 0,0-1 0,0 0 0,-1 1 0,1-1 0,0 1 0,0-1 0,0 1 0,0 0 0,0-1 0,-1 1 0,2 1 0,5 6 0,0 2 0,0-1 0,-1 0 0,6 14 0,3 1 0,-12-20 0,1-1 0,-1-1 0,1 1 0,0 0 0,-1-1 0,1 0 0,0 0 0,1 0 0,-1-1 0,0 1 0,0-1 0,1 0 0,-1 0 0,1 0 0,8 0 0,-11-1 0,0 0 0,0 0 0,0 0 0,0 0 0,0 0 0,0 0 0,0-1 0,0 1 0,0-1 0,0 1 0,-1-1 0,1 0 0,0 0 0,0 0 0,0 0 0,-1 0 0,1 0 0,0 0 0,-1 0 0,1-1 0,-1 1 0,0-1 0,1 1 0,-1-1 0,0 0 0,0 1 0,0-1 0,0 0 0,0 0 0,-1 0 0,1 1 0,0-1 0,-1 0 0,1 0 0,-1 0 0,0-3 0,1 0 0,0 0 0,0 0 0,0 0 0,1 0 0,-1 0 0,1 0 0,1 0 0,-1 1 0,0-1 0,1 0 0,0 1 0,0 0 0,1 0 0,-1 0 0,1 0 0,0 1 0,0-1 0,0 1 0,0 0 0,0 0 0,1 0 0,-1 1 0,1 0 0,0 0 0,0 0 0,0 0 0,0 1 0,0-1 0,0 1 0,0 1 0,1-1 0,7 1 0,-12 0 0,-1 0 0,1 0 0,0 0 0,-1 0 0,1 0 0,0 0 0,-1 0 0,1 0 0,0 0 0,-1 0 0,1 1 0,0-1 0,-1 0 0,1 0 0,0 1 0,-1-1 0,1 0 0,-1 1 0,1-1 0,-1 1 0,1-1 0,-1 1 0,1-1 0,-1 1 0,1-1 0,-1 1 0,0-1 0,1 1 0,-1 0 0,-7 19 0,-35 23 0,32-33 0,-22 30 0,30-37 0,1-1 0,0 0 0,0 0 0,0 0 0,0 1 0,0-1 0,0 1 0,1-1 0,-1 0 0,1 1 0,-1-1 0,1 1 0,0-1 0,0 1 0,0-1 0,1 1 0,0 4 0,-1-6 0,0-1 0,0 1 0,0-1 0,0 1 0,1-1 0,-1 1 0,0-1 0,0 1 0,0-1 0,1 1 0,-1-1 0,0 1 0,0-1 0,1 1 0,-1-1 0,0 1 0,1-1 0,-1 0 0,1 1 0,-1-1 0,0 0 0,1 1 0,-1-1 0,1 0 0,-1 0 0,1 1 0,-1-1 0,1 0 0,-1 0 0,1 0 0,-1 0 0,1 0 0,0 1 0,13-15 0,4-26 0,-15 11 0,-3 23 0,0 1 0,0 0 0,1 0 0,0 0 0,0 0 0,0 0 0,0 0 0,1 0 0,0 0 0,2-4 0,-3 9 0,-1 0 0,1 0 0,-1 0 0,1 0 0,-1 0 0,1 0 0,-1 0 0,0 0 0,1 0 0,-1 1 0,1-1 0,-1 0 0,0 0 0,1 0 0,-1 1 0,1-1 0,-1 0 0,0 1 0,1-1 0,-1 0 0,0 1 0,0-1 0,1 0 0,-1 1 0,0-1 0,0 0 0,1 1 0,-1-1 0,0 1 0,0-1 0,0 0 0,0 1 0,0-1 0,1 1 0,10 23 0,-9-20 0,0 0 0,0 0 0,1 0 0,-1 0 0,0 0 0,1-1 0,0 1 0,0-1 0,0 1 0,1-1 0,-1 0 0,1 0 0,-1-1 0,1 1 0,0-1 0,0 0 0,0 0 0,0 0 0,1 0 0,7 1 0,-8-2 0,-1-1 0,0 0 0,1-1 0,-1 1 0,0 0 0,0-1 0,1 0 0,-1 0 0,0 0 0,0 0 0,0 0 0,0-1 0,0 1 0,0-1 0,0 0 0,-1 0 0,1 0 0,-1 0 0,1 0 0,-1-1 0,0 1 0,0-1 0,0 1 0,0-1 0,0 0 0,-1 0 0,3-6 0,6-11 0,-2-1 0,0-1 0,-2 0 0,0 0 0,-1 0 0,2-43 0,-5-141 0,-3 126 0,2 36 0,0 30 0,0 1 0,-1-1 0,0 0 0,-1 0 0,-1 0 0,0 1 0,0-1 0,-6-14 0,8 28 0,-1 0 0,1 0 0,0 0 0,0 0 0,0-1 0,-1 1 0,1 0 0,0 0 0,0 0 0,0 0 0,-1 0 0,1 0 0,0 0 0,0 0 0,-1 0 0,1 0 0,0 0 0,0 0 0,-1 0 0,1 0 0,0 0 0,0 0 0,0 0 0,-1 0 0,1 1 0,0-1 0,0 0 0,0 0 0,-1 0 0,1 0 0,0 0 0,0 1 0,0-1 0,0 0 0,-1 0 0,1 0 0,0 0 0,0 1 0,0-1 0,0 0 0,0 0 0,0 0 0,-1 1 0,1-1 0,0 0 0,0 0 0,0 1 0,0-1 0,0 0 0,0 0 0,0 1 0,0-1 0,0 0 0,0 0 0,0 1 0,-6 17 0,-6 43 0,3 2 0,3-1 0,3 121 0,3-103 0,0-53 0,-1 10 0,1 0 0,2 0 0,2-1 0,10 48 0,-13-81 0,0 0 0,0 0 0,1 0 0,-1-1 0,1 1 0,0 0 0,-1-1 0,1 1 0,1-1 0,-1 1 0,0-1 0,1 0 0,-1 0 0,1 0 0,-1 0 0,1-1 0,0 1 0,0-1 0,0 1 0,0-1 0,0 0 0,4 1 0,-5-2 0,0 1 0,1-1 0,-1 1 0,0-1 0,1 0 0,-1 0 0,1 0 0,-1 0 0,0-1 0,1 1 0,-1-1 0,0 1 0,0-1 0,1 0 0,-1 1 0,0-1 0,0-1 0,0 1 0,0 0 0,0 0 0,0-1 0,0 1 0,0-1 0,-1 1 0,1-1 0,-1 0 0,1 0 0,-1 0 0,3-4 0,-3-6-1365,-5 2-5461</inkml:trace>
  <inkml:trace contextRef="#ctx0" brushRef="#br0" timeOffset="553.09">531 484 24575,'0'-5'0,"0"-10"0,9-3 0,3-3 0,8-2 0,2-1 0,0 2 0,2 6 0,-4 1 0,-4 3-8191</inkml:trace>
  <inkml:trace contextRef="#ctx0" brushRef="#br0" timeOffset="2838.49">769 485 24575,'45'8'0,"-28"-4"0,-28-7 0,-2 0 0,-1 1 0,1 0 0,-1 0 0,-25 2 0,36 0 0,1 0 0,-1 0 0,0 0 0,0 1 0,0 0 0,0-1 0,1 1 0,-1 0 0,0 0 0,1 0 0,-1 1 0,1-1 0,-1 1 0,1-1 0,0 1 0,0 0 0,-1 0 0,1 0 0,0 0 0,1 0 0,-1 1 0,0-1 0,1 0 0,-1 1 0,1-1 0,0 1 0,0 0 0,0-1 0,-1 5 0,0 0 0,1 0 0,0 0 0,0 0 0,1 0 0,0 0 0,0 0 0,0 1 0,1-1 0,0 0 0,1 0 0,2 8 0,-3-12 0,1 0 0,-1 0 0,1-1 0,-1 1 0,1-1 0,0 1 0,0-1 0,0 0 0,0 1 0,1-1 0,-1 0 0,1-1 0,-1 1 0,1 0 0,-1-1 0,1 1 0,0-1 0,0 0 0,0 0 0,0 0 0,0 0 0,0-1 0,0 1 0,0-1 0,0 1 0,0-1 0,6-1 0,-7 1 0,1 0 0,0-1 0,0 0 0,-1 1 0,1-1 0,0 0 0,-1 0 0,1-1 0,0 1 0,-1 0 0,0-1 0,1 1 0,-1-1 0,0 0 0,0 0 0,0 0 0,0 0 0,0 0 0,0-1 0,-1 1 0,1 0 0,-1-1 0,0 1 0,2-4 0,-3 9 0,0 1 0,0-1 0,1 1 0,-1-1 0,1 1 0,0-1 0,0 0 0,0 1 0,0-1 0,0 0 0,1 0 0,0 0 0,-1 0 0,4 4 0,-2-2 0,0 1 0,0-1 0,1 0 0,0 0 0,0 0 0,0-1 0,1 1 0,8 6 0,-11-10 0,-1-1 0,1 1 0,0 0 0,-1-1 0,1 0 0,-1 1 0,1-1 0,0 0 0,0 0 0,-1 1 0,1-1 0,0-1 0,-1 1 0,1 0 0,0 0 0,0-1 0,-1 1 0,1-1 0,-1 1 0,1-1 0,0 0 0,-1 1 0,1-1 0,-1 0 0,0 0 0,1 0 0,-1 0 0,0-1 0,0 1 0,1 0 0,-1 0 0,0-1 0,0 1 0,0-1 0,-1 1 0,1-1 0,0 1 0,0-1 0,-1 1 0,1-1 0,0-2 0,4-10 0,-1-1 0,0 0 0,3-25 0,-5 23 0,0 8 0,0 0 0,0 1 0,1-1 0,0 1 0,8-15 0,-10 22 0,-1 0 0,1 0 0,-1 0 0,1 1 0,0-1 0,-1 0 0,1 0 0,0 1 0,-1-1 0,1 1 0,0-1 0,0 0 0,0 1 0,0-1 0,-1 1 0,1 0 0,0-1 0,0 1 0,0 0 0,0-1 0,0 1 0,0 0 0,2 0 0,-1 1 0,-1-1 0,1 1 0,0 0 0,-1 0 0,1 0 0,-1 0 0,1 0 0,-1 1 0,1-1 0,-1 0 0,0 1 0,0-1 0,0 1 0,0-1 0,0 1 0,0-1 0,0 1 0,1 2 0,6 13 0,-7-13 0,1 0 0,0 0 0,-1 0 0,1-1 0,1 1 0,-1-1 0,0 1 0,1-1 0,0 0 0,4 4 0,-7-7 0,1 0 0,-1 0 0,1 0 0,0 0 0,-1 0 0,1 0 0,-1 0 0,1 0 0,-1-1 0,1 1 0,-1 0 0,1 0 0,-1 0 0,1-1 0,-1 1 0,1 0 0,-1-1 0,1 1 0,-1 0 0,1-1 0,-1 1 0,0-1 0,1 1 0,-1 0 0,0-1 0,1 1 0,-1-1 0,0 1 0,1-1 0,-1 1 0,0-1 0,0 0 0,0 1 0,0-1 0,0 1 0,1-1 0,-1 1 0,0-1 0,0 1 0,0-1 0,0 0 0,-1 0 0,6-28 0,-5 28 0,1-15 0,9-57 0,-9 69 0,0 1 0,0-1 0,0 1 0,0 0 0,1-1 0,-1 1 0,1 0 0,0 0 0,0 0 0,0 0 0,0 0 0,1 0 0,-1 1 0,1-1 0,-1 1 0,1 0 0,3-2 0,-5 3 0,0 1 0,0 0 0,0 0 0,0 0 0,-1 0 0,1 0 0,0 0 0,0 0 0,0 0 0,0 0 0,0 1 0,0-1 0,-1 0 0,1 0 0,0 1 0,0-1 0,0 1 0,-1-1 0,1 1 0,0-1 0,-1 1 0,1-1 0,0 1 0,-1-1 0,1 1 0,0 0 0,-1 0 0,1-1 0,-1 1 0,0 0 0,1 0 0,-1-1 0,0 1 0,1 0 0,-1 0 0,0 0 0,0 0 0,1 0 0,-1-1 0,0 1 0,0 0 0,0 2 0,6 43 0,-6-43 0,3 30 0,-4-66 0,0-32 0,1 54 0,2 0 0,-1 0 0,2 1 0,-1-1 0,1 1 0,7-14 0,-10 22 0,1 1 0,-1-1 0,1 0 0,0 1 0,-1-1 0,1 1 0,0-1 0,0 1 0,0-1 0,0 1 0,0 0 0,0 0 0,1-1 0,-1 1 0,0 0 0,1 0 0,-1 0 0,1 0 0,-1 1 0,1-1 0,-1 0 0,1 0 0,-1 1 0,1-1 0,0 1 0,-1 0 0,1-1 0,0 1 0,0 0 0,-1 0 0,1 0 0,0 0 0,-1 0 0,1 1 0,0-1 0,0 0 0,-1 1 0,1-1 0,-1 1 0,1 0 0,0 0 0,-1-1 0,0 1 0,1 0 0,-1 0 0,1 0 0,-1 0 0,2 3 0,4 3 7,-1 0-1,-1 0 1,1 1 0,-1-1-1,-1 1 1,1 0 0,-2 1-1,1-1 1,2 10-1,14 27-1437,-11-29-5395</inkml:trace>
  <inkml:trace contextRef="#ctx0" brushRef="#br0" timeOffset="4011">1352 460 24575,'-4'0'0,"-7"0"0,-1-5 0,-2-5 0,-5-6 0,2 4 0,4 9 0,3 18 0,9 11 0,4 6 0,2 2 0,4 0 0,1-2 0,-1-2 0,-3-1 0,-2-6-8191</inkml:trace>
  <inkml:trace contextRef="#ctx0" brushRef="#br0" timeOffset="4913.56">1325 460 24575,'1'35'0,"1"0"0,2-1 0,12 50 0,-12-154 0,-4 55-92,-1-10-120,1 1 0,1 0 0,2-1-1,0 1 1,12-43 0,-10 52-6614</inkml:trace>
  <inkml:trace contextRef="#ctx0" brushRef="#br0" timeOffset="14026.28">1590 458 24575,'0'-2'0,"-1"1"0,1 0 0,-1 0 0,1 0 0,-1 0 0,0 0 0,1 0 0,-1 0 0,0 0 0,0 0 0,0 0 0,0 0 0,0 0 0,0 1 0,0-1 0,0 0 0,0 1 0,0-1 0,0 0 0,0 1 0,-1 0 0,1-1 0,0 1 0,0 0 0,0-1 0,-1 1 0,-1 0 0,-40-5 0,38 5 0,2 0 0,-1-1 0,1 1 0,0 0 0,0 0 0,0 0 0,-1 0 0,1 1 0,0 0 0,0-1 0,0 1 0,0 0 0,0 0 0,0 1 0,0-1 0,0 1 0,0-1 0,1 1 0,-1 0 0,0 0 0,1 0 0,0 0 0,-3 3 0,2 0 0,1 0 0,-1 0 0,1 1 0,0-1 0,1 1 0,-1-1 0,1 1 0,0-1 0,0 1 0,1 0 0,0 10 0,0-6 0,1 0 0,0-1 0,0 1 0,1-1 0,1 0 0,-1 1 0,1-1 0,1 0 0,0 0 0,0-1 0,1 1 0,5 7 0,-8-13 0,1 1 0,-1-1 0,1 0 0,0 0 0,0 0 0,0-1 0,0 1 0,0-1 0,1 0 0,-1 1 0,1-2 0,0 1 0,-1 0 0,1-1 0,0 1 0,0-1 0,0 0 0,0-1 0,0 1 0,0-1 0,0 1 0,0-1 0,0 0 0,0-1 0,0 1 0,0-1 0,0 1 0,0-1 0,0-1 0,6-2 0,-7 3 0,-1 0 0,0 0 0,0-1 0,1 1 0,-1-1 0,0 1 0,0-1 0,-1 0 0,1 0 0,0 0 0,-1 0 0,1 0 0,-1 0 0,0 0 0,1-1 0,-1 1 0,0 0 0,0-1 0,-1 1 0,1-1 0,0-2 0,1-7 0,-1 0 0,0 1 0,-2-19 0,1-4 0,0 34 0,0 0 0,0 0 0,0 0 0,1 0 0,-1 0 0,0 0 0,0 0 0,0 1 0,0-1 0,0 0 0,0 0 0,0 0 0,0 0 0,0 0 0,0 0 0,0 0 0,0 0 0,0 0 0,0 0 0,1 0 0,-1 0 0,0 0 0,0 0 0,0 0 0,0 0 0,0 0 0,0 0 0,0 0 0,0 0 0,0 0 0,0 0 0,0 0 0,0 0 0,0 0 0,1-1 0,-1 1 0,0 0 0,0 0 0,0 0 0,0 0 0,0 0 0,0 0 0,0 0 0,0 0 0,0 0 0,0 0 0,0 0 0,0 0 0,0 0 0,0 0 0,0 0 0,0-1 0,0 1 0,0 0 0,0 0 0,0 0 0,6 12 0,7 23 0,-11-28 0,-1-3 0,1 0 0,-1 0 0,1-1 0,0 1 0,0-1 0,0 1 0,0-1 0,0 0 0,1 0 0,0 0 0,-1 0 0,1 0 0,0-1 0,1 1 0,-1-1 0,0 0 0,1 0 0,-1 0 0,1 0 0,-1 0 0,1-1 0,0 0 0,0 0 0,0 0 0,0 0 0,0 0 0,6-1 0,-5 0 0,1-1 0,-1 0 0,0 0 0,0 0 0,0 0 0,0-1 0,0 0 0,0 0 0,0-1 0,0 1 0,-1-1 0,0 0 0,1 0 0,-1 0 0,0-1 0,0 0 0,-1 1 0,1-1 0,-1-1 0,5-7 0,-4 6 0,0-2 0,-1 1 0,0 0 0,-1-1 0,1 1 0,-1-1 0,-1 0 0,2-12 0,-2 15 0,-1 1 0,0-1 0,0 1 0,0-1 0,-1 1 0,1-1 0,-1 1 0,0 0 0,0-1 0,-1 1 0,1 0 0,-1 0 0,0 0 0,0 0 0,0 0 0,-5-5 0,7 9 0,0-1 0,0 1 0,0-1 0,0 1 0,-1 0 0,1-1 0,0 1 0,0-1 0,-1 1 0,1 0 0,0 0 0,-1-1 0,1 1 0,0 0 0,-1-1 0,1 1 0,-1 0 0,1 0 0,0 0 0,-1-1 0,1 1 0,-1 0 0,1 0 0,-1 0 0,1 0 0,0 0 0,-1 0 0,1 0 0,-1 0 0,1 0 0,-1 0 0,1 0 0,-1 0 0,1 0 0,0 0 0,-1 0 0,1 0 0,-1 1 0,1-1 0,-1 0 0,1 0 0,0 1 0,-1-1 0,1 0 0,0 0 0,-1 1 0,1-1 0,0 0 0,-1 1 0,1 0 0,0-1 0,0 1 0,0 0 0,0 0 0,0 0 0,0 0 0,0 0 0,0-1 0,1 1 0,-1 0 0,0 0 0,0 0 0,1-1 0,-1 1 0,1 0 0,-1 0 0,1-1 0,-1 1 0,1 0 0,-1-1 0,1 1 0,0-1 0,-1 1 0,1 0 0,0-1 0,-1 0 0,1 1 0,0-1 0,0 1 0,-1-1 0,1 0 0,1 1 0,39 6 0,-39-7 0,0-1 0,1 1 0,-1 0 0,1 0 0,-1 1 0,0-1 0,1 0 0,-1 1 0,0-1 0,1 1 0,-1 0 0,0 0 0,0 0 0,1 0 0,-1 0 0,0 1 0,0-1 0,0 0 0,-1 1 0,1 0 0,0-1 0,0 1 0,-1 0 0,1 0 0,-1 0 0,0 0 0,0 0 0,1 0 0,0 4 0,0-1 0,1 1 0,-1-1 0,1 0 0,1 0 0,-1 0 0,1 0 0,-1-1 0,1 1 0,1-1 0,-1 0 0,8 6 0,-10-9 0,1 1 0,-1-1 0,1 0 0,0 1 0,-1-1 0,1 0 0,0 0 0,0-1 0,-1 1 0,1-1 0,0 1 0,0-1 0,0 0 0,0 0 0,0 0 0,0 0 0,-1-1 0,1 1 0,0-1 0,0 0 0,0 0 0,-1 0 0,1 0 0,0 0 0,3-3 0,6-9-74,-20 5 258,-25 2-1659,10 8-5351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8T09:31:40.461"/>
    </inkml:context>
    <inkml:brush xml:id="br0">
      <inkml:brushProperty name="width" value="0.035" units="cm"/>
      <inkml:brushProperty name="height" value="0.035" units="cm"/>
    </inkml:brush>
  </inkml:definitions>
  <inkml:trace contextRef="#ctx0" brushRef="#br0">352 1 24575,'-26'0'0,"1"2"0,0 0 0,-1 2 0,1 1 0,-25 8 0,38-9 0,-1 1 0,1-1 0,1 2 0,-1 0 0,1 0 0,0 1 0,0 0 0,1 1 0,0 1 0,0-1 0,-15 19 0,22-22 0,-1 0 0,1 0 0,1 1 0,-1 0 0,1-1 0,0 1 0,0 0 0,0 0 0,1 0 0,0 1 0,0-1 0,1 0 0,0 0 0,1 13 0,-1-16 0,0 0 0,1 0 0,0 0 0,-1 0 0,1 1 0,0-1 0,1 0 0,-1-1 0,0 1 0,1 0 0,0 0 0,-1 0 0,1-1 0,0 1 0,1-1 0,-1 0 0,0 1 0,1-1 0,-1 0 0,1 0 0,-1-1 0,1 1 0,0-1 0,0 1 0,0-1 0,0 0 0,0 0 0,0 0 0,6 1 0,23 1 0,2-2 0,56-5 0,-62 1 0,0 2 0,1 1 0,-1 1 0,40 6 0,-62-6 0,-1 1 0,1-1 0,-1 1 0,0 0 0,0 0 0,0 1 0,0-1 0,0 1 0,0 0 0,-1 1 0,1-1 0,-1 1 0,0 0 0,0 0 0,0 0 0,-1 0 0,1 1 0,-1-1 0,0 1 0,0 0 0,-1 0 0,0 0 0,0 0 0,0 1 0,2 6 0,0 10 0,-1 1 0,-1-1 0,-1 1 0,-1 0 0,-3 22 0,0 2 0,2-6 0,-7 41 0,6-69 0,-1 1 0,0 0 0,-1-1 0,0 0 0,-1 1 0,-11 20 0,14-32 0,1 1 0,-1-1 0,0 0 0,1 1 0,-1-1 0,0 0 0,0 0 0,0 0 0,-1 0 0,1 0 0,0-1 0,-1 1 0,0-1 0,1 1 0,-1-1 0,1 0 0,-1 0 0,0 0 0,0 0 0,0-1 0,-4 1 0,3-1 0,0 0 0,-1-1 0,1 1 0,0-1 0,-1 0 0,1-1 0,0 1 0,0-1 0,0 1 0,0-1 0,0-1 0,0 1 0,-3-3 0,0 0 0,0-1 0,1 1 0,0-1 0,0 0 0,0-1 0,1 1 0,0-1 0,0 0 0,0-1 0,1 1 0,1-1 0,-1 0 0,1 0 0,-3-12 0,5 17 0,1 0 0,-1 1 0,1-1 0,0 0 0,0 0 0,0 0 0,0 0 0,1 1 0,-1-1 0,1 0 0,0 0 0,0 1 0,0-1 0,0 0 0,0 1 0,0-1 0,1 1 0,-1-1 0,1 1 0,0 0 0,-1-1 0,1 1 0,0 0 0,1 0 0,-1 1 0,0-1 0,0 0 0,1 1 0,-1-1 0,1 1 0,-1 0 0,1 0 0,0 0 0,-1 0 0,1 0 0,5 0 0,10-2 0,1 1 0,-1 1 0,1 1 0,31 3 0,-17-1 0,-27-2 0,-1 0 0,1 0 0,0 0 0,0-1 0,-1 0 0,1-1 0,0 1 0,-1-1 0,1 0 0,-1 0 0,0-1 0,1 1 0,-1-1 0,-1 0 0,1-1 0,0 1 0,7-9 0,-6 5 0,0 0 0,-1-1 0,0 1 0,0-1 0,-1 0 0,0 0 0,0-1 0,-1 1 0,0-1 0,3-17 0,-5 21 0,-1 0 0,1-1 0,-1 1 0,0 0 0,0 0 0,-1-1 0,0 1 0,0 0 0,0 0 0,-3-10 0,3 14 0,0-1 0,1 1 0,-1-1 0,0 1 0,0-1 0,0 1 0,0-1 0,0 1 0,0 0 0,0-1 0,-1 1 0,1 0 0,0 0 0,-1 0 0,1 0 0,-1 0 0,1 0 0,-1 1 0,1-1 0,-1 0 0,1 1 0,-1-1 0,0 1 0,1 0 0,-1 0 0,0-1 0,0 1 0,1 0 0,-1 0 0,0 0 0,1 1 0,-1-1 0,0 0 0,0 1 0,1-1 0,-3 2 0,4-2 0,-1 0 0,1 0 0,0 1 0,0-1 0,-1 0 0,1 1 0,0-1 0,0 0 0,-1 1 0,1-1 0,0 1 0,0-1 0,0 0 0,0 1 0,0-1 0,0 1 0,0-1 0,-1 0 0,1 1 0,0-1 0,0 1 0,0-1 0,1 1 0,-1-1 0,0 0 0,0 1 0,0-1 0,0 1 0,0-1 0,0 0 0,1 1 0,-1-1 0,0 0 0,1 1 0,9 21 0,-3-8 0,6 43 0,-12-48 0,1 1 0,0 0 0,0-1 0,1 0 0,7 17 0,-8-23 0,0 0 0,0 0 0,0-1 0,0 1 0,0-1 0,1 0 0,-1 1 0,1-1 0,-1 0 0,1-1 0,0 1 0,0 0 0,0-1 0,0 0 0,0 1 0,0-1 0,0 0 0,0-1 0,1 1 0,-1 0 0,7-1 0,10 1 0,-1-2 0,1 0 0,0-2 0,0 0 0,32-10 0,-52 13 0,1 0 0,0 0 0,-1 0 0,1 0 0,-1 0 0,1 0 0,-1 0 0,1 0 0,0 0 0,-1 0 0,1 0 0,-1 0 0,1 0 0,-1 0 0,1 0 0,-1 1 0,1-1 0,0 0 0,-1 0 0,1 1 0,-1-1 0,0 0 0,1 1 0,-1-1 0,1 1 0,-1-1 0,1 0 0,-1 1 0,0-1 0,1 1 0,-1-1 0,0 1 0,0-1 0,1 1 0,-1-1 0,0 1 0,0 0 0,0-1 0,0 1 0,1-1 0,-1 1 0,0-1 0,0 1 0,0 0 0,0-1 0,0 1 0,-1-1 0,1 1 0,0-1 0,0 1 0,0 0 0,0-1 0,-1 1 0,1-1 0,-1 2 0,-13 41 0,10-34 0,2-2 0,1 0 0,-1 0 0,1 0 0,0 1 0,1-1 0,0 0 0,0 0 0,0 0 0,1 0 0,1 8 0,-1-13 0,-1 0 0,1 0 0,0 0 0,-1 0 0,1 0 0,0 0 0,0 0 0,0 0 0,1 0 0,-1 0 0,0-1 0,1 1 0,-1-1 0,1 1 0,-1-1 0,1 1 0,0-1 0,0 0 0,0 0 0,0 1 0,-1-2 0,1 1 0,1 0 0,-1 0 0,0-1 0,0 1 0,0-1 0,0 1 0,0-1 0,0 0 0,1 0 0,-1 0 0,0 0 0,0 0 0,0 0 0,4-2 0,-1 1 0,0-1 0,-1 0 0,1 0 0,0-1 0,-1 0 0,0 1 0,1-1 0,-1-1 0,-1 1 0,1 0 0,0-1 0,-1 0 0,0 0 0,1 0 0,-2 0 0,1-1 0,0 1 0,-1-1 0,0 1 0,0-1 0,0 0 0,-1 0 0,1 0 0,0-6 0,0 1 0,0-1 0,0 0 0,-1 0 0,0 0 0,-1 0 0,0 0 0,-1 0 0,0 0 0,0 0 0,-5-14 0,6 24 0,0 1 0,0-1 0,0 1 0,0-1 0,0 1 0,0-1 0,-1 1 0,1-1 0,0 1 0,0-1 0,0 1 0,-1-1 0,1 1 0,0-1 0,-1 1 0,1-1 0,0 1 0,-1-1 0,1 1 0,-1 0 0,1-1 0,-1 1 0,1 0 0,0-1 0,-1 1 0,1 0 0,-1 0 0,0 0 0,0-1 0,-6 14 0,1 26 0,7-28 0,0 1 0,0 0 0,1-1 0,1 1 0,0-1 0,6 15 0,-7-21 0,0-1 0,-1 0 0,2 0 0,-1 0 0,0 0 0,1-1 0,0 1 0,-1-1 0,2 1 0,-1-1 0,0 0 0,1 0 0,-1 0 0,1-1 0,0 1 0,0-1 0,0 0 0,0 0 0,5 1 0,-8-2-65,1-1 0,-1 0 0,0 1 0,1-1 0,-1 0 0,1 0 0,-1 0 0,0 0 0,1-1 0,-1 1 0,0 0 0,1-1 0,-1 1 0,0 0 0,1-1 0,-1 0 0,0 1 0,0-1 0,1 0 0,1-1 0,6-8-6761</inkml:trace>
  <inkml:trace contextRef="#ctx0" brushRef="#br0" timeOffset="448.41">882 317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Srimatamvar Singh</cp:lastModifiedBy>
  <cp:revision>2</cp:revision>
  <dcterms:created xsi:type="dcterms:W3CDTF">2024-12-18T09:58:00Z</dcterms:created>
  <dcterms:modified xsi:type="dcterms:W3CDTF">2024-12-18T09:58:00Z</dcterms:modified>
</cp:coreProperties>
</file>